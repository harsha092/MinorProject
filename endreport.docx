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D1F66" w14:textId="77777777" w:rsidR="003B052C" w:rsidRPr="00F1467F" w:rsidRDefault="003B052C" w:rsidP="003B052C">
      <w:pPr>
        <w:spacing w:line="200" w:lineRule="exact"/>
        <w:ind w:left="397"/>
        <w:jc w:val="center"/>
        <w:rPr>
          <w:rFonts w:ascii="Times New Roman" w:eastAsia="Times New Roman" w:hAnsi="Times New Roman" w:cs="Times New Roman"/>
          <w:sz w:val="24"/>
        </w:rPr>
      </w:pPr>
      <w:bookmarkStart w:id="0" w:name="_Hlk166536062"/>
      <w:bookmarkEnd w:id="0"/>
    </w:p>
    <w:p w14:paraId="30FA5B54" w14:textId="68DC380C" w:rsidR="003B052C" w:rsidRPr="00F1467F" w:rsidRDefault="003B052C" w:rsidP="003B052C">
      <w:pPr>
        <w:spacing w:line="200" w:lineRule="exact"/>
        <w:ind w:left="397"/>
        <w:jc w:val="center"/>
        <w:rPr>
          <w:rFonts w:ascii="Times New Roman" w:eastAsia="Times New Roman" w:hAnsi="Times New Roman" w:cs="Times New Roman"/>
          <w:sz w:val="24"/>
        </w:rPr>
      </w:pPr>
      <w:r w:rsidRPr="0025212F">
        <w:rPr>
          <w:rFonts w:ascii="Times New Roman" w:hAnsi="Times New Roman" w:cs="Times New Roman"/>
          <w:b/>
          <w:noProof/>
          <w:sz w:val="30"/>
        </w:rPr>
        <mc:AlternateContent>
          <mc:Choice Requires="wps">
            <w:drawing>
              <wp:anchor distT="0" distB="0" distL="114300" distR="114300" simplePos="0" relativeHeight="251659264" behindDoc="0" locked="0" layoutInCell="1" allowOverlap="1" wp14:anchorId="6741D392" wp14:editId="637A60B0">
                <wp:simplePos x="0" y="0"/>
                <wp:positionH relativeFrom="column">
                  <wp:posOffset>0</wp:posOffset>
                </wp:positionH>
                <wp:positionV relativeFrom="paragraph">
                  <wp:posOffset>12700</wp:posOffset>
                </wp:positionV>
                <wp:extent cx="6078855" cy="5134610"/>
                <wp:effectExtent l="0" t="0" r="0" b="0"/>
                <wp:wrapNone/>
                <wp:docPr id="61937739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8855" cy="5134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1FDB6" w14:textId="77777777" w:rsidR="003B052C" w:rsidRPr="005D363F" w:rsidRDefault="003B052C" w:rsidP="003B052C">
                            <w:pPr>
                              <w:widowControl w:val="0"/>
                              <w:autoSpaceDE w:val="0"/>
                              <w:autoSpaceDN w:val="0"/>
                              <w:adjustRightInd w:val="0"/>
                              <w:jc w:val="center"/>
                              <w:rPr>
                                <w:rFonts w:cs="Calibri"/>
                                <w:b/>
                                <w:bCs/>
                                <w:sz w:val="36"/>
                                <w:szCs w:val="36"/>
                              </w:rPr>
                            </w:pPr>
                            <w:r w:rsidRPr="005D363F">
                              <w:rPr>
                                <w:rFonts w:cs="Calibri"/>
                                <w:b/>
                                <w:bCs/>
                                <w:sz w:val="36"/>
                                <w:szCs w:val="36"/>
                              </w:rPr>
                              <w:t>A Project Report</w:t>
                            </w:r>
                          </w:p>
                          <w:p w14:paraId="2F5EE418" w14:textId="77777777" w:rsidR="003B052C" w:rsidRDefault="003B052C" w:rsidP="003B052C">
                            <w:pPr>
                              <w:widowControl w:val="0"/>
                              <w:autoSpaceDE w:val="0"/>
                              <w:autoSpaceDN w:val="0"/>
                              <w:adjustRightInd w:val="0"/>
                              <w:spacing w:line="186" w:lineRule="exact"/>
                              <w:jc w:val="center"/>
                              <w:rPr>
                                <w:rFonts w:ascii="Times New Roman" w:hAnsi="Times New Roman"/>
                                <w:sz w:val="24"/>
                                <w:szCs w:val="24"/>
                              </w:rPr>
                            </w:pPr>
                          </w:p>
                          <w:p w14:paraId="6661304D" w14:textId="77777777" w:rsidR="003B052C" w:rsidRDefault="003B052C" w:rsidP="003B052C">
                            <w:pPr>
                              <w:widowControl w:val="0"/>
                              <w:autoSpaceDE w:val="0"/>
                              <w:autoSpaceDN w:val="0"/>
                              <w:adjustRightInd w:val="0"/>
                              <w:jc w:val="center"/>
                              <w:rPr>
                                <w:rFonts w:ascii="Times New Roman" w:hAnsi="Times New Roman"/>
                                <w:sz w:val="24"/>
                                <w:szCs w:val="24"/>
                              </w:rPr>
                            </w:pPr>
                            <w:r>
                              <w:rPr>
                                <w:rFonts w:cs="Calibri"/>
                                <w:i/>
                                <w:iCs/>
                                <w:sz w:val="30"/>
                                <w:szCs w:val="30"/>
                              </w:rPr>
                              <w:t>on</w:t>
                            </w:r>
                          </w:p>
                          <w:p w14:paraId="3986F408" w14:textId="77777777" w:rsidR="003B052C" w:rsidRDefault="003B052C" w:rsidP="003B052C">
                            <w:pPr>
                              <w:widowControl w:val="0"/>
                              <w:autoSpaceDE w:val="0"/>
                              <w:autoSpaceDN w:val="0"/>
                              <w:adjustRightInd w:val="0"/>
                              <w:spacing w:line="186" w:lineRule="exact"/>
                              <w:jc w:val="center"/>
                              <w:rPr>
                                <w:rFonts w:ascii="Times New Roman" w:hAnsi="Times New Roman"/>
                                <w:sz w:val="24"/>
                                <w:szCs w:val="24"/>
                              </w:rPr>
                            </w:pPr>
                          </w:p>
                          <w:p w14:paraId="094CACA1" w14:textId="77777777" w:rsidR="003B052C" w:rsidRDefault="003B052C" w:rsidP="003B052C">
                            <w:pPr>
                              <w:widowControl w:val="0"/>
                              <w:autoSpaceDE w:val="0"/>
                              <w:autoSpaceDN w:val="0"/>
                              <w:adjustRightInd w:val="0"/>
                              <w:jc w:val="center"/>
                              <w:rPr>
                                <w:rFonts w:ascii="Times New Roman" w:hAnsi="Times New Roman"/>
                                <w:sz w:val="24"/>
                                <w:szCs w:val="24"/>
                              </w:rPr>
                            </w:pPr>
                            <w:r>
                              <w:rPr>
                                <w:rFonts w:cs="Calibri"/>
                                <w:b/>
                                <w:bCs/>
                                <w:sz w:val="44"/>
                                <w:szCs w:val="44"/>
                              </w:rPr>
                              <w:t>Software Fault Detection using Machine Learning</w:t>
                            </w:r>
                          </w:p>
                          <w:p w14:paraId="5D87482C" w14:textId="77777777" w:rsidR="003B052C" w:rsidRDefault="003B052C" w:rsidP="003B052C">
                            <w:pPr>
                              <w:widowControl w:val="0"/>
                              <w:autoSpaceDE w:val="0"/>
                              <w:autoSpaceDN w:val="0"/>
                              <w:adjustRightInd w:val="0"/>
                              <w:spacing w:line="269" w:lineRule="exact"/>
                              <w:jc w:val="center"/>
                              <w:rPr>
                                <w:rFonts w:ascii="Times New Roman" w:hAnsi="Times New Roman"/>
                                <w:sz w:val="24"/>
                                <w:szCs w:val="24"/>
                              </w:rPr>
                            </w:pPr>
                          </w:p>
                          <w:p w14:paraId="29E895DB" w14:textId="77777777" w:rsidR="003B052C" w:rsidRDefault="003B052C" w:rsidP="003B052C">
                            <w:pPr>
                              <w:widowControl w:val="0"/>
                              <w:autoSpaceDE w:val="0"/>
                              <w:autoSpaceDN w:val="0"/>
                              <w:adjustRightInd w:val="0"/>
                              <w:spacing w:line="269" w:lineRule="exact"/>
                              <w:jc w:val="center"/>
                              <w:rPr>
                                <w:rFonts w:ascii="Times New Roman" w:hAnsi="Times New Roman"/>
                                <w:sz w:val="24"/>
                                <w:szCs w:val="24"/>
                              </w:rPr>
                            </w:pPr>
                          </w:p>
                          <w:p w14:paraId="5AC9AC2D" w14:textId="77777777" w:rsidR="003B052C" w:rsidRDefault="003B052C" w:rsidP="003B052C">
                            <w:pPr>
                              <w:widowControl w:val="0"/>
                              <w:overflowPunct w:val="0"/>
                              <w:autoSpaceDE w:val="0"/>
                              <w:autoSpaceDN w:val="0"/>
                              <w:adjustRightInd w:val="0"/>
                              <w:spacing w:line="329" w:lineRule="auto"/>
                              <w:jc w:val="center"/>
                              <w:rPr>
                                <w:rFonts w:ascii="Times New Roman" w:hAnsi="Times New Roman"/>
                                <w:sz w:val="24"/>
                                <w:szCs w:val="24"/>
                              </w:rPr>
                            </w:pPr>
                            <w:r>
                              <w:rPr>
                                <w:rFonts w:cs="Calibri"/>
                                <w:i/>
                                <w:iCs/>
                                <w:sz w:val="28"/>
                                <w:szCs w:val="28"/>
                              </w:rPr>
                              <w:t xml:space="preserve">carried out as part of the </w:t>
                            </w:r>
                            <w:r w:rsidRPr="00865225">
                              <w:rPr>
                                <w:rFonts w:cs="Calibri"/>
                                <w:b/>
                                <w:bCs/>
                                <w:i/>
                                <w:iCs/>
                                <w:sz w:val="28"/>
                                <w:szCs w:val="28"/>
                              </w:rPr>
                              <w:t>Minor Project IT3270</w:t>
                            </w:r>
                            <w:r>
                              <w:rPr>
                                <w:rFonts w:cs="Calibri"/>
                                <w:i/>
                                <w:iCs/>
                                <w:sz w:val="28"/>
                                <w:szCs w:val="28"/>
                              </w:rPr>
                              <w:t xml:space="preserve"> Submitted </w:t>
                            </w:r>
                          </w:p>
                          <w:p w14:paraId="05DF2E57" w14:textId="77777777" w:rsidR="003B052C" w:rsidRPr="00394E19" w:rsidRDefault="003B052C" w:rsidP="003B052C">
                            <w:pPr>
                              <w:pStyle w:val="NormalWeb"/>
                              <w:spacing w:before="0" w:beforeAutospacing="0" w:after="0" w:afterAutospacing="0"/>
                              <w:jc w:val="center"/>
                              <w:rPr>
                                <w:sz w:val="28"/>
                                <w:szCs w:val="28"/>
                              </w:rPr>
                            </w:pPr>
                          </w:p>
                          <w:p w14:paraId="5E0179F9" w14:textId="77777777" w:rsidR="003B052C" w:rsidRDefault="003B052C" w:rsidP="003B052C">
                            <w:pPr>
                              <w:pStyle w:val="NormalWeb"/>
                              <w:spacing w:before="0" w:beforeAutospacing="0" w:after="0" w:afterAutospacing="0"/>
                              <w:jc w:val="center"/>
                              <w:rPr>
                                <w:rFonts w:eastAsia="Calibri" w:cs="Arial"/>
                                <w:color w:val="000000"/>
                                <w:kern w:val="24"/>
                              </w:rPr>
                            </w:pPr>
                            <w:r>
                              <w:rPr>
                                <w:rFonts w:eastAsia="Calibri" w:cs="Arial"/>
                                <w:color w:val="000000"/>
                                <w:kern w:val="24"/>
                              </w:rPr>
                              <w:t>b</w:t>
                            </w:r>
                            <w:r w:rsidRPr="00394E19">
                              <w:rPr>
                                <w:rFonts w:eastAsia="Calibri" w:cs="Arial"/>
                                <w:color w:val="000000"/>
                                <w:kern w:val="24"/>
                              </w:rPr>
                              <w:t>y</w:t>
                            </w:r>
                          </w:p>
                          <w:p w14:paraId="79B13266" w14:textId="77777777" w:rsidR="003B052C" w:rsidRPr="00394E19" w:rsidRDefault="003B052C" w:rsidP="003B052C">
                            <w:pPr>
                              <w:pStyle w:val="NormalWeb"/>
                              <w:spacing w:before="0" w:beforeAutospacing="0" w:after="0" w:afterAutospacing="0"/>
                              <w:jc w:val="center"/>
                            </w:pPr>
                          </w:p>
                          <w:p w14:paraId="1DE7774E" w14:textId="77777777" w:rsidR="003B052C" w:rsidRDefault="003B052C" w:rsidP="003B052C">
                            <w:pPr>
                              <w:pStyle w:val="NormalWeb"/>
                              <w:spacing w:before="0" w:beforeAutospacing="0" w:after="0" w:afterAutospacing="0"/>
                              <w:jc w:val="center"/>
                              <w:rPr>
                                <w:rFonts w:eastAsia="Calibri" w:cs="Arial"/>
                                <w:b/>
                                <w:bCs/>
                                <w:color w:val="000000"/>
                                <w:kern w:val="24"/>
                                <w:sz w:val="28"/>
                                <w:szCs w:val="28"/>
                              </w:rPr>
                            </w:pPr>
                            <w:r w:rsidRPr="001E4318">
                              <w:rPr>
                                <w:rFonts w:eastAsia="Calibri" w:cs="Arial"/>
                                <w:b/>
                                <w:bCs/>
                                <w:color w:val="000000"/>
                                <w:kern w:val="24"/>
                                <w:sz w:val="28"/>
                                <w:szCs w:val="28"/>
                              </w:rPr>
                              <w:t>Harsh Raj</w:t>
                            </w:r>
                          </w:p>
                          <w:p w14:paraId="53D8B5BD" w14:textId="77777777" w:rsidR="003B052C" w:rsidRDefault="003B052C" w:rsidP="003B052C">
                            <w:pPr>
                              <w:pStyle w:val="NormalWeb"/>
                              <w:spacing w:before="0" w:beforeAutospacing="0" w:after="0" w:afterAutospacing="0"/>
                              <w:jc w:val="center"/>
                              <w:rPr>
                                <w:rFonts w:eastAsia="Calibri" w:cs="Arial"/>
                                <w:b/>
                                <w:bCs/>
                                <w:color w:val="000000"/>
                                <w:kern w:val="24"/>
                                <w:sz w:val="28"/>
                                <w:szCs w:val="28"/>
                              </w:rPr>
                            </w:pPr>
                            <w:r>
                              <w:rPr>
                                <w:rFonts w:eastAsia="Calibri" w:cs="Arial"/>
                                <w:b/>
                                <w:bCs/>
                                <w:color w:val="000000"/>
                                <w:kern w:val="24"/>
                                <w:sz w:val="28"/>
                                <w:szCs w:val="28"/>
                              </w:rPr>
                              <w:t>219302137</w:t>
                            </w:r>
                          </w:p>
                          <w:p w14:paraId="3BC0FBA9" w14:textId="77777777" w:rsidR="003B052C" w:rsidRDefault="003B052C" w:rsidP="003B052C">
                            <w:pPr>
                              <w:pStyle w:val="NormalWeb"/>
                              <w:spacing w:before="0" w:beforeAutospacing="0" w:after="0" w:afterAutospacing="0"/>
                              <w:jc w:val="center"/>
                              <w:rPr>
                                <w:rFonts w:eastAsia="Calibri" w:cs="Arial"/>
                                <w:color w:val="000000"/>
                                <w:kern w:val="24"/>
                              </w:rPr>
                            </w:pPr>
                          </w:p>
                          <w:p w14:paraId="758360BA" w14:textId="77777777" w:rsidR="003B052C" w:rsidRDefault="003B052C" w:rsidP="003B052C">
                            <w:pPr>
                              <w:widowControl w:val="0"/>
                              <w:autoSpaceDE w:val="0"/>
                              <w:autoSpaceDN w:val="0"/>
                              <w:adjustRightInd w:val="0"/>
                              <w:jc w:val="center"/>
                              <w:rPr>
                                <w:rFonts w:cs="Calibri"/>
                                <w:i/>
                                <w:iCs/>
                                <w:sz w:val="28"/>
                                <w:szCs w:val="28"/>
                              </w:rPr>
                            </w:pPr>
                          </w:p>
                          <w:p w14:paraId="4C22B3B5" w14:textId="77777777" w:rsidR="003B052C" w:rsidRDefault="003B052C" w:rsidP="003B052C">
                            <w:pPr>
                              <w:widowControl w:val="0"/>
                              <w:autoSpaceDE w:val="0"/>
                              <w:autoSpaceDN w:val="0"/>
                              <w:adjustRightInd w:val="0"/>
                              <w:jc w:val="center"/>
                              <w:rPr>
                                <w:rFonts w:cs="Calibri"/>
                                <w:i/>
                                <w:iCs/>
                                <w:sz w:val="28"/>
                                <w:szCs w:val="28"/>
                              </w:rPr>
                            </w:pPr>
                          </w:p>
                          <w:p w14:paraId="6A551592" w14:textId="77777777" w:rsidR="003B052C" w:rsidRDefault="003B052C" w:rsidP="003B052C">
                            <w:pPr>
                              <w:widowControl w:val="0"/>
                              <w:autoSpaceDE w:val="0"/>
                              <w:autoSpaceDN w:val="0"/>
                              <w:adjustRightInd w:val="0"/>
                              <w:ind w:left="1440"/>
                              <w:rPr>
                                <w:rFonts w:ascii="Times New Roman" w:hAnsi="Times New Roman"/>
                                <w:sz w:val="24"/>
                                <w:szCs w:val="24"/>
                              </w:rPr>
                            </w:pPr>
                            <w:r>
                              <w:rPr>
                                <w:rFonts w:cs="Calibri"/>
                                <w:i/>
                                <w:iCs/>
                                <w:sz w:val="28"/>
                                <w:szCs w:val="28"/>
                              </w:rPr>
                              <w:t xml:space="preserve">      in partial fulfilment for the award of the degree</w:t>
                            </w:r>
                            <w:r>
                              <w:rPr>
                                <w:rFonts w:ascii="Times New Roman" w:hAnsi="Times New Roman"/>
                                <w:sz w:val="24"/>
                                <w:szCs w:val="24"/>
                              </w:rPr>
                              <w:t xml:space="preserve"> </w:t>
                            </w:r>
                            <w:r>
                              <w:rPr>
                                <w:rFonts w:cs="Calibri"/>
                                <w:i/>
                                <w:iCs/>
                                <w:sz w:val="28"/>
                                <w:szCs w:val="28"/>
                              </w:rPr>
                              <w:t>of</w:t>
                            </w:r>
                          </w:p>
                          <w:p w14:paraId="5D2974AE" w14:textId="77777777" w:rsidR="003B052C" w:rsidRDefault="003B052C" w:rsidP="003B052C">
                            <w:pPr>
                              <w:widowControl w:val="0"/>
                              <w:autoSpaceDE w:val="0"/>
                              <w:autoSpaceDN w:val="0"/>
                              <w:adjustRightInd w:val="0"/>
                              <w:jc w:val="center"/>
                              <w:rPr>
                                <w:rFonts w:cs="Calibri"/>
                                <w:b/>
                                <w:bCs/>
                                <w:sz w:val="32"/>
                                <w:szCs w:val="32"/>
                              </w:rPr>
                            </w:pPr>
                          </w:p>
                          <w:p w14:paraId="1A6E0D9B" w14:textId="77777777" w:rsidR="003B052C" w:rsidRDefault="003B052C" w:rsidP="003B052C">
                            <w:pPr>
                              <w:widowControl w:val="0"/>
                              <w:autoSpaceDE w:val="0"/>
                              <w:autoSpaceDN w:val="0"/>
                              <w:adjustRightInd w:val="0"/>
                              <w:jc w:val="center"/>
                              <w:rPr>
                                <w:rFonts w:cs="Calibri"/>
                                <w:b/>
                                <w:bCs/>
                                <w:sz w:val="32"/>
                                <w:szCs w:val="32"/>
                              </w:rPr>
                            </w:pPr>
                          </w:p>
                          <w:p w14:paraId="0B0CB759" w14:textId="77777777" w:rsidR="003B052C" w:rsidRDefault="003B052C" w:rsidP="003B052C">
                            <w:pPr>
                              <w:widowControl w:val="0"/>
                              <w:autoSpaceDE w:val="0"/>
                              <w:autoSpaceDN w:val="0"/>
                              <w:adjustRightInd w:val="0"/>
                              <w:jc w:val="center"/>
                              <w:rPr>
                                <w:rFonts w:ascii="Times New Roman" w:hAnsi="Times New Roman"/>
                                <w:sz w:val="24"/>
                                <w:szCs w:val="24"/>
                              </w:rPr>
                            </w:pPr>
                            <w:r>
                              <w:rPr>
                                <w:rFonts w:cs="Calibri"/>
                                <w:b/>
                                <w:bCs/>
                                <w:sz w:val="32"/>
                                <w:szCs w:val="32"/>
                              </w:rPr>
                              <w:t>Bachelor of Technology</w:t>
                            </w:r>
                          </w:p>
                          <w:p w14:paraId="01E2821D" w14:textId="77777777" w:rsidR="003B052C" w:rsidRDefault="003B052C" w:rsidP="003B052C">
                            <w:pPr>
                              <w:widowControl w:val="0"/>
                              <w:autoSpaceDE w:val="0"/>
                              <w:autoSpaceDN w:val="0"/>
                              <w:adjustRightInd w:val="0"/>
                              <w:spacing w:line="192" w:lineRule="exact"/>
                              <w:jc w:val="center"/>
                              <w:rPr>
                                <w:rFonts w:ascii="Times New Roman" w:hAnsi="Times New Roman"/>
                                <w:sz w:val="24"/>
                                <w:szCs w:val="24"/>
                              </w:rPr>
                            </w:pPr>
                          </w:p>
                          <w:p w14:paraId="69A64F86" w14:textId="77777777" w:rsidR="003B052C" w:rsidRPr="008D4656" w:rsidRDefault="003B052C" w:rsidP="003B052C">
                            <w:pPr>
                              <w:widowControl w:val="0"/>
                              <w:autoSpaceDE w:val="0"/>
                              <w:autoSpaceDN w:val="0"/>
                              <w:adjustRightInd w:val="0"/>
                              <w:jc w:val="center"/>
                              <w:rPr>
                                <w:rFonts w:ascii="Times New Roman" w:hAnsi="Times New Roman"/>
                                <w:sz w:val="24"/>
                                <w:szCs w:val="24"/>
                              </w:rPr>
                            </w:pPr>
                            <w:r w:rsidRPr="008D4656">
                              <w:rPr>
                                <w:rFonts w:cs="Calibri"/>
                                <w:sz w:val="24"/>
                                <w:szCs w:val="24"/>
                              </w:rPr>
                              <w:t>in</w:t>
                            </w:r>
                          </w:p>
                          <w:p w14:paraId="2C45C257" w14:textId="77777777" w:rsidR="003B052C" w:rsidRDefault="003B052C" w:rsidP="003B052C">
                            <w:pPr>
                              <w:widowControl w:val="0"/>
                              <w:autoSpaceDE w:val="0"/>
                              <w:autoSpaceDN w:val="0"/>
                              <w:adjustRightInd w:val="0"/>
                              <w:spacing w:line="185" w:lineRule="exact"/>
                              <w:jc w:val="center"/>
                              <w:rPr>
                                <w:rFonts w:ascii="Times New Roman" w:hAnsi="Times New Roman"/>
                                <w:sz w:val="24"/>
                                <w:szCs w:val="24"/>
                              </w:rPr>
                            </w:pPr>
                          </w:p>
                          <w:p w14:paraId="0B3D5B5A" w14:textId="77777777" w:rsidR="003B052C" w:rsidRPr="00865225" w:rsidRDefault="003B052C" w:rsidP="003B052C">
                            <w:pPr>
                              <w:widowControl w:val="0"/>
                              <w:autoSpaceDE w:val="0"/>
                              <w:autoSpaceDN w:val="0"/>
                              <w:adjustRightInd w:val="0"/>
                              <w:jc w:val="center"/>
                              <w:rPr>
                                <w:rFonts w:cs="Calibri"/>
                                <w:b/>
                                <w:bCs/>
                                <w:sz w:val="32"/>
                                <w:szCs w:val="32"/>
                              </w:rPr>
                            </w:pPr>
                            <w:r w:rsidRPr="00865225">
                              <w:rPr>
                                <w:rFonts w:cs="Calibri"/>
                                <w:b/>
                                <w:bCs/>
                                <w:sz w:val="32"/>
                                <w:szCs w:val="32"/>
                              </w:rPr>
                              <w:t>Information Technology</w:t>
                            </w:r>
                          </w:p>
                          <w:p w14:paraId="4BE633B5" w14:textId="77777777" w:rsidR="003B052C" w:rsidRDefault="003B052C" w:rsidP="003B052C">
                            <w:pPr>
                              <w:pStyle w:val="NormalWeb"/>
                              <w:spacing w:before="0" w:beforeAutospacing="0" w:after="0" w:afterAutospacing="0"/>
                              <w:jc w:val="center"/>
                              <w:rPr>
                                <w:rFonts w:eastAsia="Calibri" w:cs="Arial"/>
                                <w:color w:val="000000"/>
                                <w:kern w:val="24"/>
                              </w:rPr>
                            </w:pPr>
                          </w:p>
                          <w:p w14:paraId="595A8071" w14:textId="77777777" w:rsidR="003B052C" w:rsidRDefault="003B052C" w:rsidP="003B052C">
                            <w:pPr>
                              <w:pStyle w:val="NormalWeb"/>
                              <w:spacing w:before="0" w:beforeAutospacing="0" w:after="0" w:afterAutospacing="0"/>
                              <w:jc w:val="center"/>
                              <w:rPr>
                                <w:rFonts w:eastAsia="Calibri" w:cs="Arial"/>
                                <w:color w:val="000000"/>
                                <w:kern w:val="24"/>
                              </w:rPr>
                            </w:pPr>
                          </w:p>
                          <w:p w14:paraId="7FFE5925" w14:textId="77777777" w:rsidR="003B052C" w:rsidRDefault="003B052C" w:rsidP="003B052C">
                            <w:pPr>
                              <w:pStyle w:val="NormalWeb"/>
                              <w:spacing w:before="0" w:beforeAutospacing="0" w:after="0" w:afterAutospacing="0"/>
                              <w:jc w:val="center"/>
                              <w:rPr>
                                <w:rFonts w:eastAsia="Calibri" w:cs="Arial"/>
                                <w:color w:val="000000"/>
                                <w:kern w:val="24"/>
                              </w:rPr>
                            </w:pPr>
                          </w:p>
                          <w:p w14:paraId="5BAEE86F" w14:textId="77777777" w:rsidR="003B052C" w:rsidRPr="00394E19" w:rsidRDefault="003B052C" w:rsidP="003B052C">
                            <w:pPr>
                              <w:pStyle w:val="NormalWeb"/>
                              <w:spacing w:before="0" w:beforeAutospacing="0" w:after="0" w:afterAutospacing="0"/>
                              <w:jc w:val="center"/>
                              <w:rPr>
                                <w:rFonts w:eastAsia="Calibri" w:cs="Arial"/>
                                <w:color w:val="000000"/>
                                <w:kern w:val="24"/>
                              </w:rPr>
                            </w:pPr>
                          </w:p>
                          <w:p w14:paraId="6017DE3D" w14:textId="77777777" w:rsidR="003B052C" w:rsidRPr="00394E19" w:rsidRDefault="003B052C" w:rsidP="003B052C">
                            <w:pPr>
                              <w:pStyle w:val="NormalWeb"/>
                              <w:spacing w:before="0" w:beforeAutospacing="0" w:after="0" w:afterAutospacing="0"/>
                              <w:jc w:val="center"/>
                              <w:rPr>
                                <w:rFonts w:eastAsia="Calibri" w:cs="Arial"/>
                                <w:color w:val="000000"/>
                                <w:kern w:val="24"/>
                              </w:rPr>
                            </w:pPr>
                          </w:p>
                          <w:p w14:paraId="0EB5A3ED" w14:textId="77777777" w:rsidR="003B052C" w:rsidRPr="00394E19" w:rsidRDefault="003B052C" w:rsidP="003B052C">
                            <w:pPr>
                              <w:pStyle w:val="NormalWeb"/>
                              <w:spacing w:before="0" w:beforeAutospacing="0" w:after="0" w:afterAutospacing="0"/>
                              <w:jc w:val="center"/>
                            </w:pPr>
                            <w:r w:rsidRPr="00394E19">
                              <w:rPr>
                                <w:rFonts w:eastAsia="Calibri" w:cs="Arial"/>
                                <w:color w:val="000000"/>
                                <w:kern w:val="24"/>
                              </w:rPr>
                              <w:t>Under the Guidance of</w:t>
                            </w:r>
                          </w:p>
                          <w:p w14:paraId="695E85CD" w14:textId="77777777" w:rsidR="003B052C" w:rsidRPr="00394E19" w:rsidRDefault="003B052C" w:rsidP="003B052C">
                            <w:pPr>
                              <w:pStyle w:val="NormalWeb"/>
                              <w:spacing w:before="0" w:beforeAutospacing="0" w:after="0" w:afterAutospacing="0"/>
                              <w:jc w:val="center"/>
                              <w:rPr>
                                <w:sz w:val="28"/>
                                <w:szCs w:val="28"/>
                              </w:rPr>
                            </w:pPr>
                            <w:r w:rsidRPr="00394E19">
                              <w:rPr>
                                <w:rFonts w:eastAsia="Calibri" w:cs="Arial"/>
                                <w:b/>
                                <w:bCs/>
                                <w:color w:val="000000"/>
                                <w:kern w:val="24"/>
                                <w:sz w:val="28"/>
                                <w:szCs w:val="28"/>
                              </w:rPr>
                              <w:t xml:space="preserve">Guide </w:t>
                            </w:r>
                            <w:r>
                              <w:rPr>
                                <w:rFonts w:eastAsia="Calibri" w:cs="Arial"/>
                                <w:b/>
                                <w:bCs/>
                                <w:color w:val="000000"/>
                                <w:kern w:val="24"/>
                                <w:sz w:val="28"/>
                                <w:szCs w:val="28"/>
                              </w:rPr>
                              <w:t>N</w:t>
                            </w:r>
                            <w:r w:rsidRPr="00394E19">
                              <w:rPr>
                                <w:rFonts w:eastAsia="Calibri" w:cs="Arial"/>
                                <w:b/>
                                <w:bCs/>
                                <w:color w:val="000000"/>
                                <w:kern w:val="24"/>
                                <w:sz w:val="28"/>
                                <w:szCs w:val="28"/>
                              </w:rPr>
                              <w:t>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1D392" id="Rectangle 3" o:spid="_x0000_s1026" style="position:absolute;left:0;text-align:left;margin-left:0;margin-top:1pt;width:478.65pt;height:40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" filled="f" stroked="f">
                <v:textbox>
                  <w:txbxContent>
                    <w:p w14:paraId="08B1FDB6" w14:textId="77777777" w:rsidR="003B052C" w:rsidRPr="005D363F" w:rsidRDefault="003B052C" w:rsidP="003B052C">
                      <w:pPr>
                        <w:widowControl w:val="0"/>
                        <w:autoSpaceDE w:val="0"/>
                        <w:autoSpaceDN w:val="0"/>
                        <w:adjustRightInd w:val="0"/>
                        <w:jc w:val="center"/>
                        <w:rPr>
                          <w:rFonts w:cs="Calibri"/>
                          <w:b/>
                          <w:bCs/>
                          <w:sz w:val="36"/>
                          <w:szCs w:val="36"/>
                        </w:rPr>
                      </w:pPr>
                      <w:r w:rsidRPr="005D363F">
                        <w:rPr>
                          <w:rFonts w:cs="Calibri"/>
                          <w:b/>
                          <w:bCs/>
                          <w:sz w:val="36"/>
                          <w:szCs w:val="36"/>
                        </w:rPr>
                        <w:t>A Project Report</w:t>
                      </w:r>
                    </w:p>
                    <w:p w14:paraId="2F5EE418" w14:textId="77777777" w:rsidR="003B052C" w:rsidRDefault="003B052C" w:rsidP="003B052C">
                      <w:pPr>
                        <w:widowControl w:val="0"/>
                        <w:autoSpaceDE w:val="0"/>
                        <w:autoSpaceDN w:val="0"/>
                        <w:adjustRightInd w:val="0"/>
                        <w:spacing w:line="186" w:lineRule="exact"/>
                        <w:jc w:val="center"/>
                        <w:rPr>
                          <w:rFonts w:ascii="Times New Roman" w:hAnsi="Times New Roman"/>
                          <w:sz w:val="24"/>
                          <w:szCs w:val="24"/>
                        </w:rPr>
                      </w:pPr>
                    </w:p>
                    <w:p w14:paraId="6661304D" w14:textId="77777777" w:rsidR="003B052C" w:rsidRDefault="003B052C" w:rsidP="003B052C">
                      <w:pPr>
                        <w:widowControl w:val="0"/>
                        <w:autoSpaceDE w:val="0"/>
                        <w:autoSpaceDN w:val="0"/>
                        <w:adjustRightInd w:val="0"/>
                        <w:jc w:val="center"/>
                        <w:rPr>
                          <w:rFonts w:ascii="Times New Roman" w:hAnsi="Times New Roman"/>
                          <w:sz w:val="24"/>
                          <w:szCs w:val="24"/>
                        </w:rPr>
                      </w:pPr>
                      <w:r>
                        <w:rPr>
                          <w:rFonts w:cs="Calibri"/>
                          <w:i/>
                          <w:iCs/>
                          <w:sz w:val="30"/>
                          <w:szCs w:val="30"/>
                        </w:rPr>
                        <w:t>on</w:t>
                      </w:r>
                    </w:p>
                    <w:p w14:paraId="3986F408" w14:textId="77777777" w:rsidR="003B052C" w:rsidRDefault="003B052C" w:rsidP="003B052C">
                      <w:pPr>
                        <w:widowControl w:val="0"/>
                        <w:autoSpaceDE w:val="0"/>
                        <w:autoSpaceDN w:val="0"/>
                        <w:adjustRightInd w:val="0"/>
                        <w:spacing w:line="186" w:lineRule="exact"/>
                        <w:jc w:val="center"/>
                        <w:rPr>
                          <w:rFonts w:ascii="Times New Roman" w:hAnsi="Times New Roman"/>
                          <w:sz w:val="24"/>
                          <w:szCs w:val="24"/>
                        </w:rPr>
                      </w:pPr>
                    </w:p>
                    <w:p w14:paraId="094CACA1" w14:textId="77777777" w:rsidR="003B052C" w:rsidRDefault="003B052C" w:rsidP="003B052C">
                      <w:pPr>
                        <w:widowControl w:val="0"/>
                        <w:autoSpaceDE w:val="0"/>
                        <w:autoSpaceDN w:val="0"/>
                        <w:adjustRightInd w:val="0"/>
                        <w:jc w:val="center"/>
                        <w:rPr>
                          <w:rFonts w:ascii="Times New Roman" w:hAnsi="Times New Roman"/>
                          <w:sz w:val="24"/>
                          <w:szCs w:val="24"/>
                        </w:rPr>
                      </w:pPr>
                      <w:r>
                        <w:rPr>
                          <w:rFonts w:cs="Calibri"/>
                          <w:b/>
                          <w:bCs/>
                          <w:sz w:val="44"/>
                          <w:szCs w:val="44"/>
                        </w:rPr>
                        <w:t>Software Fault Detection using Machine Learning</w:t>
                      </w:r>
                    </w:p>
                    <w:p w14:paraId="5D87482C" w14:textId="77777777" w:rsidR="003B052C" w:rsidRDefault="003B052C" w:rsidP="003B052C">
                      <w:pPr>
                        <w:widowControl w:val="0"/>
                        <w:autoSpaceDE w:val="0"/>
                        <w:autoSpaceDN w:val="0"/>
                        <w:adjustRightInd w:val="0"/>
                        <w:spacing w:line="269" w:lineRule="exact"/>
                        <w:jc w:val="center"/>
                        <w:rPr>
                          <w:rFonts w:ascii="Times New Roman" w:hAnsi="Times New Roman"/>
                          <w:sz w:val="24"/>
                          <w:szCs w:val="24"/>
                        </w:rPr>
                      </w:pPr>
                    </w:p>
                    <w:p w14:paraId="29E895DB" w14:textId="77777777" w:rsidR="003B052C" w:rsidRDefault="003B052C" w:rsidP="003B052C">
                      <w:pPr>
                        <w:widowControl w:val="0"/>
                        <w:autoSpaceDE w:val="0"/>
                        <w:autoSpaceDN w:val="0"/>
                        <w:adjustRightInd w:val="0"/>
                        <w:spacing w:line="269" w:lineRule="exact"/>
                        <w:jc w:val="center"/>
                        <w:rPr>
                          <w:rFonts w:ascii="Times New Roman" w:hAnsi="Times New Roman"/>
                          <w:sz w:val="24"/>
                          <w:szCs w:val="24"/>
                        </w:rPr>
                      </w:pPr>
                    </w:p>
                    <w:p w14:paraId="5AC9AC2D" w14:textId="77777777" w:rsidR="003B052C" w:rsidRDefault="003B052C" w:rsidP="003B052C">
                      <w:pPr>
                        <w:widowControl w:val="0"/>
                        <w:overflowPunct w:val="0"/>
                        <w:autoSpaceDE w:val="0"/>
                        <w:autoSpaceDN w:val="0"/>
                        <w:adjustRightInd w:val="0"/>
                        <w:spacing w:line="329" w:lineRule="auto"/>
                        <w:jc w:val="center"/>
                        <w:rPr>
                          <w:rFonts w:ascii="Times New Roman" w:hAnsi="Times New Roman"/>
                          <w:sz w:val="24"/>
                          <w:szCs w:val="24"/>
                        </w:rPr>
                      </w:pPr>
                      <w:r>
                        <w:rPr>
                          <w:rFonts w:cs="Calibri"/>
                          <w:i/>
                          <w:iCs/>
                          <w:sz w:val="28"/>
                          <w:szCs w:val="28"/>
                        </w:rPr>
                        <w:t xml:space="preserve">carried out as part of the </w:t>
                      </w:r>
                      <w:r w:rsidRPr="00865225">
                        <w:rPr>
                          <w:rFonts w:cs="Calibri"/>
                          <w:b/>
                          <w:bCs/>
                          <w:i/>
                          <w:iCs/>
                          <w:sz w:val="28"/>
                          <w:szCs w:val="28"/>
                        </w:rPr>
                        <w:t>Minor Project IT3270</w:t>
                      </w:r>
                      <w:r>
                        <w:rPr>
                          <w:rFonts w:cs="Calibri"/>
                          <w:i/>
                          <w:iCs/>
                          <w:sz w:val="28"/>
                          <w:szCs w:val="28"/>
                        </w:rPr>
                        <w:t xml:space="preserve"> Submitted </w:t>
                      </w:r>
                    </w:p>
                    <w:p w14:paraId="05DF2E57" w14:textId="77777777" w:rsidR="003B052C" w:rsidRPr="00394E19" w:rsidRDefault="003B052C" w:rsidP="003B052C">
                      <w:pPr>
                        <w:pStyle w:val="NormalWeb"/>
                        <w:spacing w:before="0" w:beforeAutospacing="0" w:after="0" w:afterAutospacing="0"/>
                        <w:jc w:val="center"/>
                        <w:rPr>
                          <w:sz w:val="28"/>
                          <w:szCs w:val="28"/>
                        </w:rPr>
                      </w:pPr>
                    </w:p>
                    <w:p w14:paraId="5E0179F9" w14:textId="77777777" w:rsidR="003B052C" w:rsidRDefault="003B052C" w:rsidP="003B052C">
                      <w:pPr>
                        <w:pStyle w:val="NormalWeb"/>
                        <w:spacing w:before="0" w:beforeAutospacing="0" w:after="0" w:afterAutospacing="0"/>
                        <w:jc w:val="center"/>
                        <w:rPr>
                          <w:rFonts w:eastAsia="Calibri" w:cs="Arial"/>
                          <w:color w:val="000000"/>
                          <w:kern w:val="24"/>
                        </w:rPr>
                      </w:pPr>
                      <w:r>
                        <w:rPr>
                          <w:rFonts w:eastAsia="Calibri" w:cs="Arial"/>
                          <w:color w:val="000000"/>
                          <w:kern w:val="24"/>
                        </w:rPr>
                        <w:t>b</w:t>
                      </w:r>
                      <w:r w:rsidRPr="00394E19">
                        <w:rPr>
                          <w:rFonts w:eastAsia="Calibri" w:cs="Arial"/>
                          <w:color w:val="000000"/>
                          <w:kern w:val="24"/>
                        </w:rPr>
                        <w:t>y</w:t>
                      </w:r>
                    </w:p>
                    <w:p w14:paraId="79B13266" w14:textId="77777777" w:rsidR="003B052C" w:rsidRPr="00394E19" w:rsidRDefault="003B052C" w:rsidP="003B052C">
                      <w:pPr>
                        <w:pStyle w:val="NormalWeb"/>
                        <w:spacing w:before="0" w:beforeAutospacing="0" w:after="0" w:afterAutospacing="0"/>
                        <w:jc w:val="center"/>
                      </w:pPr>
                    </w:p>
                    <w:p w14:paraId="1DE7774E" w14:textId="77777777" w:rsidR="003B052C" w:rsidRDefault="003B052C" w:rsidP="003B052C">
                      <w:pPr>
                        <w:pStyle w:val="NormalWeb"/>
                        <w:spacing w:before="0" w:beforeAutospacing="0" w:after="0" w:afterAutospacing="0"/>
                        <w:jc w:val="center"/>
                        <w:rPr>
                          <w:rFonts w:eastAsia="Calibri" w:cs="Arial"/>
                          <w:b/>
                          <w:bCs/>
                          <w:color w:val="000000"/>
                          <w:kern w:val="24"/>
                          <w:sz w:val="28"/>
                          <w:szCs w:val="28"/>
                        </w:rPr>
                      </w:pPr>
                      <w:r w:rsidRPr="001E4318">
                        <w:rPr>
                          <w:rFonts w:eastAsia="Calibri" w:cs="Arial"/>
                          <w:b/>
                          <w:bCs/>
                          <w:color w:val="000000"/>
                          <w:kern w:val="24"/>
                          <w:sz w:val="28"/>
                          <w:szCs w:val="28"/>
                        </w:rPr>
                        <w:t>Harsh Raj</w:t>
                      </w:r>
                    </w:p>
                    <w:p w14:paraId="53D8B5BD" w14:textId="77777777" w:rsidR="003B052C" w:rsidRDefault="003B052C" w:rsidP="003B052C">
                      <w:pPr>
                        <w:pStyle w:val="NormalWeb"/>
                        <w:spacing w:before="0" w:beforeAutospacing="0" w:after="0" w:afterAutospacing="0"/>
                        <w:jc w:val="center"/>
                        <w:rPr>
                          <w:rFonts w:eastAsia="Calibri" w:cs="Arial"/>
                          <w:b/>
                          <w:bCs/>
                          <w:color w:val="000000"/>
                          <w:kern w:val="24"/>
                          <w:sz w:val="28"/>
                          <w:szCs w:val="28"/>
                        </w:rPr>
                      </w:pPr>
                      <w:r>
                        <w:rPr>
                          <w:rFonts w:eastAsia="Calibri" w:cs="Arial"/>
                          <w:b/>
                          <w:bCs/>
                          <w:color w:val="000000"/>
                          <w:kern w:val="24"/>
                          <w:sz w:val="28"/>
                          <w:szCs w:val="28"/>
                        </w:rPr>
                        <w:t>219302137</w:t>
                      </w:r>
                    </w:p>
                    <w:p w14:paraId="3BC0FBA9" w14:textId="77777777" w:rsidR="003B052C" w:rsidRDefault="003B052C" w:rsidP="003B052C">
                      <w:pPr>
                        <w:pStyle w:val="NormalWeb"/>
                        <w:spacing w:before="0" w:beforeAutospacing="0" w:after="0" w:afterAutospacing="0"/>
                        <w:jc w:val="center"/>
                        <w:rPr>
                          <w:rFonts w:eastAsia="Calibri" w:cs="Arial"/>
                          <w:color w:val="000000"/>
                          <w:kern w:val="24"/>
                        </w:rPr>
                      </w:pPr>
                    </w:p>
                    <w:p w14:paraId="758360BA" w14:textId="77777777" w:rsidR="003B052C" w:rsidRDefault="003B052C" w:rsidP="003B052C">
                      <w:pPr>
                        <w:widowControl w:val="0"/>
                        <w:autoSpaceDE w:val="0"/>
                        <w:autoSpaceDN w:val="0"/>
                        <w:adjustRightInd w:val="0"/>
                        <w:jc w:val="center"/>
                        <w:rPr>
                          <w:rFonts w:cs="Calibri"/>
                          <w:i/>
                          <w:iCs/>
                          <w:sz w:val="28"/>
                          <w:szCs w:val="28"/>
                        </w:rPr>
                      </w:pPr>
                    </w:p>
                    <w:p w14:paraId="4C22B3B5" w14:textId="77777777" w:rsidR="003B052C" w:rsidRDefault="003B052C" w:rsidP="003B052C">
                      <w:pPr>
                        <w:widowControl w:val="0"/>
                        <w:autoSpaceDE w:val="0"/>
                        <w:autoSpaceDN w:val="0"/>
                        <w:adjustRightInd w:val="0"/>
                        <w:jc w:val="center"/>
                        <w:rPr>
                          <w:rFonts w:cs="Calibri"/>
                          <w:i/>
                          <w:iCs/>
                          <w:sz w:val="28"/>
                          <w:szCs w:val="28"/>
                        </w:rPr>
                      </w:pPr>
                    </w:p>
                    <w:p w14:paraId="6A551592" w14:textId="77777777" w:rsidR="003B052C" w:rsidRDefault="003B052C" w:rsidP="003B052C">
                      <w:pPr>
                        <w:widowControl w:val="0"/>
                        <w:autoSpaceDE w:val="0"/>
                        <w:autoSpaceDN w:val="0"/>
                        <w:adjustRightInd w:val="0"/>
                        <w:ind w:left="1440"/>
                        <w:rPr>
                          <w:rFonts w:ascii="Times New Roman" w:hAnsi="Times New Roman"/>
                          <w:sz w:val="24"/>
                          <w:szCs w:val="24"/>
                        </w:rPr>
                      </w:pPr>
                      <w:r>
                        <w:rPr>
                          <w:rFonts w:cs="Calibri"/>
                          <w:i/>
                          <w:iCs/>
                          <w:sz w:val="28"/>
                          <w:szCs w:val="28"/>
                        </w:rPr>
                        <w:t xml:space="preserve">      in partial fulfilment for the award of the degree</w:t>
                      </w:r>
                      <w:r>
                        <w:rPr>
                          <w:rFonts w:ascii="Times New Roman" w:hAnsi="Times New Roman"/>
                          <w:sz w:val="24"/>
                          <w:szCs w:val="24"/>
                        </w:rPr>
                        <w:t xml:space="preserve"> </w:t>
                      </w:r>
                      <w:r>
                        <w:rPr>
                          <w:rFonts w:cs="Calibri"/>
                          <w:i/>
                          <w:iCs/>
                          <w:sz w:val="28"/>
                          <w:szCs w:val="28"/>
                        </w:rPr>
                        <w:t>of</w:t>
                      </w:r>
                    </w:p>
                    <w:p w14:paraId="5D2974AE" w14:textId="77777777" w:rsidR="003B052C" w:rsidRDefault="003B052C" w:rsidP="003B052C">
                      <w:pPr>
                        <w:widowControl w:val="0"/>
                        <w:autoSpaceDE w:val="0"/>
                        <w:autoSpaceDN w:val="0"/>
                        <w:adjustRightInd w:val="0"/>
                        <w:jc w:val="center"/>
                        <w:rPr>
                          <w:rFonts w:cs="Calibri"/>
                          <w:b/>
                          <w:bCs/>
                          <w:sz w:val="32"/>
                          <w:szCs w:val="32"/>
                        </w:rPr>
                      </w:pPr>
                    </w:p>
                    <w:p w14:paraId="1A6E0D9B" w14:textId="77777777" w:rsidR="003B052C" w:rsidRDefault="003B052C" w:rsidP="003B052C">
                      <w:pPr>
                        <w:widowControl w:val="0"/>
                        <w:autoSpaceDE w:val="0"/>
                        <w:autoSpaceDN w:val="0"/>
                        <w:adjustRightInd w:val="0"/>
                        <w:jc w:val="center"/>
                        <w:rPr>
                          <w:rFonts w:cs="Calibri"/>
                          <w:b/>
                          <w:bCs/>
                          <w:sz w:val="32"/>
                          <w:szCs w:val="32"/>
                        </w:rPr>
                      </w:pPr>
                    </w:p>
                    <w:p w14:paraId="0B0CB759" w14:textId="77777777" w:rsidR="003B052C" w:rsidRDefault="003B052C" w:rsidP="003B052C">
                      <w:pPr>
                        <w:widowControl w:val="0"/>
                        <w:autoSpaceDE w:val="0"/>
                        <w:autoSpaceDN w:val="0"/>
                        <w:adjustRightInd w:val="0"/>
                        <w:jc w:val="center"/>
                        <w:rPr>
                          <w:rFonts w:ascii="Times New Roman" w:hAnsi="Times New Roman"/>
                          <w:sz w:val="24"/>
                          <w:szCs w:val="24"/>
                        </w:rPr>
                      </w:pPr>
                      <w:r>
                        <w:rPr>
                          <w:rFonts w:cs="Calibri"/>
                          <w:b/>
                          <w:bCs/>
                          <w:sz w:val="32"/>
                          <w:szCs w:val="32"/>
                        </w:rPr>
                        <w:t>Bachelor of Technology</w:t>
                      </w:r>
                    </w:p>
                    <w:p w14:paraId="01E2821D" w14:textId="77777777" w:rsidR="003B052C" w:rsidRDefault="003B052C" w:rsidP="003B052C">
                      <w:pPr>
                        <w:widowControl w:val="0"/>
                        <w:autoSpaceDE w:val="0"/>
                        <w:autoSpaceDN w:val="0"/>
                        <w:adjustRightInd w:val="0"/>
                        <w:spacing w:line="192" w:lineRule="exact"/>
                        <w:jc w:val="center"/>
                        <w:rPr>
                          <w:rFonts w:ascii="Times New Roman" w:hAnsi="Times New Roman"/>
                          <w:sz w:val="24"/>
                          <w:szCs w:val="24"/>
                        </w:rPr>
                      </w:pPr>
                    </w:p>
                    <w:p w14:paraId="69A64F86" w14:textId="77777777" w:rsidR="003B052C" w:rsidRPr="008D4656" w:rsidRDefault="003B052C" w:rsidP="003B052C">
                      <w:pPr>
                        <w:widowControl w:val="0"/>
                        <w:autoSpaceDE w:val="0"/>
                        <w:autoSpaceDN w:val="0"/>
                        <w:adjustRightInd w:val="0"/>
                        <w:jc w:val="center"/>
                        <w:rPr>
                          <w:rFonts w:ascii="Times New Roman" w:hAnsi="Times New Roman"/>
                          <w:sz w:val="24"/>
                          <w:szCs w:val="24"/>
                        </w:rPr>
                      </w:pPr>
                      <w:r w:rsidRPr="008D4656">
                        <w:rPr>
                          <w:rFonts w:cs="Calibri"/>
                          <w:sz w:val="24"/>
                          <w:szCs w:val="24"/>
                        </w:rPr>
                        <w:t>in</w:t>
                      </w:r>
                    </w:p>
                    <w:p w14:paraId="2C45C257" w14:textId="77777777" w:rsidR="003B052C" w:rsidRDefault="003B052C" w:rsidP="003B052C">
                      <w:pPr>
                        <w:widowControl w:val="0"/>
                        <w:autoSpaceDE w:val="0"/>
                        <w:autoSpaceDN w:val="0"/>
                        <w:adjustRightInd w:val="0"/>
                        <w:spacing w:line="185" w:lineRule="exact"/>
                        <w:jc w:val="center"/>
                        <w:rPr>
                          <w:rFonts w:ascii="Times New Roman" w:hAnsi="Times New Roman"/>
                          <w:sz w:val="24"/>
                          <w:szCs w:val="24"/>
                        </w:rPr>
                      </w:pPr>
                    </w:p>
                    <w:p w14:paraId="0B3D5B5A" w14:textId="77777777" w:rsidR="003B052C" w:rsidRPr="00865225" w:rsidRDefault="003B052C" w:rsidP="003B052C">
                      <w:pPr>
                        <w:widowControl w:val="0"/>
                        <w:autoSpaceDE w:val="0"/>
                        <w:autoSpaceDN w:val="0"/>
                        <w:adjustRightInd w:val="0"/>
                        <w:jc w:val="center"/>
                        <w:rPr>
                          <w:rFonts w:cs="Calibri"/>
                          <w:b/>
                          <w:bCs/>
                          <w:sz w:val="32"/>
                          <w:szCs w:val="32"/>
                        </w:rPr>
                      </w:pPr>
                      <w:r w:rsidRPr="00865225">
                        <w:rPr>
                          <w:rFonts w:cs="Calibri"/>
                          <w:b/>
                          <w:bCs/>
                          <w:sz w:val="32"/>
                          <w:szCs w:val="32"/>
                        </w:rPr>
                        <w:t>Information Technology</w:t>
                      </w:r>
                    </w:p>
                    <w:p w14:paraId="4BE633B5" w14:textId="77777777" w:rsidR="003B052C" w:rsidRDefault="003B052C" w:rsidP="003B052C">
                      <w:pPr>
                        <w:pStyle w:val="NormalWeb"/>
                        <w:spacing w:before="0" w:beforeAutospacing="0" w:after="0" w:afterAutospacing="0"/>
                        <w:jc w:val="center"/>
                        <w:rPr>
                          <w:rFonts w:eastAsia="Calibri" w:cs="Arial"/>
                          <w:color w:val="000000"/>
                          <w:kern w:val="24"/>
                        </w:rPr>
                      </w:pPr>
                    </w:p>
                    <w:p w14:paraId="595A8071" w14:textId="77777777" w:rsidR="003B052C" w:rsidRDefault="003B052C" w:rsidP="003B052C">
                      <w:pPr>
                        <w:pStyle w:val="NormalWeb"/>
                        <w:spacing w:before="0" w:beforeAutospacing="0" w:after="0" w:afterAutospacing="0"/>
                        <w:jc w:val="center"/>
                        <w:rPr>
                          <w:rFonts w:eastAsia="Calibri" w:cs="Arial"/>
                          <w:color w:val="000000"/>
                          <w:kern w:val="24"/>
                        </w:rPr>
                      </w:pPr>
                    </w:p>
                    <w:p w14:paraId="7FFE5925" w14:textId="77777777" w:rsidR="003B052C" w:rsidRDefault="003B052C" w:rsidP="003B052C">
                      <w:pPr>
                        <w:pStyle w:val="NormalWeb"/>
                        <w:spacing w:before="0" w:beforeAutospacing="0" w:after="0" w:afterAutospacing="0"/>
                        <w:jc w:val="center"/>
                        <w:rPr>
                          <w:rFonts w:eastAsia="Calibri" w:cs="Arial"/>
                          <w:color w:val="000000"/>
                          <w:kern w:val="24"/>
                        </w:rPr>
                      </w:pPr>
                    </w:p>
                    <w:p w14:paraId="5BAEE86F" w14:textId="77777777" w:rsidR="003B052C" w:rsidRPr="00394E19" w:rsidRDefault="003B052C" w:rsidP="003B052C">
                      <w:pPr>
                        <w:pStyle w:val="NormalWeb"/>
                        <w:spacing w:before="0" w:beforeAutospacing="0" w:after="0" w:afterAutospacing="0"/>
                        <w:jc w:val="center"/>
                        <w:rPr>
                          <w:rFonts w:eastAsia="Calibri" w:cs="Arial"/>
                          <w:color w:val="000000"/>
                          <w:kern w:val="24"/>
                        </w:rPr>
                      </w:pPr>
                    </w:p>
                    <w:p w14:paraId="6017DE3D" w14:textId="77777777" w:rsidR="003B052C" w:rsidRPr="00394E19" w:rsidRDefault="003B052C" w:rsidP="003B052C">
                      <w:pPr>
                        <w:pStyle w:val="NormalWeb"/>
                        <w:spacing w:before="0" w:beforeAutospacing="0" w:after="0" w:afterAutospacing="0"/>
                        <w:jc w:val="center"/>
                        <w:rPr>
                          <w:rFonts w:eastAsia="Calibri" w:cs="Arial"/>
                          <w:color w:val="000000"/>
                          <w:kern w:val="24"/>
                        </w:rPr>
                      </w:pPr>
                    </w:p>
                    <w:p w14:paraId="0EB5A3ED" w14:textId="77777777" w:rsidR="003B052C" w:rsidRPr="00394E19" w:rsidRDefault="003B052C" w:rsidP="003B052C">
                      <w:pPr>
                        <w:pStyle w:val="NormalWeb"/>
                        <w:spacing w:before="0" w:beforeAutospacing="0" w:after="0" w:afterAutospacing="0"/>
                        <w:jc w:val="center"/>
                      </w:pPr>
                      <w:r w:rsidRPr="00394E19">
                        <w:rPr>
                          <w:rFonts w:eastAsia="Calibri" w:cs="Arial"/>
                          <w:color w:val="000000"/>
                          <w:kern w:val="24"/>
                        </w:rPr>
                        <w:t>Under the Guidance of</w:t>
                      </w:r>
                    </w:p>
                    <w:p w14:paraId="695E85CD" w14:textId="77777777" w:rsidR="003B052C" w:rsidRPr="00394E19" w:rsidRDefault="003B052C" w:rsidP="003B052C">
                      <w:pPr>
                        <w:pStyle w:val="NormalWeb"/>
                        <w:spacing w:before="0" w:beforeAutospacing="0" w:after="0" w:afterAutospacing="0"/>
                        <w:jc w:val="center"/>
                        <w:rPr>
                          <w:sz w:val="28"/>
                          <w:szCs w:val="28"/>
                        </w:rPr>
                      </w:pPr>
                      <w:r w:rsidRPr="00394E19">
                        <w:rPr>
                          <w:rFonts w:eastAsia="Calibri" w:cs="Arial"/>
                          <w:b/>
                          <w:bCs/>
                          <w:color w:val="000000"/>
                          <w:kern w:val="24"/>
                          <w:sz w:val="28"/>
                          <w:szCs w:val="28"/>
                        </w:rPr>
                        <w:t xml:space="preserve">Guide </w:t>
                      </w:r>
                      <w:r>
                        <w:rPr>
                          <w:rFonts w:eastAsia="Calibri" w:cs="Arial"/>
                          <w:b/>
                          <w:bCs/>
                          <w:color w:val="000000"/>
                          <w:kern w:val="24"/>
                          <w:sz w:val="28"/>
                          <w:szCs w:val="28"/>
                        </w:rPr>
                        <w:t>N</w:t>
                      </w:r>
                      <w:r w:rsidRPr="00394E19">
                        <w:rPr>
                          <w:rFonts w:eastAsia="Calibri" w:cs="Arial"/>
                          <w:b/>
                          <w:bCs/>
                          <w:color w:val="000000"/>
                          <w:kern w:val="24"/>
                          <w:sz w:val="28"/>
                          <w:szCs w:val="28"/>
                        </w:rPr>
                        <w:t>ame</w:t>
                      </w:r>
                    </w:p>
                  </w:txbxContent>
                </v:textbox>
              </v:rect>
            </w:pict>
          </mc:Fallback>
        </mc:AlternateContent>
      </w:r>
    </w:p>
    <w:p w14:paraId="0F8E861A" w14:textId="77777777" w:rsidR="003B052C" w:rsidRDefault="003B052C" w:rsidP="003B052C">
      <w:pPr>
        <w:spacing w:line="0" w:lineRule="atLeast"/>
        <w:ind w:left="397"/>
        <w:jc w:val="center"/>
        <w:rPr>
          <w:rFonts w:ascii="Times New Roman" w:hAnsi="Times New Roman" w:cs="Times New Roman"/>
          <w:b/>
          <w:sz w:val="30"/>
        </w:rPr>
      </w:pPr>
    </w:p>
    <w:p w14:paraId="69BB4C17" w14:textId="77777777" w:rsidR="003B052C" w:rsidRDefault="003B052C" w:rsidP="003B052C">
      <w:pPr>
        <w:spacing w:line="0" w:lineRule="atLeast"/>
        <w:ind w:left="397"/>
        <w:jc w:val="center"/>
        <w:rPr>
          <w:rFonts w:ascii="Times New Roman" w:hAnsi="Times New Roman" w:cs="Times New Roman"/>
          <w:b/>
          <w:sz w:val="30"/>
        </w:rPr>
      </w:pPr>
    </w:p>
    <w:p w14:paraId="5162F47B" w14:textId="77777777" w:rsidR="003B052C" w:rsidRDefault="003B052C" w:rsidP="003B052C">
      <w:pPr>
        <w:spacing w:line="0" w:lineRule="atLeast"/>
        <w:ind w:left="397"/>
        <w:jc w:val="center"/>
        <w:rPr>
          <w:rFonts w:ascii="Times New Roman" w:hAnsi="Times New Roman" w:cs="Times New Roman"/>
          <w:b/>
          <w:sz w:val="30"/>
        </w:rPr>
      </w:pPr>
    </w:p>
    <w:p w14:paraId="5C4A02A0" w14:textId="77777777" w:rsidR="003B052C" w:rsidRDefault="003B052C" w:rsidP="003B052C">
      <w:pPr>
        <w:spacing w:line="0" w:lineRule="atLeast"/>
        <w:ind w:left="397"/>
        <w:jc w:val="center"/>
        <w:rPr>
          <w:rFonts w:ascii="Times New Roman" w:hAnsi="Times New Roman" w:cs="Times New Roman"/>
          <w:b/>
          <w:sz w:val="30"/>
        </w:rPr>
      </w:pPr>
    </w:p>
    <w:p w14:paraId="1E539C34" w14:textId="77777777" w:rsidR="003B052C" w:rsidRDefault="003B052C" w:rsidP="003B052C">
      <w:pPr>
        <w:spacing w:line="0" w:lineRule="atLeast"/>
        <w:ind w:left="397"/>
        <w:jc w:val="center"/>
        <w:rPr>
          <w:rFonts w:ascii="Times New Roman" w:hAnsi="Times New Roman" w:cs="Times New Roman"/>
          <w:b/>
          <w:sz w:val="30"/>
        </w:rPr>
      </w:pPr>
    </w:p>
    <w:p w14:paraId="089C35D6" w14:textId="77777777" w:rsidR="003B052C" w:rsidRDefault="003B052C" w:rsidP="003B052C">
      <w:pPr>
        <w:spacing w:line="0" w:lineRule="atLeast"/>
        <w:ind w:left="397"/>
        <w:jc w:val="center"/>
        <w:rPr>
          <w:sz w:val="27"/>
        </w:rPr>
      </w:pPr>
    </w:p>
    <w:p w14:paraId="6BC9F608" w14:textId="77777777" w:rsidR="003B052C" w:rsidRDefault="003B052C" w:rsidP="003B052C">
      <w:pPr>
        <w:spacing w:line="0" w:lineRule="atLeast"/>
        <w:ind w:left="397"/>
        <w:jc w:val="center"/>
        <w:rPr>
          <w:sz w:val="27"/>
        </w:rPr>
      </w:pPr>
    </w:p>
    <w:p w14:paraId="3DF07FF3" w14:textId="77777777" w:rsidR="003B052C" w:rsidRDefault="003B052C" w:rsidP="003B052C">
      <w:pPr>
        <w:spacing w:line="0" w:lineRule="atLeast"/>
        <w:ind w:left="397"/>
        <w:jc w:val="center"/>
        <w:rPr>
          <w:sz w:val="27"/>
        </w:rPr>
      </w:pPr>
    </w:p>
    <w:p w14:paraId="4E696E9C" w14:textId="77777777" w:rsidR="003B052C" w:rsidRDefault="003B052C" w:rsidP="003B052C">
      <w:pPr>
        <w:spacing w:line="0" w:lineRule="atLeast"/>
        <w:ind w:left="397"/>
        <w:jc w:val="center"/>
        <w:rPr>
          <w:sz w:val="27"/>
        </w:rPr>
      </w:pPr>
    </w:p>
    <w:p w14:paraId="3DC52EA3" w14:textId="77777777" w:rsidR="003B052C" w:rsidRDefault="003B052C" w:rsidP="003B052C">
      <w:pPr>
        <w:spacing w:line="0" w:lineRule="atLeast"/>
        <w:ind w:left="397"/>
        <w:jc w:val="center"/>
        <w:rPr>
          <w:sz w:val="27"/>
        </w:rPr>
      </w:pPr>
    </w:p>
    <w:p w14:paraId="509B067F" w14:textId="77777777" w:rsidR="003B052C" w:rsidRDefault="003B052C" w:rsidP="003B052C">
      <w:pPr>
        <w:spacing w:line="0" w:lineRule="atLeast"/>
        <w:ind w:left="397"/>
        <w:jc w:val="center"/>
        <w:rPr>
          <w:sz w:val="27"/>
        </w:rPr>
      </w:pPr>
    </w:p>
    <w:p w14:paraId="66550376" w14:textId="77777777" w:rsidR="003B052C" w:rsidRDefault="003B052C" w:rsidP="003B052C">
      <w:pPr>
        <w:spacing w:line="0" w:lineRule="atLeast"/>
        <w:ind w:left="397"/>
        <w:jc w:val="center"/>
        <w:rPr>
          <w:sz w:val="27"/>
        </w:rPr>
      </w:pPr>
    </w:p>
    <w:p w14:paraId="6672B116" w14:textId="77777777" w:rsidR="003B052C" w:rsidRDefault="003B052C" w:rsidP="003B052C">
      <w:pPr>
        <w:spacing w:line="0" w:lineRule="atLeast"/>
        <w:ind w:left="397"/>
        <w:jc w:val="center"/>
        <w:rPr>
          <w:sz w:val="27"/>
        </w:rPr>
      </w:pPr>
    </w:p>
    <w:p w14:paraId="5900966C" w14:textId="77777777" w:rsidR="003B052C" w:rsidRDefault="003B052C" w:rsidP="003B052C">
      <w:pPr>
        <w:spacing w:line="0" w:lineRule="atLeast"/>
        <w:ind w:left="397"/>
        <w:jc w:val="center"/>
        <w:rPr>
          <w:sz w:val="27"/>
        </w:rPr>
      </w:pPr>
    </w:p>
    <w:p w14:paraId="069789A0" w14:textId="77777777" w:rsidR="003B052C" w:rsidRDefault="003B052C" w:rsidP="003B052C">
      <w:pPr>
        <w:spacing w:line="0" w:lineRule="atLeast"/>
        <w:ind w:left="397"/>
        <w:jc w:val="center"/>
        <w:rPr>
          <w:sz w:val="27"/>
        </w:rPr>
      </w:pPr>
    </w:p>
    <w:p w14:paraId="7E87712C" w14:textId="77777777" w:rsidR="003B052C" w:rsidRDefault="003B052C" w:rsidP="003B052C">
      <w:pPr>
        <w:spacing w:line="0" w:lineRule="atLeast"/>
        <w:ind w:left="397"/>
        <w:jc w:val="center"/>
        <w:rPr>
          <w:sz w:val="27"/>
        </w:rPr>
      </w:pPr>
    </w:p>
    <w:p w14:paraId="2D0DB213" w14:textId="77777777" w:rsidR="003B052C" w:rsidRDefault="003B052C" w:rsidP="003B052C">
      <w:pPr>
        <w:spacing w:line="0" w:lineRule="atLeast"/>
        <w:ind w:left="397"/>
        <w:jc w:val="center"/>
        <w:rPr>
          <w:sz w:val="27"/>
        </w:rPr>
      </w:pPr>
    </w:p>
    <w:p w14:paraId="01755DF2" w14:textId="77777777" w:rsidR="003B052C" w:rsidRDefault="003B052C" w:rsidP="003B052C">
      <w:pPr>
        <w:spacing w:line="0" w:lineRule="atLeast"/>
        <w:ind w:left="397"/>
        <w:jc w:val="center"/>
        <w:rPr>
          <w:sz w:val="27"/>
        </w:rPr>
      </w:pPr>
    </w:p>
    <w:p w14:paraId="0EA1B4A1" w14:textId="77777777" w:rsidR="003B052C" w:rsidRDefault="003B052C" w:rsidP="003B052C">
      <w:pPr>
        <w:spacing w:line="0" w:lineRule="atLeast"/>
        <w:ind w:left="397"/>
        <w:jc w:val="center"/>
        <w:rPr>
          <w:sz w:val="27"/>
        </w:rPr>
      </w:pPr>
    </w:p>
    <w:p w14:paraId="6C9B424E" w14:textId="77777777" w:rsidR="003B052C" w:rsidRDefault="003B052C" w:rsidP="003B052C">
      <w:pPr>
        <w:spacing w:line="0" w:lineRule="atLeast"/>
        <w:ind w:left="397"/>
        <w:jc w:val="center"/>
        <w:rPr>
          <w:sz w:val="27"/>
        </w:rPr>
      </w:pPr>
    </w:p>
    <w:p w14:paraId="1B4B8A0F" w14:textId="77777777" w:rsidR="003B052C" w:rsidRDefault="003B052C" w:rsidP="003B052C">
      <w:pPr>
        <w:spacing w:line="0" w:lineRule="atLeast"/>
        <w:ind w:left="397"/>
        <w:jc w:val="center"/>
        <w:rPr>
          <w:sz w:val="27"/>
        </w:rPr>
      </w:pPr>
    </w:p>
    <w:p w14:paraId="3BFC29E8" w14:textId="77777777" w:rsidR="003B052C" w:rsidRDefault="003B052C" w:rsidP="003B052C">
      <w:pPr>
        <w:spacing w:line="0" w:lineRule="atLeast"/>
        <w:ind w:left="397"/>
        <w:jc w:val="center"/>
        <w:rPr>
          <w:sz w:val="27"/>
        </w:rPr>
      </w:pPr>
    </w:p>
    <w:p w14:paraId="53E0758F" w14:textId="77777777" w:rsidR="003B052C" w:rsidRDefault="003B052C" w:rsidP="003B052C">
      <w:pPr>
        <w:spacing w:line="0" w:lineRule="atLeast"/>
        <w:ind w:left="397"/>
        <w:jc w:val="center"/>
        <w:rPr>
          <w:sz w:val="27"/>
        </w:rPr>
      </w:pPr>
    </w:p>
    <w:p w14:paraId="650AC557" w14:textId="77777777" w:rsidR="003B052C" w:rsidRDefault="003B052C" w:rsidP="003B052C">
      <w:pPr>
        <w:spacing w:line="0" w:lineRule="atLeast"/>
        <w:ind w:left="397"/>
        <w:jc w:val="center"/>
        <w:rPr>
          <w:sz w:val="27"/>
        </w:rPr>
      </w:pPr>
    </w:p>
    <w:p w14:paraId="69418500" w14:textId="3C9BCF54" w:rsidR="003B052C" w:rsidRDefault="003B052C" w:rsidP="003B052C">
      <w:pPr>
        <w:spacing w:line="0" w:lineRule="atLeast"/>
        <w:ind w:left="397"/>
        <w:jc w:val="center"/>
        <w:rPr>
          <w:sz w:val="27"/>
        </w:rPr>
      </w:pPr>
      <w:r>
        <w:rPr>
          <w:noProof/>
          <w:sz w:val="27"/>
        </w:rPr>
        <w:drawing>
          <wp:inline distT="0" distB="0" distL="0" distR="0" wp14:anchorId="635E6480" wp14:editId="6A0A41A1">
            <wp:extent cx="2933700" cy="990600"/>
            <wp:effectExtent l="0" t="0" r="0" b="0"/>
            <wp:docPr id="209558553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85532" name="Picture 2" descr="A close up of a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990600"/>
                    </a:xfrm>
                    <a:prstGeom prst="rect">
                      <a:avLst/>
                    </a:prstGeom>
                    <a:noFill/>
                    <a:ln>
                      <a:noFill/>
                    </a:ln>
                  </pic:spPr>
                </pic:pic>
              </a:graphicData>
            </a:graphic>
          </wp:inline>
        </w:drawing>
      </w:r>
    </w:p>
    <w:p w14:paraId="11984E82" w14:textId="77777777" w:rsidR="003B052C" w:rsidRDefault="003B052C" w:rsidP="003B052C">
      <w:pPr>
        <w:spacing w:line="0" w:lineRule="atLeast"/>
        <w:ind w:left="397"/>
        <w:jc w:val="center"/>
        <w:rPr>
          <w:sz w:val="27"/>
        </w:rPr>
      </w:pPr>
    </w:p>
    <w:p w14:paraId="1B088E39" w14:textId="77777777" w:rsidR="003B052C" w:rsidRDefault="003B052C" w:rsidP="003B052C">
      <w:pPr>
        <w:spacing w:line="0" w:lineRule="atLeast"/>
        <w:ind w:left="397"/>
        <w:jc w:val="center"/>
        <w:rPr>
          <w:rFonts w:ascii="Times New Roman" w:hAnsi="Times New Roman" w:cs="Times New Roman"/>
          <w:b/>
          <w:sz w:val="30"/>
        </w:rPr>
      </w:pPr>
    </w:p>
    <w:p w14:paraId="3244CEA4" w14:textId="77777777" w:rsidR="003B052C" w:rsidRDefault="003B052C" w:rsidP="003B052C">
      <w:pPr>
        <w:spacing w:line="0" w:lineRule="atLeast"/>
        <w:ind w:left="397"/>
        <w:jc w:val="center"/>
        <w:rPr>
          <w:rFonts w:ascii="Times New Roman" w:hAnsi="Times New Roman" w:cs="Times New Roman"/>
          <w:b/>
          <w:bCs/>
          <w:sz w:val="30"/>
        </w:rPr>
      </w:pPr>
      <w:r w:rsidRPr="0025212F">
        <w:rPr>
          <w:rFonts w:ascii="Times New Roman" w:hAnsi="Times New Roman" w:cs="Times New Roman"/>
          <w:b/>
          <w:bCs/>
          <w:sz w:val="30"/>
        </w:rPr>
        <w:t>School of Information</w:t>
      </w:r>
      <w:r>
        <w:rPr>
          <w:rFonts w:ascii="Times New Roman" w:hAnsi="Times New Roman" w:cs="Times New Roman"/>
          <w:b/>
          <w:bCs/>
          <w:sz w:val="30"/>
        </w:rPr>
        <w:t>, Security and Data Science</w:t>
      </w:r>
    </w:p>
    <w:p w14:paraId="14B82A52" w14:textId="77777777" w:rsidR="003B052C" w:rsidRPr="0025212F" w:rsidRDefault="003B052C" w:rsidP="003B052C">
      <w:pPr>
        <w:spacing w:line="0" w:lineRule="atLeast"/>
        <w:ind w:left="397"/>
        <w:jc w:val="center"/>
        <w:rPr>
          <w:rFonts w:ascii="Times New Roman" w:hAnsi="Times New Roman" w:cs="Times New Roman"/>
          <w:b/>
          <w:sz w:val="30"/>
        </w:rPr>
      </w:pPr>
      <w:r>
        <w:rPr>
          <w:rFonts w:ascii="Times New Roman" w:hAnsi="Times New Roman" w:cs="Times New Roman"/>
          <w:b/>
          <w:bCs/>
          <w:sz w:val="30"/>
        </w:rPr>
        <w:t>Department of Information Technology</w:t>
      </w:r>
    </w:p>
    <w:p w14:paraId="783C3CDD" w14:textId="77777777" w:rsidR="003B052C" w:rsidRPr="00F1467F" w:rsidRDefault="003B052C" w:rsidP="003B052C">
      <w:pPr>
        <w:spacing w:line="0" w:lineRule="atLeast"/>
        <w:ind w:left="397"/>
        <w:jc w:val="center"/>
        <w:rPr>
          <w:rFonts w:ascii="Times New Roman" w:hAnsi="Times New Roman" w:cs="Times New Roman"/>
          <w:b/>
          <w:sz w:val="30"/>
        </w:rPr>
      </w:pPr>
    </w:p>
    <w:p w14:paraId="39F7E984" w14:textId="77777777" w:rsidR="003B052C" w:rsidRPr="00F1467F" w:rsidRDefault="003B052C" w:rsidP="003B052C">
      <w:pPr>
        <w:spacing w:line="0" w:lineRule="atLeast"/>
        <w:ind w:left="397"/>
        <w:jc w:val="center"/>
        <w:rPr>
          <w:rFonts w:ascii="Times New Roman" w:hAnsi="Times New Roman" w:cs="Times New Roman"/>
          <w:b/>
          <w:sz w:val="30"/>
        </w:rPr>
      </w:pPr>
      <w:r w:rsidRPr="00F1467F">
        <w:rPr>
          <w:rFonts w:ascii="Times New Roman" w:hAnsi="Times New Roman" w:cs="Times New Roman"/>
          <w:b/>
          <w:sz w:val="30"/>
        </w:rPr>
        <w:t>MANIPAL UNIVERSITY JAIPUR</w:t>
      </w:r>
    </w:p>
    <w:p w14:paraId="76C630E9" w14:textId="77777777" w:rsidR="003B052C" w:rsidRPr="00F1467F" w:rsidRDefault="003B052C" w:rsidP="003B052C">
      <w:pPr>
        <w:spacing w:line="0" w:lineRule="atLeast"/>
        <w:ind w:left="397"/>
        <w:jc w:val="center"/>
        <w:rPr>
          <w:rFonts w:ascii="Times New Roman" w:hAnsi="Times New Roman" w:cs="Times New Roman"/>
          <w:b/>
          <w:sz w:val="30"/>
        </w:rPr>
      </w:pPr>
      <w:r w:rsidRPr="00F1467F">
        <w:rPr>
          <w:rFonts w:ascii="Times New Roman" w:hAnsi="Times New Roman" w:cs="Times New Roman"/>
          <w:b/>
          <w:sz w:val="30"/>
        </w:rPr>
        <w:t>RAJASTHAN, INDIA</w:t>
      </w:r>
    </w:p>
    <w:p w14:paraId="2C4F512F" w14:textId="77777777" w:rsidR="003B052C" w:rsidRPr="00F1467F" w:rsidRDefault="003B052C" w:rsidP="003B052C">
      <w:pPr>
        <w:spacing w:line="0" w:lineRule="atLeast"/>
        <w:ind w:left="397"/>
        <w:jc w:val="center"/>
        <w:rPr>
          <w:rFonts w:ascii="Times New Roman" w:hAnsi="Times New Roman" w:cs="Times New Roman"/>
          <w:b/>
          <w:sz w:val="30"/>
        </w:rPr>
        <w:sectPr w:rsidR="003B052C" w:rsidRPr="00F1467F" w:rsidSect="003B052C">
          <w:pgSz w:w="11900" w:h="16840"/>
          <w:pgMar w:top="1000" w:right="1440" w:bottom="952" w:left="1440" w:header="0" w:footer="0" w:gutter="0"/>
          <w:cols w:space="0" w:equalWidth="0">
            <w:col w:w="9020"/>
          </w:cols>
          <w:docGrid w:linePitch="360"/>
        </w:sectPr>
      </w:pPr>
    </w:p>
    <w:p w14:paraId="79EA3955" w14:textId="77777777" w:rsidR="003B052C" w:rsidRPr="00F1467F" w:rsidRDefault="003B052C" w:rsidP="003B052C">
      <w:pPr>
        <w:spacing w:line="0" w:lineRule="atLeast"/>
        <w:ind w:left="397"/>
        <w:jc w:val="center"/>
        <w:rPr>
          <w:rFonts w:ascii="Times New Roman" w:hAnsi="Times New Roman" w:cs="Times New Roman"/>
          <w:b/>
          <w:sz w:val="30"/>
        </w:rPr>
      </w:pPr>
    </w:p>
    <w:p w14:paraId="29A67A1A" w14:textId="77777777" w:rsidR="003B052C" w:rsidRPr="00F1467F" w:rsidRDefault="003B052C" w:rsidP="003B052C">
      <w:pPr>
        <w:spacing w:line="0" w:lineRule="atLeast"/>
        <w:ind w:left="397"/>
        <w:jc w:val="center"/>
        <w:rPr>
          <w:rFonts w:ascii="Times New Roman" w:hAnsi="Times New Roman" w:cs="Times New Roman"/>
          <w:b/>
          <w:sz w:val="30"/>
        </w:rPr>
      </w:pPr>
    </w:p>
    <w:p w14:paraId="72A6F39C" w14:textId="77777777" w:rsidR="003B052C" w:rsidRPr="00F1467F" w:rsidRDefault="003B052C" w:rsidP="003B052C">
      <w:pPr>
        <w:spacing w:line="0" w:lineRule="atLeast"/>
        <w:ind w:left="397"/>
        <w:jc w:val="center"/>
        <w:rPr>
          <w:rFonts w:ascii="Times New Roman" w:hAnsi="Times New Roman" w:cs="Times New Roman"/>
          <w:b/>
          <w:sz w:val="30"/>
        </w:rPr>
      </w:pPr>
      <w:r>
        <w:rPr>
          <w:rFonts w:ascii="Times New Roman" w:hAnsi="Times New Roman" w:cs="Times New Roman"/>
          <w:b/>
          <w:sz w:val="30"/>
        </w:rPr>
        <w:t>May 2024</w:t>
      </w:r>
    </w:p>
    <w:p w14:paraId="09DCA268" w14:textId="77777777" w:rsidR="003B052C" w:rsidRDefault="003B052C" w:rsidP="003B052C">
      <w:pPr>
        <w:spacing w:line="0" w:lineRule="atLeast"/>
        <w:ind w:left="397"/>
        <w:jc w:val="center"/>
        <w:rPr>
          <w:sz w:val="27"/>
        </w:rPr>
      </w:pPr>
    </w:p>
    <w:p w14:paraId="704F37A3" w14:textId="77777777" w:rsidR="003B052C" w:rsidRPr="00B85682" w:rsidRDefault="003B052C" w:rsidP="003B052C">
      <w:pPr>
        <w:spacing w:line="0" w:lineRule="atLeast"/>
        <w:ind w:left="397" w:right="-19"/>
        <w:jc w:val="center"/>
        <w:rPr>
          <w:rFonts w:ascii="Times New Roman" w:eastAsia="Times New Roman" w:hAnsi="Times New Roman"/>
          <w:b/>
          <w:sz w:val="36"/>
          <w:szCs w:val="36"/>
        </w:rPr>
      </w:pPr>
      <w:r>
        <w:rPr>
          <w:sz w:val="27"/>
        </w:rPr>
        <w:br w:type="page"/>
      </w:r>
      <w:r w:rsidRPr="00B85682">
        <w:rPr>
          <w:rFonts w:ascii="Times New Roman" w:eastAsia="Times New Roman" w:hAnsi="Times New Roman"/>
          <w:b/>
          <w:sz w:val="36"/>
          <w:szCs w:val="36"/>
        </w:rPr>
        <w:lastRenderedPageBreak/>
        <w:t>CERTIFICATE</w:t>
      </w:r>
    </w:p>
    <w:p w14:paraId="2A164979" w14:textId="77777777" w:rsidR="003B052C" w:rsidRDefault="003B052C" w:rsidP="003B052C">
      <w:pPr>
        <w:spacing w:line="0" w:lineRule="atLeast"/>
        <w:ind w:left="397" w:right="-359"/>
        <w:jc w:val="center"/>
        <w:rPr>
          <w:rFonts w:ascii="Times New Roman" w:eastAsia="Times New Roman" w:hAnsi="Times New Roman"/>
          <w:b/>
          <w:sz w:val="40"/>
        </w:rPr>
      </w:pPr>
    </w:p>
    <w:p w14:paraId="340D781B" w14:textId="77777777" w:rsidR="003B052C" w:rsidRDefault="003B052C" w:rsidP="003B052C">
      <w:pPr>
        <w:spacing w:line="200" w:lineRule="exact"/>
        <w:ind w:left="397"/>
        <w:rPr>
          <w:rFonts w:ascii="Times New Roman" w:eastAsia="Times New Roman" w:hAnsi="Times New Roman"/>
        </w:rPr>
      </w:pPr>
    </w:p>
    <w:p w14:paraId="03C572C9" w14:textId="77777777" w:rsidR="003B052C" w:rsidRPr="00B85682" w:rsidRDefault="003B052C" w:rsidP="003B052C">
      <w:pPr>
        <w:spacing w:line="0" w:lineRule="atLeast"/>
        <w:ind w:left="397"/>
        <w:jc w:val="center"/>
        <w:rPr>
          <w:rFonts w:ascii="Times New Roman" w:eastAsia="Times New Roman" w:hAnsi="Times New Roman"/>
          <w:sz w:val="24"/>
          <w:szCs w:val="24"/>
        </w:rPr>
      </w:pPr>
      <w:r w:rsidRPr="00B85682">
        <w:rPr>
          <w:rFonts w:ascii="Times New Roman" w:eastAsia="Times New Roman" w:hAnsi="Times New Roman"/>
          <w:sz w:val="24"/>
          <w:szCs w:val="24"/>
        </w:rPr>
        <w:t xml:space="preserve">                                                                                                           Date</w:t>
      </w:r>
      <w:r>
        <w:rPr>
          <w:rFonts w:ascii="Times New Roman" w:eastAsia="Times New Roman" w:hAnsi="Times New Roman"/>
          <w:sz w:val="24"/>
          <w:szCs w:val="24"/>
        </w:rPr>
        <w:t>:15/05/2024</w:t>
      </w:r>
    </w:p>
    <w:p w14:paraId="48D14DBB" w14:textId="77777777" w:rsidR="003B052C" w:rsidRDefault="003B052C" w:rsidP="003B052C">
      <w:pPr>
        <w:spacing w:line="200" w:lineRule="exact"/>
        <w:ind w:left="397"/>
        <w:rPr>
          <w:rFonts w:ascii="Times New Roman" w:eastAsia="Times New Roman" w:hAnsi="Times New Roman"/>
        </w:rPr>
      </w:pPr>
    </w:p>
    <w:p w14:paraId="209FC811" w14:textId="77777777" w:rsidR="003B052C" w:rsidRDefault="003B052C" w:rsidP="003B052C">
      <w:pPr>
        <w:spacing w:line="200" w:lineRule="exact"/>
        <w:ind w:left="397"/>
        <w:rPr>
          <w:rFonts w:ascii="Times New Roman" w:eastAsia="Times New Roman" w:hAnsi="Times New Roman"/>
        </w:rPr>
      </w:pPr>
    </w:p>
    <w:p w14:paraId="2CCAF271" w14:textId="77777777" w:rsidR="003B052C" w:rsidRDefault="003B052C" w:rsidP="003B052C">
      <w:pPr>
        <w:spacing w:line="326" w:lineRule="exact"/>
        <w:ind w:left="397"/>
        <w:rPr>
          <w:rFonts w:ascii="Times New Roman" w:eastAsia="Times New Roman" w:hAnsi="Times New Roman"/>
        </w:rPr>
      </w:pPr>
    </w:p>
    <w:p w14:paraId="00C3B0B9" w14:textId="77777777" w:rsidR="003B052C" w:rsidRPr="00B85682" w:rsidRDefault="003B052C" w:rsidP="003B052C">
      <w:pPr>
        <w:spacing w:line="310" w:lineRule="auto"/>
        <w:ind w:left="397"/>
        <w:jc w:val="both"/>
        <w:rPr>
          <w:rFonts w:ascii="Times New Roman" w:eastAsia="Times New Roman" w:hAnsi="Times New Roman"/>
          <w:sz w:val="24"/>
          <w:szCs w:val="24"/>
        </w:rPr>
      </w:pPr>
      <w:r w:rsidRPr="00B85682">
        <w:rPr>
          <w:rFonts w:ascii="Times New Roman" w:eastAsia="Times New Roman" w:hAnsi="Times New Roman"/>
          <w:sz w:val="24"/>
          <w:szCs w:val="24"/>
        </w:rPr>
        <w:t xml:space="preserve">This is to certify that the </w:t>
      </w:r>
      <w:r>
        <w:rPr>
          <w:rFonts w:ascii="Times New Roman" w:eastAsia="Times New Roman" w:hAnsi="Times New Roman"/>
          <w:sz w:val="24"/>
          <w:szCs w:val="24"/>
        </w:rPr>
        <w:t xml:space="preserve">minor </w:t>
      </w:r>
      <w:r w:rsidRPr="00B85682">
        <w:rPr>
          <w:rFonts w:ascii="Times New Roman" w:eastAsia="Times New Roman" w:hAnsi="Times New Roman"/>
          <w:sz w:val="24"/>
          <w:szCs w:val="24"/>
        </w:rPr>
        <w:t xml:space="preserve">project titled </w:t>
      </w:r>
      <w:r w:rsidRPr="001E4318">
        <w:rPr>
          <w:rFonts w:ascii="Times New Roman" w:eastAsia="Times New Roman" w:hAnsi="Times New Roman"/>
          <w:b/>
          <w:bCs/>
          <w:sz w:val="24"/>
          <w:szCs w:val="24"/>
        </w:rPr>
        <w:t>Software Fault Detection using Machine Learning</w:t>
      </w:r>
      <w:r w:rsidRPr="00B85682">
        <w:rPr>
          <w:rFonts w:ascii="Times New Roman" w:eastAsia="Times New Roman" w:hAnsi="Times New Roman"/>
          <w:sz w:val="24"/>
          <w:szCs w:val="24"/>
        </w:rPr>
        <w:t xml:space="preserve"> is a record of the </w:t>
      </w:r>
      <w:proofErr w:type="spellStart"/>
      <w:r w:rsidRPr="00B85682">
        <w:rPr>
          <w:rFonts w:ascii="Times New Roman" w:eastAsia="Times New Roman" w:hAnsi="Times New Roman"/>
          <w:sz w:val="24"/>
          <w:szCs w:val="24"/>
        </w:rPr>
        <w:t>bonafide</w:t>
      </w:r>
      <w:proofErr w:type="spellEnd"/>
      <w:r w:rsidRPr="00B85682">
        <w:rPr>
          <w:rFonts w:ascii="Times New Roman" w:eastAsia="Times New Roman" w:hAnsi="Times New Roman"/>
          <w:sz w:val="24"/>
          <w:szCs w:val="24"/>
        </w:rPr>
        <w:t xml:space="preserve"> work done by </w:t>
      </w:r>
      <w:r w:rsidRPr="001E4318">
        <w:rPr>
          <w:rFonts w:ascii="Times New Roman" w:eastAsia="Times New Roman" w:hAnsi="Times New Roman"/>
          <w:b/>
          <w:sz w:val="24"/>
          <w:szCs w:val="24"/>
        </w:rPr>
        <w:t>Harsh Raj</w:t>
      </w:r>
      <w:r>
        <w:rPr>
          <w:rFonts w:ascii="Times New Roman" w:eastAsia="Times New Roman" w:hAnsi="Times New Roman"/>
          <w:b/>
          <w:sz w:val="24"/>
          <w:szCs w:val="24"/>
        </w:rPr>
        <w:t xml:space="preserve"> </w:t>
      </w:r>
      <w:r w:rsidRPr="00B85682">
        <w:rPr>
          <w:rFonts w:ascii="Times New Roman" w:eastAsia="Times New Roman" w:hAnsi="Times New Roman"/>
          <w:sz w:val="24"/>
          <w:szCs w:val="24"/>
        </w:rPr>
        <w:t>(</w:t>
      </w:r>
      <w:r>
        <w:rPr>
          <w:rFonts w:ascii="Times New Roman" w:eastAsia="Times New Roman" w:hAnsi="Times New Roman"/>
          <w:sz w:val="24"/>
          <w:szCs w:val="24"/>
        </w:rPr>
        <w:t>219302137</w:t>
      </w:r>
      <w:r w:rsidRPr="00B85682">
        <w:rPr>
          <w:rFonts w:ascii="Times New Roman" w:eastAsia="Times New Roman" w:hAnsi="Times New Roman"/>
          <w:sz w:val="24"/>
          <w:szCs w:val="24"/>
        </w:rPr>
        <w:t xml:space="preserve">) submitted in partial fulfilment of the requirements for the award of the Degree of Bachelor of Technology in </w:t>
      </w:r>
      <w:r w:rsidRPr="00B85682">
        <w:rPr>
          <w:rFonts w:ascii="Times New Roman" w:eastAsia="Times New Roman" w:hAnsi="Times New Roman"/>
          <w:bCs/>
          <w:sz w:val="24"/>
          <w:szCs w:val="24"/>
        </w:rPr>
        <w:t>Information Technology</w:t>
      </w:r>
      <w:r w:rsidRPr="00B85682">
        <w:rPr>
          <w:rFonts w:ascii="Times New Roman" w:eastAsia="Times New Roman" w:hAnsi="Times New Roman"/>
          <w:b/>
          <w:sz w:val="24"/>
          <w:szCs w:val="24"/>
        </w:rPr>
        <w:t xml:space="preserve"> </w:t>
      </w:r>
      <w:r w:rsidRPr="00B85682">
        <w:rPr>
          <w:rFonts w:ascii="Times New Roman" w:eastAsia="Times New Roman" w:hAnsi="Times New Roman"/>
          <w:sz w:val="24"/>
          <w:szCs w:val="24"/>
        </w:rPr>
        <w:t>of Manipal University Jaipur, during the academic year 202</w:t>
      </w:r>
      <w:r>
        <w:rPr>
          <w:rFonts w:ascii="Times New Roman" w:eastAsia="Times New Roman" w:hAnsi="Times New Roman"/>
          <w:sz w:val="24"/>
          <w:szCs w:val="24"/>
        </w:rPr>
        <w:t>3</w:t>
      </w:r>
      <w:r w:rsidRPr="00B85682">
        <w:rPr>
          <w:rFonts w:ascii="Times New Roman" w:eastAsia="Times New Roman" w:hAnsi="Times New Roman"/>
          <w:sz w:val="24"/>
          <w:szCs w:val="24"/>
        </w:rPr>
        <w:t>-2</w:t>
      </w:r>
      <w:r>
        <w:rPr>
          <w:rFonts w:ascii="Times New Roman" w:eastAsia="Times New Roman" w:hAnsi="Times New Roman"/>
          <w:sz w:val="24"/>
          <w:szCs w:val="24"/>
        </w:rPr>
        <w:t>4</w:t>
      </w:r>
      <w:r w:rsidRPr="00B85682">
        <w:rPr>
          <w:rFonts w:ascii="Times New Roman" w:eastAsia="Times New Roman" w:hAnsi="Times New Roman"/>
          <w:sz w:val="24"/>
          <w:szCs w:val="24"/>
        </w:rPr>
        <w:t>.</w:t>
      </w:r>
    </w:p>
    <w:p w14:paraId="6E5F4A3F" w14:textId="77777777" w:rsidR="003B052C" w:rsidRDefault="003B052C" w:rsidP="003B052C">
      <w:pPr>
        <w:spacing w:line="200" w:lineRule="exact"/>
        <w:ind w:left="397"/>
        <w:rPr>
          <w:rFonts w:ascii="Times New Roman" w:eastAsia="Times New Roman" w:hAnsi="Times New Roman"/>
        </w:rPr>
      </w:pPr>
    </w:p>
    <w:p w14:paraId="58B0570F" w14:textId="77777777" w:rsidR="003B052C" w:rsidRDefault="003B052C" w:rsidP="003B052C">
      <w:pPr>
        <w:spacing w:line="200" w:lineRule="exact"/>
        <w:ind w:left="397"/>
        <w:rPr>
          <w:rFonts w:ascii="Times New Roman" w:eastAsia="Times New Roman" w:hAnsi="Times New Roman"/>
        </w:rPr>
      </w:pPr>
    </w:p>
    <w:p w14:paraId="0008CFB7" w14:textId="77777777" w:rsidR="003B052C" w:rsidRDefault="003B052C" w:rsidP="003B052C">
      <w:pPr>
        <w:spacing w:line="200" w:lineRule="exact"/>
        <w:ind w:left="397"/>
        <w:rPr>
          <w:rFonts w:ascii="Times New Roman" w:eastAsia="Times New Roman" w:hAnsi="Times New Roman"/>
        </w:rPr>
      </w:pPr>
    </w:p>
    <w:p w14:paraId="6D155D38" w14:textId="77777777" w:rsidR="003B052C" w:rsidRDefault="003B052C" w:rsidP="003B052C">
      <w:pPr>
        <w:spacing w:line="200" w:lineRule="exact"/>
        <w:ind w:left="397"/>
        <w:rPr>
          <w:rFonts w:ascii="Times New Roman" w:eastAsia="Times New Roman" w:hAnsi="Times New Roman"/>
        </w:rPr>
      </w:pPr>
    </w:p>
    <w:p w14:paraId="67A620F5" w14:textId="77777777" w:rsidR="003B052C" w:rsidRDefault="003B052C" w:rsidP="003B052C">
      <w:pPr>
        <w:spacing w:line="200" w:lineRule="exact"/>
        <w:ind w:left="397"/>
        <w:rPr>
          <w:rFonts w:ascii="Times New Roman" w:eastAsia="Times New Roman" w:hAnsi="Times New Roman"/>
        </w:rPr>
      </w:pPr>
    </w:p>
    <w:p w14:paraId="6B4B48F8" w14:textId="77777777" w:rsidR="003B052C" w:rsidRDefault="003B052C" w:rsidP="003B052C">
      <w:pPr>
        <w:spacing w:line="200" w:lineRule="exact"/>
        <w:ind w:left="397"/>
        <w:rPr>
          <w:rFonts w:ascii="Times New Roman" w:eastAsia="Times New Roman" w:hAnsi="Times New Roman"/>
        </w:rPr>
      </w:pPr>
    </w:p>
    <w:p w14:paraId="423B367F" w14:textId="77777777" w:rsidR="003B052C" w:rsidRDefault="003B052C" w:rsidP="003B052C">
      <w:pPr>
        <w:spacing w:line="357" w:lineRule="exact"/>
        <w:ind w:left="397"/>
        <w:rPr>
          <w:rFonts w:ascii="Times New Roman" w:eastAsia="Times New Roman" w:hAnsi="Times New Roman"/>
        </w:rPr>
      </w:pPr>
    </w:p>
    <w:p w14:paraId="74A68F42" w14:textId="77777777" w:rsidR="003B052C" w:rsidRDefault="003B052C" w:rsidP="003B052C">
      <w:pPr>
        <w:spacing w:line="0" w:lineRule="atLeast"/>
        <w:ind w:left="397"/>
        <w:rPr>
          <w:rFonts w:ascii="Times New Roman" w:eastAsia="Times New Roman" w:hAnsi="Times New Roman"/>
          <w:b/>
          <w:sz w:val="28"/>
        </w:rPr>
      </w:pPr>
      <w:r>
        <w:rPr>
          <w:rFonts w:ascii="Times New Roman" w:eastAsia="Times New Roman" w:hAnsi="Times New Roman"/>
          <w:b/>
          <w:sz w:val="28"/>
        </w:rPr>
        <w:t>Dr Debolina Ghosh</w:t>
      </w:r>
    </w:p>
    <w:p w14:paraId="34D2D11C" w14:textId="77777777" w:rsidR="003B052C" w:rsidRDefault="003B052C" w:rsidP="003B052C">
      <w:pPr>
        <w:spacing w:line="0" w:lineRule="atLeast"/>
        <w:ind w:left="397"/>
        <w:rPr>
          <w:rFonts w:ascii="Times New Roman" w:eastAsia="Times New Roman" w:hAnsi="Times New Roman"/>
          <w:i/>
          <w:sz w:val="28"/>
        </w:rPr>
      </w:pPr>
      <w:r>
        <w:rPr>
          <w:rFonts w:ascii="Times New Roman" w:eastAsia="Times New Roman" w:hAnsi="Times New Roman"/>
          <w:i/>
          <w:sz w:val="28"/>
        </w:rPr>
        <w:t>Assistant Professor</w:t>
      </w:r>
    </w:p>
    <w:p w14:paraId="16ACFC03" w14:textId="77777777" w:rsidR="003B052C" w:rsidRDefault="003B052C" w:rsidP="003B052C">
      <w:pPr>
        <w:spacing w:line="78" w:lineRule="exact"/>
        <w:ind w:left="397"/>
        <w:rPr>
          <w:rFonts w:ascii="Times New Roman" w:eastAsia="Times New Roman" w:hAnsi="Times New Roman"/>
        </w:rPr>
      </w:pPr>
    </w:p>
    <w:p w14:paraId="054CB498" w14:textId="77777777" w:rsidR="003B052C" w:rsidRDefault="003B052C" w:rsidP="003B052C">
      <w:pPr>
        <w:spacing w:line="0" w:lineRule="atLeast"/>
        <w:ind w:left="397"/>
        <w:rPr>
          <w:rFonts w:ascii="Times New Roman" w:eastAsia="Times New Roman" w:hAnsi="Times New Roman"/>
          <w:i/>
          <w:sz w:val="28"/>
        </w:rPr>
      </w:pPr>
      <w:r>
        <w:rPr>
          <w:rFonts w:ascii="Times New Roman" w:eastAsia="Times New Roman" w:hAnsi="Times New Roman"/>
          <w:i/>
          <w:sz w:val="28"/>
        </w:rPr>
        <w:t>Project Guide, Department of Information Technology</w:t>
      </w:r>
    </w:p>
    <w:p w14:paraId="6AB8D2DB" w14:textId="77777777" w:rsidR="003B052C" w:rsidRDefault="003B052C" w:rsidP="003B052C">
      <w:pPr>
        <w:spacing w:line="81" w:lineRule="exact"/>
        <w:ind w:left="397"/>
        <w:rPr>
          <w:rFonts w:ascii="Times New Roman" w:eastAsia="Times New Roman" w:hAnsi="Times New Roman"/>
        </w:rPr>
      </w:pPr>
    </w:p>
    <w:p w14:paraId="4F7DF8C5" w14:textId="77777777" w:rsidR="003B052C" w:rsidRDefault="003B052C" w:rsidP="003B052C">
      <w:pPr>
        <w:spacing w:line="0" w:lineRule="atLeast"/>
        <w:ind w:left="397"/>
        <w:rPr>
          <w:rFonts w:ascii="Times New Roman" w:eastAsia="Times New Roman" w:hAnsi="Times New Roman"/>
          <w:i/>
          <w:sz w:val="28"/>
        </w:rPr>
      </w:pPr>
      <w:r>
        <w:rPr>
          <w:rFonts w:ascii="Times New Roman" w:eastAsia="Times New Roman" w:hAnsi="Times New Roman"/>
          <w:i/>
          <w:sz w:val="28"/>
        </w:rPr>
        <w:t>Manipal University Jaipur</w:t>
      </w:r>
    </w:p>
    <w:p w14:paraId="2EBD75E9" w14:textId="77777777" w:rsidR="003B052C" w:rsidRDefault="003B052C" w:rsidP="003B052C">
      <w:pPr>
        <w:spacing w:line="200" w:lineRule="exact"/>
        <w:ind w:left="397"/>
        <w:rPr>
          <w:rFonts w:ascii="Times New Roman" w:eastAsia="Times New Roman" w:hAnsi="Times New Roman"/>
        </w:rPr>
      </w:pPr>
    </w:p>
    <w:p w14:paraId="3561250A" w14:textId="77777777" w:rsidR="003B052C" w:rsidRDefault="003B052C" w:rsidP="003B052C">
      <w:pPr>
        <w:spacing w:line="200" w:lineRule="exact"/>
        <w:ind w:left="397"/>
        <w:rPr>
          <w:rFonts w:ascii="Times New Roman" w:eastAsia="Times New Roman" w:hAnsi="Times New Roman"/>
        </w:rPr>
      </w:pPr>
    </w:p>
    <w:p w14:paraId="6AD6CFB7" w14:textId="77777777" w:rsidR="003B052C" w:rsidRDefault="003B052C" w:rsidP="003B052C">
      <w:pPr>
        <w:spacing w:line="200" w:lineRule="exact"/>
        <w:ind w:left="397"/>
        <w:rPr>
          <w:rFonts w:ascii="Times New Roman" w:eastAsia="Times New Roman" w:hAnsi="Times New Roman"/>
        </w:rPr>
      </w:pPr>
    </w:p>
    <w:p w14:paraId="4DEB8C93" w14:textId="77777777" w:rsidR="003B052C" w:rsidRDefault="003B052C" w:rsidP="003B052C">
      <w:pPr>
        <w:spacing w:line="200" w:lineRule="exact"/>
        <w:ind w:left="397"/>
        <w:rPr>
          <w:rFonts w:ascii="Times New Roman" w:eastAsia="Times New Roman" w:hAnsi="Times New Roman"/>
        </w:rPr>
      </w:pPr>
    </w:p>
    <w:p w14:paraId="607CCF39" w14:textId="77777777" w:rsidR="003B052C" w:rsidRDefault="003B052C" w:rsidP="003B052C">
      <w:pPr>
        <w:spacing w:line="200" w:lineRule="exact"/>
        <w:ind w:left="397"/>
        <w:rPr>
          <w:rFonts w:ascii="Times New Roman" w:eastAsia="Times New Roman" w:hAnsi="Times New Roman"/>
        </w:rPr>
      </w:pPr>
    </w:p>
    <w:p w14:paraId="2F26A629" w14:textId="77777777" w:rsidR="003B052C" w:rsidRDefault="003B052C" w:rsidP="003B052C">
      <w:pPr>
        <w:spacing w:line="200" w:lineRule="exact"/>
        <w:ind w:left="397"/>
        <w:rPr>
          <w:rFonts w:ascii="Times New Roman" w:eastAsia="Times New Roman" w:hAnsi="Times New Roman"/>
        </w:rPr>
      </w:pPr>
    </w:p>
    <w:p w14:paraId="78C12E4F" w14:textId="77777777" w:rsidR="003B052C" w:rsidRDefault="003B052C" w:rsidP="003B052C">
      <w:pPr>
        <w:spacing w:line="200" w:lineRule="exact"/>
        <w:ind w:left="397"/>
        <w:rPr>
          <w:rFonts w:ascii="Times New Roman" w:eastAsia="Times New Roman" w:hAnsi="Times New Roman"/>
        </w:rPr>
      </w:pPr>
    </w:p>
    <w:p w14:paraId="261A8E7A" w14:textId="77777777" w:rsidR="003B052C" w:rsidRDefault="003B052C" w:rsidP="003B052C">
      <w:pPr>
        <w:spacing w:line="293" w:lineRule="exact"/>
        <w:ind w:left="397"/>
        <w:rPr>
          <w:rFonts w:ascii="Times New Roman" w:eastAsia="Times New Roman" w:hAnsi="Times New Roman"/>
        </w:rPr>
      </w:pPr>
    </w:p>
    <w:p w14:paraId="63D8A8DF" w14:textId="77777777" w:rsidR="003B052C" w:rsidRDefault="003B052C" w:rsidP="003B052C">
      <w:pPr>
        <w:spacing w:line="0" w:lineRule="atLeast"/>
        <w:ind w:left="397"/>
        <w:rPr>
          <w:rFonts w:ascii="Times New Roman" w:eastAsia="Times New Roman" w:hAnsi="Times New Roman"/>
          <w:b/>
          <w:sz w:val="28"/>
        </w:rPr>
      </w:pPr>
      <w:r>
        <w:rPr>
          <w:rFonts w:ascii="Times New Roman" w:eastAsia="Times New Roman" w:hAnsi="Times New Roman"/>
          <w:b/>
          <w:sz w:val="28"/>
        </w:rPr>
        <w:t>Dr. Pankaj Vyas</w:t>
      </w:r>
    </w:p>
    <w:p w14:paraId="09D368F4" w14:textId="77777777" w:rsidR="003B052C" w:rsidRDefault="003B052C" w:rsidP="003B052C">
      <w:pPr>
        <w:spacing w:line="78" w:lineRule="exact"/>
        <w:ind w:left="397"/>
        <w:rPr>
          <w:rFonts w:ascii="Times New Roman" w:eastAsia="Times New Roman" w:hAnsi="Times New Roman"/>
        </w:rPr>
      </w:pPr>
    </w:p>
    <w:p w14:paraId="0E6E0860" w14:textId="77777777" w:rsidR="003B052C" w:rsidRDefault="003B052C" w:rsidP="003B052C">
      <w:pPr>
        <w:spacing w:line="0" w:lineRule="atLeast"/>
        <w:ind w:left="397"/>
        <w:rPr>
          <w:rFonts w:ascii="Times New Roman" w:eastAsia="Times New Roman" w:hAnsi="Times New Roman"/>
        </w:rPr>
      </w:pPr>
      <w:proofErr w:type="spellStart"/>
      <w:r>
        <w:rPr>
          <w:rFonts w:ascii="Times New Roman" w:eastAsia="Times New Roman" w:hAnsi="Times New Roman"/>
          <w:i/>
          <w:sz w:val="28"/>
        </w:rPr>
        <w:t>HoD</w:t>
      </w:r>
      <w:proofErr w:type="spellEnd"/>
      <w:r>
        <w:rPr>
          <w:rFonts w:ascii="Times New Roman" w:eastAsia="Times New Roman" w:hAnsi="Times New Roman"/>
          <w:i/>
          <w:sz w:val="28"/>
        </w:rPr>
        <w:t>, Department of Information Technology</w:t>
      </w:r>
    </w:p>
    <w:p w14:paraId="2E43F30A" w14:textId="77777777" w:rsidR="003B052C" w:rsidRDefault="003B052C" w:rsidP="003B052C">
      <w:pPr>
        <w:spacing w:line="0" w:lineRule="atLeast"/>
        <w:ind w:left="397"/>
        <w:rPr>
          <w:rFonts w:ascii="Times New Roman" w:eastAsia="Times New Roman" w:hAnsi="Times New Roman"/>
          <w:i/>
          <w:sz w:val="28"/>
        </w:rPr>
      </w:pPr>
      <w:r>
        <w:rPr>
          <w:rFonts w:ascii="Times New Roman" w:eastAsia="Times New Roman" w:hAnsi="Times New Roman"/>
          <w:i/>
          <w:sz w:val="28"/>
        </w:rPr>
        <w:t>Manipal University Jaipur</w:t>
      </w:r>
    </w:p>
    <w:p w14:paraId="7FCF87E4" w14:textId="77777777" w:rsidR="003B052C" w:rsidRDefault="003B052C" w:rsidP="003B052C">
      <w:pPr>
        <w:spacing w:line="0" w:lineRule="atLeast"/>
        <w:ind w:left="397"/>
        <w:rPr>
          <w:rFonts w:ascii="Times New Roman" w:eastAsia="Times New Roman" w:hAnsi="Times New Roman"/>
          <w:i/>
          <w:sz w:val="28"/>
        </w:rPr>
        <w:sectPr w:rsidR="003B052C" w:rsidSect="003B052C">
          <w:type w:val="continuous"/>
          <w:pgSz w:w="11900" w:h="16840"/>
          <w:pgMar w:top="979" w:right="1000" w:bottom="1440" w:left="1000" w:header="0" w:footer="0" w:gutter="0"/>
          <w:cols w:space="0" w:equalWidth="0">
            <w:col w:w="9900"/>
          </w:cols>
          <w:docGrid w:linePitch="360"/>
        </w:sectPr>
      </w:pPr>
    </w:p>
    <w:p w14:paraId="579D3E0C" w14:textId="77777777" w:rsidR="003B052C" w:rsidRDefault="003B052C" w:rsidP="003B052C">
      <w:pPr>
        <w:spacing w:line="0" w:lineRule="atLeast"/>
        <w:ind w:left="397"/>
        <w:jc w:val="center"/>
        <w:rPr>
          <w:sz w:val="27"/>
        </w:rPr>
        <w:sectPr w:rsidR="003B052C" w:rsidSect="003B052C">
          <w:type w:val="continuous"/>
          <w:pgSz w:w="11900" w:h="16840"/>
          <w:pgMar w:top="1000" w:right="1440" w:bottom="952" w:left="1440" w:header="0" w:footer="0" w:gutter="0"/>
          <w:cols w:space="0" w:equalWidth="0">
            <w:col w:w="9020"/>
          </w:cols>
          <w:docGrid w:linePitch="360"/>
        </w:sectPr>
      </w:pPr>
    </w:p>
    <w:p w14:paraId="466234E4" w14:textId="77777777" w:rsidR="003B052C" w:rsidRPr="001E4318" w:rsidRDefault="003B052C" w:rsidP="003B052C">
      <w:pPr>
        <w:spacing w:before="14" w:after="14" w:line="0" w:lineRule="atLeast"/>
        <w:ind w:left="397" w:right="397"/>
        <w:rPr>
          <w:rFonts w:ascii="Times New Roman" w:eastAsia="Times New Roman" w:hAnsi="Times New Roman"/>
          <w:b/>
          <w:sz w:val="28"/>
          <w:szCs w:val="28"/>
        </w:rPr>
      </w:pPr>
      <w:bookmarkStart w:id="1" w:name="page2"/>
      <w:bookmarkStart w:id="2" w:name="page5"/>
      <w:bookmarkEnd w:id="1"/>
      <w:bookmarkEnd w:id="2"/>
      <w:r w:rsidRPr="001E4318">
        <w:rPr>
          <w:rFonts w:ascii="Times New Roman" w:eastAsia="Times New Roman" w:hAnsi="Times New Roman"/>
          <w:b/>
          <w:sz w:val="28"/>
          <w:szCs w:val="28"/>
        </w:rPr>
        <w:lastRenderedPageBreak/>
        <w:t>ABSTRACT</w:t>
      </w:r>
    </w:p>
    <w:p w14:paraId="4093E333" w14:textId="77777777" w:rsidR="003B052C" w:rsidRDefault="003B052C" w:rsidP="003B052C">
      <w:pPr>
        <w:spacing w:before="14" w:after="14" w:line="200" w:lineRule="exact"/>
        <w:ind w:left="397" w:right="397"/>
        <w:rPr>
          <w:rFonts w:ascii="Times New Roman" w:eastAsia="Times New Roman" w:hAnsi="Times New Roman"/>
        </w:rPr>
      </w:pPr>
    </w:p>
    <w:p w14:paraId="047FE33D" w14:textId="77777777" w:rsidR="003B052C" w:rsidRDefault="003B052C" w:rsidP="003B052C">
      <w:pPr>
        <w:spacing w:before="14" w:after="14" w:line="251" w:lineRule="exact"/>
        <w:ind w:left="397" w:right="397"/>
        <w:rPr>
          <w:rFonts w:ascii="Times New Roman" w:eastAsia="Times New Roman" w:hAnsi="Times New Roman"/>
        </w:rPr>
      </w:pPr>
    </w:p>
    <w:p w14:paraId="393D481E" w14:textId="77777777" w:rsidR="003B052C" w:rsidRPr="001E4318" w:rsidRDefault="003B052C" w:rsidP="003B052C">
      <w:pPr>
        <w:widowControl w:val="0"/>
        <w:autoSpaceDE w:val="0"/>
        <w:autoSpaceDN w:val="0"/>
        <w:adjustRightInd w:val="0"/>
        <w:spacing w:before="14" w:after="14" w:line="200" w:lineRule="exact"/>
        <w:ind w:left="397" w:right="397"/>
        <w:rPr>
          <w:rFonts w:ascii="Times New Roman" w:hAnsi="Times New Roman" w:cs="Times New Roman"/>
          <w:sz w:val="24"/>
          <w:szCs w:val="24"/>
        </w:rPr>
      </w:pPr>
    </w:p>
    <w:p w14:paraId="59CF1B6E" w14:textId="4099A62B" w:rsidR="00121B94" w:rsidRDefault="00121B94" w:rsidP="00424F76">
      <w:pPr>
        <w:spacing w:before="14" w:after="14" w:line="259" w:lineRule="auto"/>
        <w:ind w:left="397" w:right="397"/>
        <w:jc w:val="both"/>
        <w:rPr>
          <w:rFonts w:ascii="Times New Roman" w:hAnsi="Times New Roman" w:cs="Times New Roman"/>
          <w:sz w:val="24"/>
          <w:szCs w:val="24"/>
        </w:rPr>
      </w:pPr>
      <w:r w:rsidRPr="00121B94">
        <w:rPr>
          <w:rFonts w:ascii="Times New Roman" w:hAnsi="Times New Roman" w:cs="Times New Roman"/>
          <w:sz w:val="24"/>
          <w:szCs w:val="24"/>
        </w:rPr>
        <w:t>The growing complexity of software systems poses significant challenges to error prevention, underscoring the importance of automatically predicting errors in software modules. This enables developers to optimize their use of limited resources. Concerns about anticipating software bugs and vulnerabilities have long been prevalent among software developers and the technology industry. Traditionally, identifying software errors required expertise or a deep understanding of the application's problematic modules.</w:t>
      </w:r>
    </w:p>
    <w:p w14:paraId="46E80C9E" w14:textId="77777777" w:rsidR="00CC3BC6" w:rsidRPr="00121B94" w:rsidRDefault="00CC3BC6" w:rsidP="00424F76">
      <w:pPr>
        <w:spacing w:before="14" w:after="14" w:line="259" w:lineRule="auto"/>
        <w:ind w:left="397" w:right="397"/>
        <w:jc w:val="both"/>
        <w:rPr>
          <w:rFonts w:ascii="Times New Roman" w:hAnsi="Times New Roman" w:cs="Times New Roman"/>
          <w:sz w:val="24"/>
          <w:szCs w:val="24"/>
        </w:rPr>
      </w:pPr>
    </w:p>
    <w:p w14:paraId="5E58DC84" w14:textId="3488FF28" w:rsidR="00121B94" w:rsidRPr="00121B94" w:rsidRDefault="00121B94" w:rsidP="00424F76">
      <w:pPr>
        <w:spacing w:before="14" w:after="14" w:line="259" w:lineRule="auto"/>
        <w:ind w:left="397" w:right="397"/>
        <w:jc w:val="both"/>
        <w:rPr>
          <w:rFonts w:ascii="Times New Roman" w:hAnsi="Times New Roman" w:cs="Times New Roman"/>
          <w:sz w:val="24"/>
          <w:szCs w:val="24"/>
        </w:rPr>
      </w:pPr>
      <w:r w:rsidRPr="00121B94">
        <w:rPr>
          <w:rFonts w:ascii="Times New Roman" w:hAnsi="Times New Roman" w:cs="Times New Roman"/>
          <w:sz w:val="24"/>
          <w:szCs w:val="24"/>
        </w:rPr>
        <w:t xml:space="preserve">In this paper, I have introduced a machine learning-based predictive model for software defect evolution, designed to facilitate uninterrupted software operation. I have also evaluated the model's efficacy using established criteria such as accuracy, precision, recall, specificity, and F1 measures. Our findings demonstrate outstanding classification performance, ranging from 98% to 100%, achieved using SVM across three error datasets, as assessed by the F1 </w:t>
      </w:r>
      <w:r w:rsidR="00964E3E" w:rsidRPr="00121B94">
        <w:rPr>
          <w:rFonts w:ascii="Times New Roman" w:hAnsi="Times New Roman" w:cs="Times New Roman"/>
          <w:sz w:val="24"/>
          <w:szCs w:val="24"/>
        </w:rPr>
        <w:t>score. This</w:t>
      </w:r>
      <w:r w:rsidRPr="00121B94">
        <w:rPr>
          <w:rFonts w:ascii="Times New Roman" w:hAnsi="Times New Roman" w:cs="Times New Roman"/>
          <w:sz w:val="24"/>
          <w:szCs w:val="24"/>
        </w:rPr>
        <w:t xml:space="preserve"> study offers valuable insights for software researchers and practitioners, equipping them with automated decision-making capabilities to select appropriate tasks for their specific applications.</w:t>
      </w:r>
    </w:p>
    <w:p w14:paraId="2F38DB4B" w14:textId="77777777" w:rsidR="003B052C" w:rsidRPr="001E4318" w:rsidRDefault="003B052C" w:rsidP="003B052C">
      <w:pPr>
        <w:widowControl w:val="0"/>
        <w:autoSpaceDE w:val="0"/>
        <w:autoSpaceDN w:val="0"/>
        <w:adjustRightInd w:val="0"/>
        <w:spacing w:before="14" w:after="14" w:line="200" w:lineRule="exact"/>
        <w:ind w:left="397" w:right="397"/>
        <w:rPr>
          <w:rFonts w:ascii="Times New Roman" w:hAnsi="Times New Roman" w:cs="Times New Roman"/>
        </w:rPr>
        <w:sectPr w:rsidR="003B052C" w:rsidRPr="001E4318" w:rsidSect="003B052C">
          <w:pgSz w:w="11900" w:h="16840"/>
          <w:pgMar w:top="972" w:right="980" w:bottom="1440" w:left="1000" w:header="0" w:footer="0" w:gutter="0"/>
          <w:cols w:space="0" w:equalWidth="0">
            <w:col w:w="9920"/>
          </w:cols>
          <w:docGrid w:linePitch="360"/>
        </w:sectPr>
      </w:pPr>
    </w:p>
    <w:p w14:paraId="3341A569" w14:textId="77777777" w:rsidR="003B052C" w:rsidRDefault="003B052C" w:rsidP="003B052C">
      <w:pPr>
        <w:spacing w:before="14" w:after="14" w:line="0" w:lineRule="atLeast"/>
        <w:ind w:left="397" w:right="397"/>
        <w:jc w:val="center"/>
        <w:rPr>
          <w:rFonts w:ascii="Times New Roman" w:eastAsia="Times New Roman" w:hAnsi="Times New Roman"/>
          <w:b/>
          <w:sz w:val="32"/>
        </w:rPr>
      </w:pPr>
      <w:bookmarkStart w:id="3" w:name="page6"/>
      <w:bookmarkEnd w:id="3"/>
      <w:r>
        <w:rPr>
          <w:rFonts w:ascii="Times New Roman" w:eastAsia="Times New Roman" w:hAnsi="Times New Roman"/>
          <w:b/>
          <w:sz w:val="32"/>
        </w:rPr>
        <w:lastRenderedPageBreak/>
        <w:t>LIST OF TABLES</w:t>
      </w:r>
    </w:p>
    <w:p w14:paraId="78738CD3" w14:textId="77777777" w:rsidR="003B052C" w:rsidRDefault="003B052C" w:rsidP="003B052C">
      <w:pPr>
        <w:spacing w:before="14" w:after="14" w:line="110" w:lineRule="exact"/>
        <w:ind w:left="397" w:right="397"/>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7740"/>
        <w:gridCol w:w="1180"/>
      </w:tblGrid>
      <w:tr w:rsidR="003B052C" w14:paraId="7476855C" w14:textId="77777777" w:rsidTr="00F21E98">
        <w:trPr>
          <w:trHeight w:val="326"/>
        </w:trPr>
        <w:tc>
          <w:tcPr>
            <w:tcW w:w="1200" w:type="dxa"/>
            <w:tcBorders>
              <w:top w:val="single" w:sz="8" w:space="0" w:color="C0C0C0"/>
              <w:left w:val="single" w:sz="8" w:space="0" w:color="C0C0C0"/>
              <w:right w:val="single" w:sz="8" w:space="0" w:color="C0C0C0"/>
            </w:tcBorders>
            <w:shd w:val="clear" w:color="auto" w:fill="auto"/>
            <w:vAlign w:val="bottom"/>
          </w:tcPr>
          <w:p w14:paraId="03EE7923" w14:textId="77777777" w:rsidR="003B052C" w:rsidRDefault="003B052C" w:rsidP="003B052C">
            <w:pPr>
              <w:spacing w:before="14" w:after="14" w:line="0" w:lineRule="atLeast"/>
              <w:ind w:left="397" w:right="397"/>
              <w:rPr>
                <w:rFonts w:ascii="Times New Roman" w:eastAsia="Times New Roman" w:hAnsi="Times New Roman"/>
                <w:b/>
                <w:sz w:val="24"/>
              </w:rPr>
            </w:pPr>
            <w:r>
              <w:rPr>
                <w:rFonts w:ascii="Times New Roman" w:eastAsia="Times New Roman" w:hAnsi="Times New Roman"/>
                <w:b/>
                <w:sz w:val="24"/>
              </w:rPr>
              <w:t>Table No</w:t>
            </w:r>
          </w:p>
        </w:tc>
        <w:tc>
          <w:tcPr>
            <w:tcW w:w="7740" w:type="dxa"/>
            <w:tcBorders>
              <w:top w:val="single" w:sz="8" w:space="0" w:color="C0C0C0"/>
              <w:right w:val="single" w:sz="8" w:space="0" w:color="C0C0C0"/>
            </w:tcBorders>
            <w:shd w:val="clear" w:color="auto" w:fill="auto"/>
            <w:vAlign w:val="bottom"/>
          </w:tcPr>
          <w:p w14:paraId="6EA9D834" w14:textId="77777777" w:rsidR="003B052C" w:rsidRDefault="003B052C" w:rsidP="003B052C">
            <w:pPr>
              <w:spacing w:before="14" w:after="14" w:line="0" w:lineRule="atLeast"/>
              <w:ind w:left="397" w:right="397"/>
              <w:rPr>
                <w:rFonts w:ascii="Times New Roman" w:eastAsia="Times New Roman" w:hAnsi="Times New Roman"/>
                <w:b/>
                <w:sz w:val="24"/>
              </w:rPr>
            </w:pPr>
            <w:r>
              <w:rPr>
                <w:rFonts w:ascii="Times New Roman" w:eastAsia="Times New Roman" w:hAnsi="Times New Roman"/>
                <w:b/>
                <w:sz w:val="24"/>
              </w:rPr>
              <w:t>Table Title</w:t>
            </w:r>
          </w:p>
        </w:tc>
        <w:tc>
          <w:tcPr>
            <w:tcW w:w="1180" w:type="dxa"/>
            <w:tcBorders>
              <w:top w:val="single" w:sz="8" w:space="0" w:color="C0C0C0"/>
              <w:right w:val="single" w:sz="8" w:space="0" w:color="C0C0C0"/>
            </w:tcBorders>
            <w:shd w:val="clear" w:color="auto" w:fill="auto"/>
            <w:vAlign w:val="bottom"/>
          </w:tcPr>
          <w:p w14:paraId="04D82E57" w14:textId="77777777" w:rsidR="003B052C" w:rsidRDefault="003B052C" w:rsidP="003B052C">
            <w:pPr>
              <w:spacing w:before="14" w:after="14" w:line="0" w:lineRule="atLeast"/>
              <w:ind w:left="397" w:right="397"/>
              <w:rPr>
                <w:rFonts w:ascii="Times New Roman" w:eastAsia="Times New Roman" w:hAnsi="Times New Roman"/>
                <w:b/>
                <w:sz w:val="24"/>
              </w:rPr>
            </w:pPr>
            <w:r>
              <w:rPr>
                <w:rFonts w:ascii="Times New Roman" w:eastAsia="Times New Roman" w:hAnsi="Times New Roman"/>
                <w:b/>
                <w:sz w:val="24"/>
              </w:rPr>
              <w:t>Page No</w:t>
            </w:r>
          </w:p>
        </w:tc>
      </w:tr>
      <w:tr w:rsidR="003B052C" w14:paraId="704FE6A9" w14:textId="77777777" w:rsidTr="00F21E98">
        <w:trPr>
          <w:trHeight w:val="29"/>
        </w:trPr>
        <w:tc>
          <w:tcPr>
            <w:tcW w:w="1200" w:type="dxa"/>
            <w:tcBorders>
              <w:left w:val="single" w:sz="8" w:space="0" w:color="C0C0C0"/>
              <w:bottom w:val="single" w:sz="8" w:space="0" w:color="C0C0C0"/>
              <w:right w:val="single" w:sz="8" w:space="0" w:color="C0C0C0"/>
            </w:tcBorders>
            <w:shd w:val="clear" w:color="auto" w:fill="auto"/>
            <w:vAlign w:val="bottom"/>
          </w:tcPr>
          <w:p w14:paraId="01E71EC0" w14:textId="77777777" w:rsidR="003B052C" w:rsidRDefault="003B052C" w:rsidP="003B052C">
            <w:pPr>
              <w:spacing w:before="14" w:after="14" w:line="0" w:lineRule="atLeast"/>
              <w:ind w:left="397" w:right="397"/>
              <w:rPr>
                <w:rFonts w:ascii="Times New Roman" w:eastAsia="Times New Roman" w:hAnsi="Times New Roman"/>
                <w:sz w:val="2"/>
              </w:rPr>
            </w:pPr>
          </w:p>
        </w:tc>
        <w:tc>
          <w:tcPr>
            <w:tcW w:w="7740" w:type="dxa"/>
            <w:tcBorders>
              <w:bottom w:val="single" w:sz="8" w:space="0" w:color="C0C0C0"/>
              <w:right w:val="single" w:sz="8" w:space="0" w:color="C0C0C0"/>
            </w:tcBorders>
            <w:shd w:val="clear" w:color="auto" w:fill="auto"/>
            <w:vAlign w:val="bottom"/>
          </w:tcPr>
          <w:p w14:paraId="1A9356D6" w14:textId="77777777" w:rsidR="003B052C" w:rsidRDefault="003B052C" w:rsidP="003B052C">
            <w:pPr>
              <w:spacing w:before="14" w:after="14" w:line="0" w:lineRule="atLeast"/>
              <w:ind w:left="397" w:right="397"/>
              <w:rPr>
                <w:rFonts w:ascii="Times New Roman" w:eastAsia="Times New Roman" w:hAnsi="Times New Roman"/>
                <w:sz w:val="2"/>
              </w:rPr>
            </w:pPr>
          </w:p>
        </w:tc>
        <w:tc>
          <w:tcPr>
            <w:tcW w:w="1180" w:type="dxa"/>
            <w:tcBorders>
              <w:bottom w:val="single" w:sz="8" w:space="0" w:color="C0C0C0"/>
              <w:right w:val="single" w:sz="8" w:space="0" w:color="C0C0C0"/>
            </w:tcBorders>
            <w:shd w:val="clear" w:color="auto" w:fill="auto"/>
            <w:vAlign w:val="bottom"/>
          </w:tcPr>
          <w:p w14:paraId="2177143B" w14:textId="77777777" w:rsidR="003B052C" w:rsidRDefault="003B052C" w:rsidP="003B052C">
            <w:pPr>
              <w:spacing w:before="14" w:after="14" w:line="0" w:lineRule="atLeast"/>
              <w:ind w:left="397" w:right="397"/>
              <w:rPr>
                <w:rFonts w:ascii="Times New Roman" w:eastAsia="Times New Roman" w:hAnsi="Times New Roman"/>
                <w:sz w:val="2"/>
              </w:rPr>
            </w:pPr>
          </w:p>
        </w:tc>
      </w:tr>
      <w:tr w:rsidR="003B052C" w14:paraId="3ACD13C9" w14:textId="77777777" w:rsidTr="00F21E98">
        <w:trPr>
          <w:trHeight w:val="335"/>
        </w:trPr>
        <w:tc>
          <w:tcPr>
            <w:tcW w:w="1200" w:type="dxa"/>
            <w:tcBorders>
              <w:left w:val="single" w:sz="8" w:space="0" w:color="C0C0C0"/>
              <w:bottom w:val="single" w:sz="8" w:space="0" w:color="C0C0C0"/>
              <w:right w:val="single" w:sz="8" w:space="0" w:color="C0C0C0"/>
            </w:tcBorders>
            <w:shd w:val="clear" w:color="auto" w:fill="auto"/>
            <w:vAlign w:val="bottom"/>
          </w:tcPr>
          <w:p w14:paraId="4450C952" w14:textId="61D23061" w:rsidR="003B052C" w:rsidRDefault="00E04B88" w:rsidP="003B052C">
            <w:pPr>
              <w:spacing w:before="14" w:after="14" w:line="0" w:lineRule="atLeast"/>
              <w:ind w:left="397" w:right="397"/>
              <w:rPr>
                <w:rFonts w:ascii="Times New Roman" w:eastAsia="Times New Roman" w:hAnsi="Times New Roman"/>
                <w:sz w:val="24"/>
              </w:rPr>
            </w:pPr>
            <w:r>
              <w:rPr>
                <w:rFonts w:ascii="Times New Roman" w:eastAsia="Times New Roman" w:hAnsi="Times New Roman"/>
                <w:sz w:val="24"/>
              </w:rPr>
              <w:t>1</w:t>
            </w:r>
          </w:p>
        </w:tc>
        <w:tc>
          <w:tcPr>
            <w:tcW w:w="7740" w:type="dxa"/>
            <w:tcBorders>
              <w:bottom w:val="single" w:sz="8" w:space="0" w:color="C0C0C0"/>
              <w:right w:val="single" w:sz="8" w:space="0" w:color="C0C0C0"/>
            </w:tcBorders>
            <w:shd w:val="clear" w:color="auto" w:fill="auto"/>
            <w:vAlign w:val="bottom"/>
          </w:tcPr>
          <w:p w14:paraId="6A48263A" w14:textId="27C56AF4" w:rsidR="003B052C" w:rsidRDefault="00A91D28" w:rsidP="00A91D28">
            <w:pPr>
              <w:spacing w:before="14" w:after="14" w:line="0" w:lineRule="atLeast"/>
              <w:ind w:right="397"/>
              <w:rPr>
                <w:rFonts w:ascii="Times New Roman" w:eastAsia="Times New Roman" w:hAnsi="Times New Roman"/>
                <w:sz w:val="24"/>
              </w:rPr>
            </w:pPr>
            <w:r w:rsidRPr="008C7851">
              <w:rPr>
                <w:rFonts w:ascii="Times New Roman" w:hAnsi="Times New Roman" w:cs="Times New Roman"/>
                <w:sz w:val="24"/>
                <w:szCs w:val="24"/>
              </w:rPr>
              <w:t>Dataset details</w:t>
            </w:r>
          </w:p>
        </w:tc>
        <w:tc>
          <w:tcPr>
            <w:tcW w:w="1180" w:type="dxa"/>
            <w:tcBorders>
              <w:bottom w:val="single" w:sz="8" w:space="0" w:color="C0C0C0"/>
              <w:right w:val="single" w:sz="8" w:space="0" w:color="C0C0C0"/>
            </w:tcBorders>
            <w:shd w:val="clear" w:color="auto" w:fill="auto"/>
            <w:vAlign w:val="bottom"/>
          </w:tcPr>
          <w:p w14:paraId="6CEF7E4C" w14:textId="63095570" w:rsidR="003B052C" w:rsidRDefault="00964E3E" w:rsidP="003B052C">
            <w:pPr>
              <w:spacing w:before="14" w:after="14" w:line="0" w:lineRule="atLeast"/>
              <w:ind w:left="397" w:right="397"/>
              <w:rPr>
                <w:rFonts w:ascii="Times New Roman" w:eastAsia="Times New Roman" w:hAnsi="Times New Roman"/>
                <w:sz w:val="24"/>
              </w:rPr>
            </w:pPr>
            <w:r>
              <w:rPr>
                <w:rFonts w:ascii="Times New Roman" w:eastAsia="Times New Roman" w:hAnsi="Times New Roman"/>
                <w:sz w:val="24"/>
              </w:rPr>
              <w:t>03</w:t>
            </w:r>
          </w:p>
        </w:tc>
      </w:tr>
      <w:tr w:rsidR="003B052C" w14:paraId="363B1B3B" w14:textId="77777777" w:rsidTr="00F21E98">
        <w:trPr>
          <w:trHeight w:val="335"/>
        </w:trPr>
        <w:tc>
          <w:tcPr>
            <w:tcW w:w="1200" w:type="dxa"/>
            <w:tcBorders>
              <w:left w:val="single" w:sz="8" w:space="0" w:color="C0C0C0"/>
              <w:bottom w:val="single" w:sz="8" w:space="0" w:color="C0C0C0"/>
              <w:right w:val="single" w:sz="8" w:space="0" w:color="C0C0C0"/>
            </w:tcBorders>
            <w:shd w:val="clear" w:color="auto" w:fill="auto"/>
            <w:vAlign w:val="bottom"/>
          </w:tcPr>
          <w:p w14:paraId="687CC854" w14:textId="5796E968" w:rsidR="003B052C" w:rsidRDefault="00E04B88" w:rsidP="003B052C">
            <w:pPr>
              <w:spacing w:before="14" w:after="14" w:line="0" w:lineRule="atLeast"/>
              <w:ind w:left="397" w:right="397"/>
              <w:rPr>
                <w:rFonts w:ascii="Times New Roman" w:eastAsia="Times New Roman" w:hAnsi="Times New Roman"/>
                <w:sz w:val="24"/>
              </w:rPr>
            </w:pPr>
            <w:r>
              <w:rPr>
                <w:rFonts w:ascii="Times New Roman" w:eastAsia="Times New Roman" w:hAnsi="Times New Roman"/>
                <w:sz w:val="24"/>
              </w:rPr>
              <w:t>2</w:t>
            </w:r>
          </w:p>
        </w:tc>
        <w:tc>
          <w:tcPr>
            <w:tcW w:w="7740" w:type="dxa"/>
            <w:tcBorders>
              <w:bottom w:val="single" w:sz="8" w:space="0" w:color="C0C0C0"/>
              <w:right w:val="single" w:sz="8" w:space="0" w:color="C0C0C0"/>
            </w:tcBorders>
            <w:shd w:val="clear" w:color="auto" w:fill="auto"/>
            <w:vAlign w:val="bottom"/>
          </w:tcPr>
          <w:p w14:paraId="161E3534" w14:textId="44A4167A" w:rsidR="003B052C" w:rsidRDefault="00A91D28" w:rsidP="00A91D28">
            <w:pPr>
              <w:spacing w:before="14" w:after="14" w:line="0" w:lineRule="atLeast"/>
              <w:ind w:right="397"/>
              <w:rPr>
                <w:rFonts w:ascii="Times New Roman" w:eastAsia="Times New Roman" w:hAnsi="Times New Roman"/>
                <w:sz w:val="24"/>
              </w:rPr>
            </w:pPr>
            <w:r w:rsidRPr="00F24930">
              <w:rPr>
                <w:rFonts w:ascii="Times New Roman" w:hAnsi="Times New Roman" w:cs="Times New Roman"/>
                <w:sz w:val="24"/>
                <w:szCs w:val="24"/>
              </w:rPr>
              <w:t>Classification and performance of machine learning models</w:t>
            </w:r>
          </w:p>
        </w:tc>
        <w:tc>
          <w:tcPr>
            <w:tcW w:w="1180" w:type="dxa"/>
            <w:tcBorders>
              <w:bottom w:val="single" w:sz="8" w:space="0" w:color="C0C0C0"/>
              <w:right w:val="single" w:sz="8" w:space="0" w:color="C0C0C0"/>
            </w:tcBorders>
            <w:shd w:val="clear" w:color="auto" w:fill="auto"/>
            <w:vAlign w:val="bottom"/>
          </w:tcPr>
          <w:p w14:paraId="1FEBDAF1" w14:textId="185678A0" w:rsidR="003B052C" w:rsidRDefault="00964E3E" w:rsidP="003B052C">
            <w:pPr>
              <w:spacing w:before="14" w:after="14" w:line="0" w:lineRule="atLeast"/>
              <w:ind w:left="397" w:right="397"/>
              <w:rPr>
                <w:rFonts w:ascii="Times New Roman" w:eastAsia="Times New Roman" w:hAnsi="Times New Roman"/>
                <w:sz w:val="24"/>
              </w:rPr>
            </w:pPr>
            <w:r>
              <w:rPr>
                <w:rFonts w:ascii="Times New Roman" w:eastAsia="Times New Roman" w:hAnsi="Times New Roman"/>
                <w:sz w:val="24"/>
              </w:rPr>
              <w:t>05</w:t>
            </w:r>
          </w:p>
        </w:tc>
      </w:tr>
      <w:tr w:rsidR="003B052C" w14:paraId="0E09549A" w14:textId="77777777" w:rsidTr="00F21E98">
        <w:trPr>
          <w:trHeight w:val="335"/>
        </w:trPr>
        <w:tc>
          <w:tcPr>
            <w:tcW w:w="1200" w:type="dxa"/>
            <w:tcBorders>
              <w:left w:val="single" w:sz="8" w:space="0" w:color="C0C0C0"/>
              <w:bottom w:val="single" w:sz="8" w:space="0" w:color="C0C0C0"/>
              <w:right w:val="single" w:sz="8" w:space="0" w:color="C0C0C0"/>
            </w:tcBorders>
            <w:shd w:val="clear" w:color="auto" w:fill="auto"/>
            <w:vAlign w:val="bottom"/>
          </w:tcPr>
          <w:p w14:paraId="14906B72" w14:textId="77777777" w:rsidR="003B052C" w:rsidRDefault="003B052C" w:rsidP="003B052C">
            <w:pPr>
              <w:spacing w:before="14" w:after="14" w:line="0" w:lineRule="atLeast"/>
              <w:ind w:left="397" w:right="397"/>
              <w:rPr>
                <w:rFonts w:ascii="Times New Roman" w:eastAsia="Times New Roman" w:hAnsi="Times New Roman"/>
                <w:sz w:val="24"/>
              </w:rPr>
            </w:pPr>
          </w:p>
        </w:tc>
        <w:tc>
          <w:tcPr>
            <w:tcW w:w="7740" w:type="dxa"/>
            <w:tcBorders>
              <w:bottom w:val="single" w:sz="8" w:space="0" w:color="C0C0C0"/>
              <w:right w:val="single" w:sz="8" w:space="0" w:color="C0C0C0"/>
            </w:tcBorders>
            <w:shd w:val="clear" w:color="auto" w:fill="auto"/>
            <w:vAlign w:val="bottom"/>
          </w:tcPr>
          <w:p w14:paraId="0376B30F" w14:textId="77777777" w:rsidR="003B052C" w:rsidRDefault="003B052C" w:rsidP="003B052C">
            <w:pPr>
              <w:spacing w:before="14" w:after="14" w:line="0" w:lineRule="atLeast"/>
              <w:ind w:left="397" w:right="397"/>
              <w:rPr>
                <w:rFonts w:ascii="Times New Roman" w:eastAsia="Times New Roman" w:hAnsi="Times New Roman"/>
                <w:sz w:val="24"/>
              </w:rPr>
            </w:pPr>
          </w:p>
        </w:tc>
        <w:tc>
          <w:tcPr>
            <w:tcW w:w="1180" w:type="dxa"/>
            <w:tcBorders>
              <w:bottom w:val="single" w:sz="8" w:space="0" w:color="C0C0C0"/>
              <w:right w:val="single" w:sz="8" w:space="0" w:color="C0C0C0"/>
            </w:tcBorders>
            <w:shd w:val="clear" w:color="auto" w:fill="auto"/>
            <w:vAlign w:val="bottom"/>
          </w:tcPr>
          <w:p w14:paraId="7BBFF43A" w14:textId="77777777" w:rsidR="003B052C" w:rsidRDefault="003B052C" w:rsidP="003B052C">
            <w:pPr>
              <w:spacing w:before="14" w:after="14" w:line="0" w:lineRule="atLeast"/>
              <w:ind w:left="397" w:right="397"/>
              <w:rPr>
                <w:rFonts w:ascii="Times New Roman" w:eastAsia="Times New Roman" w:hAnsi="Times New Roman"/>
                <w:sz w:val="24"/>
              </w:rPr>
            </w:pPr>
          </w:p>
        </w:tc>
      </w:tr>
      <w:tr w:rsidR="003B052C" w14:paraId="7DF324ED" w14:textId="77777777" w:rsidTr="00F21E98">
        <w:trPr>
          <w:trHeight w:val="335"/>
        </w:trPr>
        <w:tc>
          <w:tcPr>
            <w:tcW w:w="1200" w:type="dxa"/>
            <w:tcBorders>
              <w:left w:val="single" w:sz="8" w:space="0" w:color="C0C0C0"/>
              <w:bottom w:val="single" w:sz="8" w:space="0" w:color="C0C0C0"/>
              <w:right w:val="single" w:sz="8" w:space="0" w:color="C0C0C0"/>
            </w:tcBorders>
            <w:shd w:val="clear" w:color="auto" w:fill="auto"/>
            <w:vAlign w:val="bottom"/>
          </w:tcPr>
          <w:p w14:paraId="16FF516B" w14:textId="77777777" w:rsidR="003B052C" w:rsidRDefault="003B052C" w:rsidP="003B052C">
            <w:pPr>
              <w:spacing w:before="14" w:after="14" w:line="0" w:lineRule="atLeast"/>
              <w:ind w:left="397" w:right="397"/>
              <w:rPr>
                <w:rFonts w:ascii="Times New Roman" w:eastAsia="Times New Roman" w:hAnsi="Times New Roman"/>
                <w:sz w:val="24"/>
              </w:rPr>
            </w:pPr>
          </w:p>
        </w:tc>
        <w:tc>
          <w:tcPr>
            <w:tcW w:w="7740" w:type="dxa"/>
            <w:tcBorders>
              <w:bottom w:val="single" w:sz="8" w:space="0" w:color="C0C0C0"/>
              <w:right w:val="single" w:sz="8" w:space="0" w:color="C0C0C0"/>
            </w:tcBorders>
            <w:shd w:val="clear" w:color="auto" w:fill="auto"/>
            <w:vAlign w:val="bottom"/>
          </w:tcPr>
          <w:p w14:paraId="5BE3358F" w14:textId="77777777" w:rsidR="003B052C" w:rsidRDefault="003B052C" w:rsidP="003B052C">
            <w:pPr>
              <w:spacing w:before="14" w:after="14" w:line="0" w:lineRule="atLeast"/>
              <w:ind w:left="397" w:right="397"/>
              <w:rPr>
                <w:rFonts w:ascii="Times New Roman" w:eastAsia="Times New Roman" w:hAnsi="Times New Roman"/>
                <w:sz w:val="24"/>
              </w:rPr>
            </w:pPr>
          </w:p>
        </w:tc>
        <w:tc>
          <w:tcPr>
            <w:tcW w:w="1180" w:type="dxa"/>
            <w:tcBorders>
              <w:bottom w:val="single" w:sz="8" w:space="0" w:color="C0C0C0"/>
              <w:right w:val="single" w:sz="8" w:space="0" w:color="C0C0C0"/>
            </w:tcBorders>
            <w:shd w:val="clear" w:color="auto" w:fill="auto"/>
            <w:vAlign w:val="bottom"/>
          </w:tcPr>
          <w:p w14:paraId="368A97ED" w14:textId="77777777" w:rsidR="003B052C" w:rsidRDefault="003B052C" w:rsidP="003B052C">
            <w:pPr>
              <w:spacing w:before="14" w:after="14" w:line="0" w:lineRule="atLeast"/>
              <w:ind w:left="397" w:right="397"/>
              <w:rPr>
                <w:rFonts w:ascii="Times New Roman" w:eastAsia="Times New Roman" w:hAnsi="Times New Roman"/>
                <w:sz w:val="24"/>
              </w:rPr>
            </w:pPr>
          </w:p>
        </w:tc>
      </w:tr>
      <w:tr w:rsidR="003B052C" w14:paraId="6A5704F3" w14:textId="77777777" w:rsidTr="00F21E98">
        <w:trPr>
          <w:trHeight w:val="335"/>
        </w:trPr>
        <w:tc>
          <w:tcPr>
            <w:tcW w:w="1200" w:type="dxa"/>
            <w:tcBorders>
              <w:left w:val="single" w:sz="8" w:space="0" w:color="C0C0C0"/>
              <w:bottom w:val="single" w:sz="8" w:space="0" w:color="C0C0C0"/>
              <w:right w:val="single" w:sz="8" w:space="0" w:color="C0C0C0"/>
            </w:tcBorders>
            <w:shd w:val="clear" w:color="auto" w:fill="auto"/>
            <w:vAlign w:val="bottom"/>
          </w:tcPr>
          <w:p w14:paraId="73DCA363" w14:textId="77777777" w:rsidR="003B052C" w:rsidRDefault="003B052C" w:rsidP="003B052C">
            <w:pPr>
              <w:spacing w:before="14" w:after="14" w:line="0" w:lineRule="atLeast"/>
              <w:ind w:left="397" w:right="397"/>
              <w:rPr>
                <w:rFonts w:ascii="Times New Roman" w:eastAsia="Times New Roman" w:hAnsi="Times New Roman"/>
                <w:sz w:val="24"/>
              </w:rPr>
            </w:pPr>
          </w:p>
        </w:tc>
        <w:tc>
          <w:tcPr>
            <w:tcW w:w="7740" w:type="dxa"/>
            <w:tcBorders>
              <w:bottom w:val="single" w:sz="8" w:space="0" w:color="C0C0C0"/>
              <w:right w:val="single" w:sz="8" w:space="0" w:color="C0C0C0"/>
            </w:tcBorders>
            <w:shd w:val="clear" w:color="auto" w:fill="auto"/>
            <w:vAlign w:val="bottom"/>
          </w:tcPr>
          <w:p w14:paraId="72750094" w14:textId="77777777" w:rsidR="003B052C" w:rsidRDefault="003B052C" w:rsidP="003B052C">
            <w:pPr>
              <w:spacing w:before="14" w:after="14" w:line="0" w:lineRule="atLeast"/>
              <w:ind w:left="397" w:right="397"/>
              <w:rPr>
                <w:rFonts w:ascii="Times New Roman" w:eastAsia="Times New Roman" w:hAnsi="Times New Roman"/>
                <w:sz w:val="24"/>
              </w:rPr>
            </w:pPr>
          </w:p>
        </w:tc>
        <w:tc>
          <w:tcPr>
            <w:tcW w:w="1180" w:type="dxa"/>
            <w:tcBorders>
              <w:bottom w:val="single" w:sz="8" w:space="0" w:color="C0C0C0"/>
              <w:right w:val="single" w:sz="8" w:space="0" w:color="C0C0C0"/>
            </w:tcBorders>
            <w:shd w:val="clear" w:color="auto" w:fill="auto"/>
            <w:vAlign w:val="bottom"/>
          </w:tcPr>
          <w:p w14:paraId="0DA41219" w14:textId="77777777" w:rsidR="003B052C" w:rsidRDefault="003B052C" w:rsidP="003B052C">
            <w:pPr>
              <w:spacing w:before="14" w:after="14" w:line="0" w:lineRule="atLeast"/>
              <w:ind w:left="397" w:right="397"/>
              <w:rPr>
                <w:rFonts w:ascii="Times New Roman" w:eastAsia="Times New Roman" w:hAnsi="Times New Roman"/>
                <w:sz w:val="24"/>
              </w:rPr>
            </w:pPr>
          </w:p>
        </w:tc>
      </w:tr>
      <w:tr w:rsidR="003B052C" w14:paraId="18B441C6" w14:textId="77777777" w:rsidTr="00F21E98">
        <w:trPr>
          <w:trHeight w:val="335"/>
        </w:trPr>
        <w:tc>
          <w:tcPr>
            <w:tcW w:w="1200" w:type="dxa"/>
            <w:tcBorders>
              <w:left w:val="single" w:sz="8" w:space="0" w:color="C0C0C0"/>
              <w:bottom w:val="single" w:sz="8" w:space="0" w:color="C0C0C0"/>
              <w:right w:val="single" w:sz="8" w:space="0" w:color="C0C0C0"/>
            </w:tcBorders>
            <w:shd w:val="clear" w:color="auto" w:fill="auto"/>
            <w:vAlign w:val="bottom"/>
          </w:tcPr>
          <w:p w14:paraId="2765BD23" w14:textId="77777777" w:rsidR="003B052C" w:rsidRDefault="003B052C" w:rsidP="003B052C">
            <w:pPr>
              <w:spacing w:before="14" w:after="14" w:line="0" w:lineRule="atLeast"/>
              <w:ind w:left="397" w:right="397"/>
              <w:rPr>
                <w:rFonts w:ascii="Times New Roman" w:eastAsia="Times New Roman" w:hAnsi="Times New Roman"/>
                <w:sz w:val="24"/>
              </w:rPr>
            </w:pPr>
          </w:p>
        </w:tc>
        <w:tc>
          <w:tcPr>
            <w:tcW w:w="7740" w:type="dxa"/>
            <w:tcBorders>
              <w:bottom w:val="single" w:sz="8" w:space="0" w:color="C0C0C0"/>
              <w:right w:val="single" w:sz="8" w:space="0" w:color="C0C0C0"/>
            </w:tcBorders>
            <w:shd w:val="clear" w:color="auto" w:fill="auto"/>
            <w:vAlign w:val="bottom"/>
          </w:tcPr>
          <w:p w14:paraId="0515BFE9" w14:textId="77777777" w:rsidR="003B052C" w:rsidRDefault="003B052C" w:rsidP="003B052C">
            <w:pPr>
              <w:spacing w:before="14" w:after="14" w:line="0" w:lineRule="atLeast"/>
              <w:ind w:left="397" w:right="397"/>
              <w:rPr>
                <w:rFonts w:ascii="Times New Roman" w:eastAsia="Times New Roman" w:hAnsi="Times New Roman"/>
                <w:sz w:val="24"/>
              </w:rPr>
            </w:pPr>
          </w:p>
        </w:tc>
        <w:tc>
          <w:tcPr>
            <w:tcW w:w="1180" w:type="dxa"/>
            <w:tcBorders>
              <w:bottom w:val="single" w:sz="8" w:space="0" w:color="C0C0C0"/>
              <w:right w:val="single" w:sz="8" w:space="0" w:color="C0C0C0"/>
            </w:tcBorders>
            <w:shd w:val="clear" w:color="auto" w:fill="auto"/>
            <w:vAlign w:val="bottom"/>
          </w:tcPr>
          <w:p w14:paraId="2E6FF91B" w14:textId="77777777" w:rsidR="003B052C" w:rsidRDefault="003B052C" w:rsidP="003B052C">
            <w:pPr>
              <w:spacing w:before="14" w:after="14" w:line="0" w:lineRule="atLeast"/>
              <w:ind w:left="397" w:right="397"/>
              <w:rPr>
                <w:rFonts w:ascii="Times New Roman" w:eastAsia="Times New Roman" w:hAnsi="Times New Roman"/>
                <w:sz w:val="24"/>
              </w:rPr>
            </w:pPr>
          </w:p>
        </w:tc>
      </w:tr>
    </w:tbl>
    <w:p w14:paraId="564C0EE9" w14:textId="77777777" w:rsidR="003B052C" w:rsidRDefault="003B052C" w:rsidP="003B052C">
      <w:pPr>
        <w:spacing w:before="14" w:after="14" w:line="304" w:lineRule="exact"/>
        <w:ind w:left="397" w:right="397"/>
        <w:rPr>
          <w:rFonts w:ascii="Times New Roman" w:eastAsia="Times New Roman" w:hAnsi="Times New Roman"/>
        </w:rPr>
      </w:pPr>
    </w:p>
    <w:p w14:paraId="3EE4F383" w14:textId="77777777" w:rsidR="003B052C" w:rsidRDefault="003B052C" w:rsidP="003B052C">
      <w:pPr>
        <w:spacing w:before="14" w:after="14" w:line="0" w:lineRule="atLeast"/>
        <w:ind w:left="397" w:right="397"/>
        <w:jc w:val="center"/>
        <w:rPr>
          <w:rFonts w:ascii="Times New Roman" w:eastAsia="Times New Roman" w:hAnsi="Times New Roman"/>
          <w:b/>
          <w:sz w:val="32"/>
        </w:rPr>
      </w:pPr>
    </w:p>
    <w:p w14:paraId="705EAD85" w14:textId="77777777" w:rsidR="003B052C" w:rsidRDefault="003B052C" w:rsidP="003B052C">
      <w:pPr>
        <w:spacing w:before="14" w:after="14" w:line="0" w:lineRule="atLeast"/>
        <w:ind w:left="397" w:right="397"/>
        <w:jc w:val="center"/>
        <w:rPr>
          <w:rFonts w:ascii="Times New Roman" w:eastAsia="Times New Roman" w:hAnsi="Times New Roman"/>
          <w:b/>
          <w:sz w:val="32"/>
        </w:rPr>
      </w:pPr>
    </w:p>
    <w:p w14:paraId="7B33CBB6" w14:textId="77777777" w:rsidR="003B052C" w:rsidRDefault="003B052C" w:rsidP="003B052C">
      <w:pPr>
        <w:spacing w:before="14" w:after="14" w:line="0" w:lineRule="atLeast"/>
        <w:ind w:left="397" w:right="397"/>
        <w:jc w:val="center"/>
        <w:rPr>
          <w:rFonts w:ascii="Times New Roman" w:eastAsia="Times New Roman" w:hAnsi="Times New Roman"/>
          <w:b/>
          <w:sz w:val="32"/>
        </w:rPr>
      </w:pPr>
    </w:p>
    <w:p w14:paraId="0D1B03D3" w14:textId="77777777" w:rsidR="003B052C" w:rsidRDefault="003B052C" w:rsidP="003B052C">
      <w:pPr>
        <w:spacing w:before="14" w:after="14" w:line="0" w:lineRule="atLeast"/>
        <w:ind w:left="397" w:right="397"/>
        <w:jc w:val="center"/>
        <w:rPr>
          <w:rFonts w:ascii="Times New Roman" w:eastAsia="Times New Roman" w:hAnsi="Times New Roman"/>
          <w:b/>
          <w:sz w:val="32"/>
        </w:rPr>
      </w:pPr>
    </w:p>
    <w:p w14:paraId="606E6F1F" w14:textId="77777777" w:rsidR="003B052C" w:rsidRDefault="003B052C" w:rsidP="003B052C">
      <w:pPr>
        <w:spacing w:before="14" w:after="14" w:line="0" w:lineRule="atLeast"/>
        <w:ind w:left="397" w:right="397"/>
        <w:jc w:val="center"/>
        <w:rPr>
          <w:rFonts w:ascii="Times New Roman" w:eastAsia="Times New Roman" w:hAnsi="Times New Roman"/>
          <w:b/>
          <w:sz w:val="32"/>
        </w:rPr>
      </w:pPr>
    </w:p>
    <w:p w14:paraId="07A9DE51" w14:textId="77777777" w:rsidR="003B052C" w:rsidRDefault="003B052C" w:rsidP="003B052C">
      <w:pPr>
        <w:spacing w:before="14" w:after="14" w:line="0" w:lineRule="atLeast"/>
        <w:ind w:left="397" w:right="397"/>
        <w:jc w:val="center"/>
        <w:rPr>
          <w:rFonts w:ascii="Times New Roman" w:eastAsia="Times New Roman" w:hAnsi="Times New Roman"/>
          <w:b/>
          <w:sz w:val="32"/>
        </w:rPr>
      </w:pPr>
    </w:p>
    <w:p w14:paraId="1AC28C0A" w14:textId="77777777" w:rsidR="003B052C" w:rsidRDefault="003B052C" w:rsidP="003B052C">
      <w:pPr>
        <w:spacing w:before="14" w:after="14" w:line="0" w:lineRule="atLeast"/>
        <w:ind w:left="397" w:right="397"/>
        <w:jc w:val="center"/>
        <w:rPr>
          <w:rFonts w:ascii="Times New Roman" w:eastAsia="Times New Roman" w:hAnsi="Times New Roman"/>
          <w:b/>
          <w:sz w:val="32"/>
        </w:rPr>
      </w:pPr>
      <w:r>
        <w:rPr>
          <w:rFonts w:ascii="Times New Roman" w:eastAsia="Times New Roman" w:hAnsi="Times New Roman"/>
          <w:b/>
          <w:sz w:val="32"/>
        </w:rPr>
        <w:t>LIST OF FIGURES</w:t>
      </w:r>
    </w:p>
    <w:p w14:paraId="34832178" w14:textId="77777777" w:rsidR="003B052C" w:rsidRDefault="003B052C" w:rsidP="003B052C">
      <w:pPr>
        <w:spacing w:before="14" w:after="14" w:line="110" w:lineRule="exact"/>
        <w:ind w:left="397" w:right="397"/>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300"/>
        <w:gridCol w:w="7640"/>
        <w:gridCol w:w="1180"/>
      </w:tblGrid>
      <w:tr w:rsidR="003B052C" w14:paraId="23D605F7" w14:textId="77777777" w:rsidTr="00F21E98">
        <w:trPr>
          <w:trHeight w:val="326"/>
        </w:trPr>
        <w:tc>
          <w:tcPr>
            <w:tcW w:w="1300" w:type="dxa"/>
            <w:tcBorders>
              <w:top w:val="single" w:sz="8" w:space="0" w:color="C0C0C0"/>
              <w:left w:val="single" w:sz="8" w:space="0" w:color="C0C0C0"/>
              <w:right w:val="single" w:sz="8" w:space="0" w:color="C0C0C0"/>
            </w:tcBorders>
            <w:shd w:val="clear" w:color="auto" w:fill="auto"/>
            <w:vAlign w:val="bottom"/>
          </w:tcPr>
          <w:p w14:paraId="25A7B729" w14:textId="77777777" w:rsidR="003B052C" w:rsidRDefault="003B052C" w:rsidP="003B052C">
            <w:pPr>
              <w:spacing w:before="14" w:after="14" w:line="0" w:lineRule="atLeast"/>
              <w:ind w:left="397" w:right="397"/>
              <w:rPr>
                <w:rFonts w:ascii="Times New Roman" w:eastAsia="Times New Roman" w:hAnsi="Times New Roman"/>
                <w:b/>
                <w:sz w:val="24"/>
              </w:rPr>
            </w:pPr>
            <w:r>
              <w:rPr>
                <w:rFonts w:ascii="Times New Roman" w:eastAsia="Times New Roman" w:hAnsi="Times New Roman"/>
                <w:b/>
                <w:sz w:val="24"/>
              </w:rPr>
              <w:t>Figure No</w:t>
            </w:r>
          </w:p>
        </w:tc>
        <w:tc>
          <w:tcPr>
            <w:tcW w:w="7640" w:type="dxa"/>
            <w:tcBorders>
              <w:top w:val="single" w:sz="8" w:space="0" w:color="C0C0C0"/>
              <w:right w:val="single" w:sz="8" w:space="0" w:color="C0C0C0"/>
            </w:tcBorders>
            <w:shd w:val="clear" w:color="auto" w:fill="auto"/>
            <w:vAlign w:val="bottom"/>
          </w:tcPr>
          <w:p w14:paraId="2E2A6D12" w14:textId="77777777" w:rsidR="003B052C" w:rsidRDefault="003B052C" w:rsidP="003B052C">
            <w:pPr>
              <w:spacing w:before="14" w:after="14" w:line="0" w:lineRule="atLeast"/>
              <w:ind w:left="397" w:right="397"/>
              <w:rPr>
                <w:rFonts w:ascii="Times New Roman" w:eastAsia="Times New Roman" w:hAnsi="Times New Roman"/>
                <w:b/>
                <w:sz w:val="24"/>
              </w:rPr>
            </w:pPr>
            <w:r>
              <w:rPr>
                <w:rFonts w:ascii="Times New Roman" w:eastAsia="Times New Roman" w:hAnsi="Times New Roman"/>
                <w:b/>
                <w:sz w:val="24"/>
              </w:rPr>
              <w:t>Figure Title</w:t>
            </w:r>
          </w:p>
        </w:tc>
        <w:tc>
          <w:tcPr>
            <w:tcW w:w="1180" w:type="dxa"/>
            <w:tcBorders>
              <w:top w:val="single" w:sz="8" w:space="0" w:color="C0C0C0"/>
              <w:right w:val="single" w:sz="8" w:space="0" w:color="C0C0C0"/>
            </w:tcBorders>
            <w:shd w:val="clear" w:color="auto" w:fill="auto"/>
            <w:vAlign w:val="bottom"/>
          </w:tcPr>
          <w:p w14:paraId="2CA728D4" w14:textId="77777777" w:rsidR="003B052C" w:rsidRDefault="003B052C" w:rsidP="003B052C">
            <w:pPr>
              <w:spacing w:before="14" w:after="14" w:line="0" w:lineRule="atLeast"/>
              <w:ind w:left="397" w:right="397"/>
              <w:rPr>
                <w:rFonts w:ascii="Times New Roman" w:eastAsia="Times New Roman" w:hAnsi="Times New Roman"/>
                <w:b/>
                <w:sz w:val="24"/>
              </w:rPr>
            </w:pPr>
            <w:r>
              <w:rPr>
                <w:rFonts w:ascii="Times New Roman" w:eastAsia="Times New Roman" w:hAnsi="Times New Roman"/>
                <w:b/>
                <w:sz w:val="24"/>
              </w:rPr>
              <w:t>Page No</w:t>
            </w:r>
          </w:p>
        </w:tc>
      </w:tr>
      <w:tr w:rsidR="003B052C" w14:paraId="7EDAD180" w14:textId="77777777" w:rsidTr="00F21E98">
        <w:trPr>
          <w:trHeight w:val="29"/>
        </w:trPr>
        <w:tc>
          <w:tcPr>
            <w:tcW w:w="1300" w:type="dxa"/>
            <w:tcBorders>
              <w:left w:val="single" w:sz="8" w:space="0" w:color="C0C0C0"/>
              <w:bottom w:val="single" w:sz="8" w:space="0" w:color="C0C0C0"/>
              <w:right w:val="single" w:sz="8" w:space="0" w:color="C0C0C0"/>
            </w:tcBorders>
            <w:shd w:val="clear" w:color="auto" w:fill="auto"/>
            <w:vAlign w:val="bottom"/>
          </w:tcPr>
          <w:p w14:paraId="64AF8A01" w14:textId="77777777" w:rsidR="003B052C" w:rsidRDefault="003B052C" w:rsidP="003B052C">
            <w:pPr>
              <w:spacing w:before="14" w:after="14" w:line="0" w:lineRule="atLeast"/>
              <w:ind w:left="397" w:right="397"/>
              <w:rPr>
                <w:rFonts w:ascii="Times New Roman" w:eastAsia="Times New Roman" w:hAnsi="Times New Roman"/>
                <w:sz w:val="2"/>
              </w:rPr>
            </w:pPr>
          </w:p>
        </w:tc>
        <w:tc>
          <w:tcPr>
            <w:tcW w:w="7640" w:type="dxa"/>
            <w:tcBorders>
              <w:bottom w:val="single" w:sz="8" w:space="0" w:color="C0C0C0"/>
              <w:right w:val="single" w:sz="8" w:space="0" w:color="C0C0C0"/>
            </w:tcBorders>
            <w:shd w:val="clear" w:color="auto" w:fill="auto"/>
            <w:vAlign w:val="bottom"/>
          </w:tcPr>
          <w:p w14:paraId="3D4E27D3" w14:textId="77777777" w:rsidR="003B052C" w:rsidRDefault="003B052C" w:rsidP="003B052C">
            <w:pPr>
              <w:spacing w:before="14" w:after="14" w:line="0" w:lineRule="atLeast"/>
              <w:ind w:left="397" w:right="397"/>
              <w:rPr>
                <w:rFonts w:ascii="Times New Roman" w:eastAsia="Times New Roman" w:hAnsi="Times New Roman"/>
                <w:sz w:val="2"/>
              </w:rPr>
            </w:pPr>
          </w:p>
        </w:tc>
        <w:tc>
          <w:tcPr>
            <w:tcW w:w="1180" w:type="dxa"/>
            <w:tcBorders>
              <w:bottom w:val="single" w:sz="8" w:space="0" w:color="C0C0C0"/>
              <w:right w:val="single" w:sz="8" w:space="0" w:color="C0C0C0"/>
            </w:tcBorders>
            <w:shd w:val="clear" w:color="auto" w:fill="auto"/>
            <w:vAlign w:val="bottom"/>
          </w:tcPr>
          <w:p w14:paraId="7A5A8CDC" w14:textId="77777777" w:rsidR="003B052C" w:rsidRDefault="003B052C" w:rsidP="003B052C">
            <w:pPr>
              <w:spacing w:before="14" w:after="14" w:line="0" w:lineRule="atLeast"/>
              <w:ind w:left="397" w:right="397"/>
              <w:rPr>
                <w:rFonts w:ascii="Times New Roman" w:eastAsia="Times New Roman" w:hAnsi="Times New Roman"/>
                <w:sz w:val="2"/>
              </w:rPr>
            </w:pPr>
          </w:p>
        </w:tc>
      </w:tr>
      <w:tr w:rsidR="003B052C" w14:paraId="569D54CC" w14:textId="77777777" w:rsidTr="00F21E98">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14:paraId="2BA405D3" w14:textId="53851166" w:rsidR="003B052C" w:rsidRDefault="00E04B88" w:rsidP="003B052C">
            <w:pPr>
              <w:spacing w:before="14" w:after="14" w:line="0" w:lineRule="atLeast"/>
              <w:ind w:left="397" w:right="397"/>
              <w:rPr>
                <w:rFonts w:ascii="Times New Roman" w:eastAsia="Times New Roman" w:hAnsi="Times New Roman"/>
                <w:sz w:val="24"/>
              </w:rPr>
            </w:pPr>
            <w:r>
              <w:rPr>
                <w:rFonts w:ascii="Times New Roman" w:eastAsia="Times New Roman" w:hAnsi="Times New Roman"/>
                <w:sz w:val="24"/>
              </w:rPr>
              <w:t>1</w:t>
            </w:r>
          </w:p>
        </w:tc>
        <w:tc>
          <w:tcPr>
            <w:tcW w:w="7640" w:type="dxa"/>
            <w:tcBorders>
              <w:bottom w:val="single" w:sz="8" w:space="0" w:color="C0C0C0"/>
              <w:right w:val="single" w:sz="8" w:space="0" w:color="C0C0C0"/>
            </w:tcBorders>
            <w:shd w:val="clear" w:color="auto" w:fill="auto"/>
            <w:vAlign w:val="bottom"/>
          </w:tcPr>
          <w:p w14:paraId="4E803FE6" w14:textId="4EAF859B" w:rsidR="003B052C" w:rsidRDefault="00A91D28" w:rsidP="00A91D28">
            <w:pPr>
              <w:spacing w:before="14" w:after="14" w:line="0" w:lineRule="atLeast"/>
              <w:ind w:right="397"/>
              <w:rPr>
                <w:rFonts w:ascii="Times New Roman" w:eastAsia="Times New Roman" w:hAnsi="Times New Roman"/>
                <w:sz w:val="24"/>
              </w:rPr>
            </w:pPr>
            <w:r w:rsidRPr="00F2543A">
              <w:rPr>
                <w:rFonts w:ascii="Times New Roman" w:hAnsi="Times New Roman"/>
                <w:sz w:val="24"/>
                <w:szCs w:val="24"/>
              </w:rPr>
              <w:t>Architecture of the defect model</w:t>
            </w:r>
            <w:r w:rsidRPr="00F2543A">
              <w:rPr>
                <w:rFonts w:ascii="Times New Roman" w:hAnsi="Times New Roman"/>
                <w:b/>
                <w:bCs/>
                <w:sz w:val="24"/>
                <w:szCs w:val="24"/>
              </w:rPr>
              <w:t xml:space="preserve">     </w:t>
            </w:r>
            <w:r w:rsidRPr="00F2543A">
              <w:rPr>
                <w:rFonts w:ascii="Times New Roman" w:hAnsi="Times New Roman"/>
                <w:b/>
                <w:bCs/>
                <w:sz w:val="28"/>
                <w:szCs w:val="28"/>
              </w:rPr>
              <w:t xml:space="preserve">                              </w:t>
            </w:r>
          </w:p>
        </w:tc>
        <w:tc>
          <w:tcPr>
            <w:tcW w:w="1180" w:type="dxa"/>
            <w:tcBorders>
              <w:bottom w:val="single" w:sz="8" w:space="0" w:color="C0C0C0"/>
              <w:right w:val="single" w:sz="8" w:space="0" w:color="C0C0C0"/>
            </w:tcBorders>
            <w:shd w:val="clear" w:color="auto" w:fill="auto"/>
            <w:vAlign w:val="bottom"/>
          </w:tcPr>
          <w:p w14:paraId="29204900" w14:textId="78D8692A" w:rsidR="003B052C" w:rsidRDefault="00964E3E" w:rsidP="003B052C">
            <w:pPr>
              <w:spacing w:before="14" w:after="14" w:line="0" w:lineRule="atLeast"/>
              <w:ind w:left="397" w:right="397"/>
              <w:rPr>
                <w:rFonts w:ascii="Times New Roman" w:eastAsia="Times New Roman" w:hAnsi="Times New Roman"/>
                <w:sz w:val="24"/>
              </w:rPr>
            </w:pPr>
            <w:r>
              <w:rPr>
                <w:rFonts w:ascii="Times New Roman" w:eastAsia="Times New Roman" w:hAnsi="Times New Roman"/>
                <w:sz w:val="24"/>
              </w:rPr>
              <w:t>03</w:t>
            </w:r>
          </w:p>
        </w:tc>
      </w:tr>
      <w:tr w:rsidR="003B052C" w14:paraId="1E2961A7" w14:textId="77777777" w:rsidTr="00F21E98">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14:paraId="6CCB011B" w14:textId="7CD0FCDC" w:rsidR="003B052C" w:rsidRDefault="00A91D28" w:rsidP="003B052C">
            <w:pPr>
              <w:spacing w:before="14" w:after="14" w:line="0" w:lineRule="atLeast"/>
              <w:ind w:left="397" w:right="397"/>
              <w:rPr>
                <w:rFonts w:ascii="Times New Roman" w:eastAsia="Times New Roman" w:hAnsi="Times New Roman"/>
                <w:sz w:val="24"/>
              </w:rPr>
            </w:pPr>
            <w:r>
              <w:rPr>
                <w:rFonts w:ascii="Times New Roman" w:eastAsia="Times New Roman" w:hAnsi="Times New Roman"/>
                <w:sz w:val="24"/>
              </w:rPr>
              <w:t>2</w:t>
            </w:r>
          </w:p>
        </w:tc>
        <w:tc>
          <w:tcPr>
            <w:tcW w:w="7640" w:type="dxa"/>
            <w:tcBorders>
              <w:bottom w:val="single" w:sz="8" w:space="0" w:color="C0C0C0"/>
              <w:right w:val="single" w:sz="8" w:space="0" w:color="C0C0C0"/>
            </w:tcBorders>
            <w:shd w:val="clear" w:color="auto" w:fill="auto"/>
            <w:vAlign w:val="bottom"/>
          </w:tcPr>
          <w:p w14:paraId="42F65155" w14:textId="1F211450" w:rsidR="003B052C" w:rsidRDefault="00A91D28" w:rsidP="00A91D28">
            <w:pPr>
              <w:spacing w:before="14" w:after="14" w:line="0" w:lineRule="atLeast"/>
              <w:ind w:right="397"/>
              <w:rPr>
                <w:rFonts w:ascii="Times New Roman" w:eastAsia="Times New Roman" w:hAnsi="Times New Roman"/>
                <w:sz w:val="24"/>
              </w:rPr>
            </w:pPr>
            <w:r w:rsidRPr="00F24930">
              <w:rPr>
                <w:rFonts w:ascii="Times New Roman" w:hAnsi="Times New Roman" w:cs="Times New Roman"/>
                <w:b/>
                <w:bCs/>
                <w:sz w:val="24"/>
                <w:szCs w:val="24"/>
              </w:rPr>
              <w:t xml:space="preserve"> </w:t>
            </w:r>
            <w:r w:rsidRPr="00F24930">
              <w:rPr>
                <w:rFonts w:ascii="Times New Roman" w:hAnsi="Times New Roman" w:cs="Times New Roman"/>
                <w:sz w:val="24"/>
                <w:szCs w:val="24"/>
              </w:rPr>
              <w:t>Representation of performances of machine learning models</w:t>
            </w:r>
          </w:p>
        </w:tc>
        <w:tc>
          <w:tcPr>
            <w:tcW w:w="1180" w:type="dxa"/>
            <w:tcBorders>
              <w:bottom w:val="single" w:sz="8" w:space="0" w:color="C0C0C0"/>
              <w:right w:val="single" w:sz="8" w:space="0" w:color="C0C0C0"/>
            </w:tcBorders>
            <w:shd w:val="clear" w:color="auto" w:fill="auto"/>
            <w:vAlign w:val="bottom"/>
          </w:tcPr>
          <w:p w14:paraId="7E9B12B3" w14:textId="4A734A7B" w:rsidR="003B052C" w:rsidRDefault="00964E3E" w:rsidP="003B052C">
            <w:pPr>
              <w:spacing w:before="14" w:after="14" w:line="0" w:lineRule="atLeast"/>
              <w:ind w:left="397" w:right="397"/>
              <w:rPr>
                <w:rFonts w:ascii="Times New Roman" w:eastAsia="Times New Roman" w:hAnsi="Times New Roman"/>
                <w:sz w:val="24"/>
              </w:rPr>
            </w:pPr>
            <w:r>
              <w:rPr>
                <w:rFonts w:ascii="Times New Roman" w:eastAsia="Times New Roman" w:hAnsi="Times New Roman"/>
                <w:sz w:val="24"/>
              </w:rPr>
              <w:t>06</w:t>
            </w:r>
          </w:p>
        </w:tc>
      </w:tr>
      <w:tr w:rsidR="003B052C" w14:paraId="3F266C0B" w14:textId="77777777" w:rsidTr="00F21E98">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14:paraId="34940AA0" w14:textId="78817942" w:rsidR="003B052C" w:rsidRDefault="00A91D28" w:rsidP="003B052C">
            <w:pPr>
              <w:spacing w:before="14" w:after="14" w:line="0" w:lineRule="atLeast"/>
              <w:ind w:left="397" w:right="397"/>
              <w:rPr>
                <w:rFonts w:ascii="Times New Roman" w:eastAsia="Times New Roman" w:hAnsi="Times New Roman"/>
                <w:sz w:val="24"/>
              </w:rPr>
            </w:pPr>
            <w:r>
              <w:rPr>
                <w:rFonts w:ascii="Times New Roman" w:eastAsia="Times New Roman" w:hAnsi="Times New Roman"/>
                <w:sz w:val="24"/>
              </w:rPr>
              <w:t>3</w:t>
            </w:r>
          </w:p>
        </w:tc>
        <w:tc>
          <w:tcPr>
            <w:tcW w:w="7640" w:type="dxa"/>
            <w:tcBorders>
              <w:bottom w:val="single" w:sz="8" w:space="0" w:color="C0C0C0"/>
              <w:right w:val="single" w:sz="8" w:space="0" w:color="C0C0C0"/>
            </w:tcBorders>
            <w:shd w:val="clear" w:color="auto" w:fill="auto"/>
            <w:vAlign w:val="bottom"/>
          </w:tcPr>
          <w:p w14:paraId="2E68767D" w14:textId="1B04B85A" w:rsidR="003B052C" w:rsidRDefault="00A91D28" w:rsidP="00A91D28">
            <w:pPr>
              <w:spacing w:before="14" w:after="14" w:line="0" w:lineRule="atLeast"/>
              <w:ind w:right="397"/>
              <w:rPr>
                <w:rFonts w:ascii="Times New Roman" w:eastAsia="Times New Roman" w:hAnsi="Times New Roman"/>
                <w:sz w:val="24"/>
              </w:rPr>
            </w:pPr>
            <w:r w:rsidRPr="00E25F0C">
              <w:rPr>
                <w:rFonts w:ascii="Times New Roman" w:hAnsi="Times New Roman"/>
                <w:sz w:val="24"/>
                <w:szCs w:val="24"/>
              </w:rPr>
              <w:t>Project Progress Chart</w:t>
            </w:r>
          </w:p>
        </w:tc>
        <w:tc>
          <w:tcPr>
            <w:tcW w:w="1180" w:type="dxa"/>
            <w:tcBorders>
              <w:bottom w:val="single" w:sz="8" w:space="0" w:color="C0C0C0"/>
              <w:right w:val="single" w:sz="8" w:space="0" w:color="C0C0C0"/>
            </w:tcBorders>
            <w:shd w:val="clear" w:color="auto" w:fill="auto"/>
            <w:vAlign w:val="bottom"/>
          </w:tcPr>
          <w:p w14:paraId="7896757E" w14:textId="60585F3E" w:rsidR="003B052C" w:rsidRDefault="00964E3E" w:rsidP="003B052C">
            <w:pPr>
              <w:spacing w:before="14" w:after="14" w:line="0" w:lineRule="atLeast"/>
              <w:ind w:left="397" w:right="397"/>
              <w:rPr>
                <w:rFonts w:ascii="Times New Roman" w:eastAsia="Times New Roman" w:hAnsi="Times New Roman"/>
                <w:sz w:val="24"/>
              </w:rPr>
            </w:pPr>
            <w:r>
              <w:rPr>
                <w:rFonts w:ascii="Times New Roman" w:eastAsia="Times New Roman" w:hAnsi="Times New Roman"/>
                <w:sz w:val="24"/>
              </w:rPr>
              <w:t>06</w:t>
            </w:r>
          </w:p>
        </w:tc>
      </w:tr>
      <w:tr w:rsidR="003B052C" w14:paraId="0EC37E74" w14:textId="77777777" w:rsidTr="00F21E98">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14:paraId="400BB2D8" w14:textId="77777777" w:rsidR="003B052C" w:rsidRDefault="003B052C" w:rsidP="003B052C">
            <w:pPr>
              <w:spacing w:before="14" w:after="14" w:line="0" w:lineRule="atLeast"/>
              <w:ind w:left="397" w:right="397"/>
              <w:rPr>
                <w:rFonts w:ascii="Times New Roman" w:eastAsia="Times New Roman" w:hAnsi="Times New Roman"/>
                <w:sz w:val="24"/>
              </w:rPr>
            </w:pPr>
          </w:p>
        </w:tc>
        <w:tc>
          <w:tcPr>
            <w:tcW w:w="7640" w:type="dxa"/>
            <w:tcBorders>
              <w:bottom w:val="single" w:sz="8" w:space="0" w:color="C0C0C0"/>
              <w:right w:val="single" w:sz="8" w:space="0" w:color="C0C0C0"/>
            </w:tcBorders>
            <w:shd w:val="clear" w:color="auto" w:fill="auto"/>
            <w:vAlign w:val="bottom"/>
          </w:tcPr>
          <w:p w14:paraId="1BD8E1F0" w14:textId="77777777" w:rsidR="003B052C" w:rsidRDefault="003B052C" w:rsidP="003B052C">
            <w:pPr>
              <w:spacing w:before="14" w:after="14" w:line="0" w:lineRule="atLeast"/>
              <w:ind w:left="397" w:right="397"/>
              <w:rPr>
                <w:rFonts w:ascii="Times New Roman" w:eastAsia="Times New Roman" w:hAnsi="Times New Roman"/>
                <w:sz w:val="24"/>
              </w:rPr>
            </w:pPr>
          </w:p>
        </w:tc>
        <w:tc>
          <w:tcPr>
            <w:tcW w:w="1180" w:type="dxa"/>
            <w:tcBorders>
              <w:bottom w:val="single" w:sz="8" w:space="0" w:color="C0C0C0"/>
              <w:right w:val="single" w:sz="8" w:space="0" w:color="C0C0C0"/>
            </w:tcBorders>
            <w:shd w:val="clear" w:color="auto" w:fill="auto"/>
            <w:vAlign w:val="bottom"/>
          </w:tcPr>
          <w:p w14:paraId="6A606304" w14:textId="77777777" w:rsidR="003B052C" w:rsidRDefault="003B052C" w:rsidP="003B052C">
            <w:pPr>
              <w:spacing w:before="14" w:after="14" w:line="0" w:lineRule="atLeast"/>
              <w:ind w:left="397" w:right="397"/>
              <w:rPr>
                <w:rFonts w:ascii="Times New Roman" w:eastAsia="Times New Roman" w:hAnsi="Times New Roman"/>
                <w:sz w:val="24"/>
              </w:rPr>
            </w:pPr>
          </w:p>
        </w:tc>
      </w:tr>
      <w:tr w:rsidR="003B052C" w14:paraId="3B8A50EE" w14:textId="77777777" w:rsidTr="00F21E98">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14:paraId="7CD6CE20" w14:textId="77777777" w:rsidR="003B052C" w:rsidRDefault="003B052C" w:rsidP="003B052C">
            <w:pPr>
              <w:spacing w:before="14" w:after="14" w:line="0" w:lineRule="atLeast"/>
              <w:ind w:left="397" w:right="397"/>
              <w:rPr>
                <w:rFonts w:ascii="Times New Roman" w:eastAsia="Times New Roman" w:hAnsi="Times New Roman"/>
                <w:sz w:val="24"/>
              </w:rPr>
            </w:pPr>
          </w:p>
        </w:tc>
        <w:tc>
          <w:tcPr>
            <w:tcW w:w="7640" w:type="dxa"/>
            <w:tcBorders>
              <w:bottom w:val="single" w:sz="8" w:space="0" w:color="C0C0C0"/>
              <w:right w:val="single" w:sz="8" w:space="0" w:color="C0C0C0"/>
            </w:tcBorders>
            <w:shd w:val="clear" w:color="auto" w:fill="auto"/>
            <w:vAlign w:val="bottom"/>
          </w:tcPr>
          <w:p w14:paraId="57AEA559" w14:textId="77777777" w:rsidR="003B052C" w:rsidRDefault="003B052C" w:rsidP="003B052C">
            <w:pPr>
              <w:spacing w:before="14" w:after="14" w:line="0" w:lineRule="atLeast"/>
              <w:ind w:left="397" w:right="397"/>
              <w:rPr>
                <w:rFonts w:ascii="Times New Roman" w:eastAsia="Times New Roman" w:hAnsi="Times New Roman"/>
                <w:sz w:val="24"/>
              </w:rPr>
            </w:pPr>
          </w:p>
        </w:tc>
        <w:tc>
          <w:tcPr>
            <w:tcW w:w="1180" w:type="dxa"/>
            <w:tcBorders>
              <w:bottom w:val="single" w:sz="8" w:space="0" w:color="C0C0C0"/>
              <w:right w:val="single" w:sz="8" w:space="0" w:color="C0C0C0"/>
            </w:tcBorders>
            <w:shd w:val="clear" w:color="auto" w:fill="auto"/>
            <w:vAlign w:val="bottom"/>
          </w:tcPr>
          <w:p w14:paraId="620A2DC2" w14:textId="77777777" w:rsidR="003B052C" w:rsidRDefault="003B052C" w:rsidP="003B052C">
            <w:pPr>
              <w:spacing w:before="14" w:after="14" w:line="0" w:lineRule="atLeast"/>
              <w:ind w:left="397" w:right="397"/>
              <w:rPr>
                <w:rFonts w:ascii="Times New Roman" w:eastAsia="Times New Roman" w:hAnsi="Times New Roman"/>
                <w:sz w:val="24"/>
              </w:rPr>
            </w:pPr>
          </w:p>
        </w:tc>
      </w:tr>
      <w:tr w:rsidR="003B052C" w14:paraId="4C1CE305" w14:textId="77777777" w:rsidTr="00F21E98">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14:paraId="444F920D" w14:textId="77777777" w:rsidR="003B052C" w:rsidRDefault="003B052C" w:rsidP="003B052C">
            <w:pPr>
              <w:spacing w:before="14" w:after="14" w:line="0" w:lineRule="atLeast"/>
              <w:ind w:left="397" w:right="397"/>
              <w:rPr>
                <w:rFonts w:ascii="Times New Roman" w:eastAsia="Times New Roman" w:hAnsi="Times New Roman"/>
                <w:sz w:val="24"/>
              </w:rPr>
            </w:pPr>
          </w:p>
        </w:tc>
        <w:tc>
          <w:tcPr>
            <w:tcW w:w="7640" w:type="dxa"/>
            <w:tcBorders>
              <w:bottom w:val="single" w:sz="8" w:space="0" w:color="C0C0C0"/>
              <w:right w:val="single" w:sz="8" w:space="0" w:color="C0C0C0"/>
            </w:tcBorders>
            <w:shd w:val="clear" w:color="auto" w:fill="auto"/>
            <w:vAlign w:val="bottom"/>
          </w:tcPr>
          <w:p w14:paraId="3BA2E386" w14:textId="77777777" w:rsidR="003B052C" w:rsidRDefault="003B052C" w:rsidP="003B052C">
            <w:pPr>
              <w:spacing w:before="14" w:after="14" w:line="0" w:lineRule="atLeast"/>
              <w:ind w:left="397" w:right="397"/>
              <w:rPr>
                <w:rFonts w:ascii="Times New Roman" w:eastAsia="Times New Roman" w:hAnsi="Times New Roman"/>
                <w:sz w:val="24"/>
              </w:rPr>
            </w:pPr>
          </w:p>
        </w:tc>
        <w:tc>
          <w:tcPr>
            <w:tcW w:w="1180" w:type="dxa"/>
            <w:tcBorders>
              <w:bottom w:val="single" w:sz="8" w:space="0" w:color="C0C0C0"/>
              <w:right w:val="single" w:sz="8" w:space="0" w:color="C0C0C0"/>
            </w:tcBorders>
            <w:shd w:val="clear" w:color="auto" w:fill="auto"/>
            <w:vAlign w:val="bottom"/>
          </w:tcPr>
          <w:p w14:paraId="72FF6D9C" w14:textId="77777777" w:rsidR="003B052C" w:rsidRDefault="003B052C" w:rsidP="003B052C">
            <w:pPr>
              <w:spacing w:before="14" w:after="14" w:line="0" w:lineRule="atLeast"/>
              <w:ind w:left="397" w:right="397"/>
              <w:rPr>
                <w:rFonts w:ascii="Times New Roman" w:eastAsia="Times New Roman" w:hAnsi="Times New Roman"/>
                <w:sz w:val="24"/>
              </w:rPr>
            </w:pPr>
          </w:p>
        </w:tc>
      </w:tr>
    </w:tbl>
    <w:p w14:paraId="035D3144" w14:textId="77777777" w:rsidR="003B052C" w:rsidRDefault="003B052C" w:rsidP="003B052C">
      <w:pPr>
        <w:spacing w:before="14" w:after="14"/>
        <w:ind w:left="397" w:right="397"/>
        <w:rPr>
          <w:rFonts w:ascii="Times New Roman" w:eastAsia="Times New Roman" w:hAnsi="Times New Roman"/>
          <w:sz w:val="24"/>
        </w:rPr>
      </w:pPr>
      <w:r>
        <w:rPr>
          <w:rFonts w:ascii="Times New Roman" w:eastAsia="Times New Roman" w:hAnsi="Times New Roman"/>
          <w:sz w:val="24"/>
        </w:rPr>
        <w:tab/>
      </w:r>
    </w:p>
    <w:p w14:paraId="5ACB49E7" w14:textId="77777777" w:rsidR="001C2309" w:rsidRDefault="001C2309" w:rsidP="003B052C">
      <w:pPr>
        <w:spacing w:before="14" w:after="14"/>
        <w:ind w:left="397" w:right="397"/>
        <w:rPr>
          <w:rFonts w:ascii="Times New Roman" w:eastAsia="Times New Roman" w:hAnsi="Times New Roman"/>
          <w:sz w:val="24"/>
        </w:rPr>
      </w:pPr>
    </w:p>
    <w:p w14:paraId="61535971" w14:textId="77777777" w:rsidR="001C2309" w:rsidRDefault="001C2309" w:rsidP="003B052C">
      <w:pPr>
        <w:spacing w:before="14" w:after="14"/>
        <w:ind w:left="397" w:right="397"/>
        <w:rPr>
          <w:rFonts w:ascii="Times New Roman" w:eastAsia="Times New Roman" w:hAnsi="Times New Roman"/>
          <w:sz w:val="24"/>
        </w:rPr>
      </w:pPr>
    </w:p>
    <w:p w14:paraId="3DFE4129" w14:textId="77777777" w:rsidR="001C2309" w:rsidRDefault="001C2309" w:rsidP="003B052C">
      <w:pPr>
        <w:spacing w:before="14" w:after="14"/>
        <w:ind w:left="397" w:right="397"/>
        <w:rPr>
          <w:rFonts w:ascii="Times New Roman" w:eastAsia="Times New Roman" w:hAnsi="Times New Roman"/>
          <w:sz w:val="24"/>
        </w:rPr>
      </w:pPr>
    </w:p>
    <w:p w14:paraId="233EFA08" w14:textId="77777777" w:rsidR="001C2309" w:rsidRDefault="001C2309" w:rsidP="003B052C">
      <w:pPr>
        <w:spacing w:before="14" w:after="14"/>
        <w:ind w:left="397" w:right="397"/>
        <w:rPr>
          <w:rFonts w:ascii="Times New Roman" w:eastAsia="Times New Roman" w:hAnsi="Times New Roman"/>
          <w:sz w:val="24"/>
        </w:rPr>
      </w:pPr>
    </w:p>
    <w:p w14:paraId="352181CB" w14:textId="77777777" w:rsidR="001C2309" w:rsidRDefault="001C2309" w:rsidP="003B052C">
      <w:pPr>
        <w:spacing w:before="14" w:after="14"/>
        <w:ind w:left="397" w:right="397"/>
        <w:rPr>
          <w:rFonts w:ascii="Times New Roman" w:eastAsia="Times New Roman" w:hAnsi="Times New Roman"/>
          <w:sz w:val="24"/>
        </w:rPr>
      </w:pPr>
    </w:p>
    <w:p w14:paraId="1817CC81" w14:textId="77777777" w:rsidR="001C2309" w:rsidRDefault="001C2309" w:rsidP="003B052C">
      <w:pPr>
        <w:spacing w:before="14" w:after="14"/>
        <w:ind w:left="397" w:right="397"/>
        <w:rPr>
          <w:rFonts w:ascii="Times New Roman" w:eastAsia="Times New Roman" w:hAnsi="Times New Roman"/>
          <w:sz w:val="24"/>
        </w:rPr>
      </w:pPr>
    </w:p>
    <w:p w14:paraId="68AABE98" w14:textId="77777777" w:rsidR="001C2309" w:rsidRDefault="001C2309" w:rsidP="003B052C">
      <w:pPr>
        <w:spacing w:before="14" w:after="14"/>
        <w:ind w:left="397" w:right="397"/>
        <w:rPr>
          <w:rFonts w:ascii="Times New Roman" w:eastAsia="Times New Roman" w:hAnsi="Times New Roman"/>
          <w:sz w:val="24"/>
        </w:rPr>
      </w:pPr>
    </w:p>
    <w:p w14:paraId="3FFC5375" w14:textId="77777777" w:rsidR="001C2309" w:rsidRDefault="001C2309" w:rsidP="003B052C">
      <w:pPr>
        <w:spacing w:before="14" w:after="14"/>
        <w:ind w:left="397" w:right="397"/>
        <w:rPr>
          <w:rFonts w:ascii="Times New Roman" w:eastAsia="Times New Roman" w:hAnsi="Times New Roman"/>
          <w:sz w:val="24"/>
        </w:rPr>
      </w:pPr>
    </w:p>
    <w:p w14:paraId="69E31459" w14:textId="77777777" w:rsidR="001C2309" w:rsidRDefault="001C2309" w:rsidP="003B052C">
      <w:pPr>
        <w:spacing w:before="14" w:after="14"/>
        <w:ind w:left="397" w:right="397"/>
        <w:rPr>
          <w:rFonts w:ascii="Times New Roman" w:eastAsia="Times New Roman" w:hAnsi="Times New Roman"/>
          <w:sz w:val="24"/>
        </w:rPr>
      </w:pPr>
    </w:p>
    <w:p w14:paraId="0DED74D4" w14:textId="77777777" w:rsidR="001C2309" w:rsidRDefault="001C2309" w:rsidP="003B052C">
      <w:pPr>
        <w:spacing w:before="14" w:after="14"/>
        <w:ind w:left="397" w:right="397"/>
        <w:rPr>
          <w:rFonts w:ascii="Times New Roman" w:eastAsia="Times New Roman" w:hAnsi="Times New Roman"/>
          <w:sz w:val="24"/>
        </w:rPr>
      </w:pPr>
    </w:p>
    <w:p w14:paraId="60420764" w14:textId="77777777" w:rsidR="001C2309" w:rsidRDefault="001C2309" w:rsidP="003B052C">
      <w:pPr>
        <w:spacing w:before="14" w:after="14"/>
        <w:ind w:left="397" w:right="397"/>
        <w:rPr>
          <w:rFonts w:ascii="Times New Roman" w:eastAsia="Times New Roman" w:hAnsi="Times New Roman"/>
          <w:sz w:val="24"/>
        </w:rPr>
      </w:pPr>
    </w:p>
    <w:p w14:paraId="2201FFC7" w14:textId="77777777" w:rsidR="001C2309" w:rsidRDefault="001C2309" w:rsidP="003B052C">
      <w:pPr>
        <w:spacing w:before="14" w:after="14"/>
        <w:ind w:left="397" w:right="397"/>
        <w:rPr>
          <w:rFonts w:ascii="Times New Roman" w:eastAsia="Times New Roman" w:hAnsi="Times New Roman"/>
          <w:sz w:val="24"/>
        </w:rPr>
      </w:pPr>
    </w:p>
    <w:p w14:paraId="3A64FA40" w14:textId="77777777" w:rsidR="001C2309" w:rsidRDefault="001C2309" w:rsidP="003B052C">
      <w:pPr>
        <w:spacing w:before="14" w:after="14"/>
        <w:ind w:left="397" w:right="397"/>
        <w:rPr>
          <w:rFonts w:ascii="Times New Roman" w:eastAsia="Times New Roman" w:hAnsi="Times New Roman"/>
          <w:sz w:val="24"/>
        </w:rPr>
      </w:pPr>
    </w:p>
    <w:p w14:paraId="345E8971" w14:textId="77777777" w:rsidR="001C2309" w:rsidRDefault="001C2309" w:rsidP="003B052C">
      <w:pPr>
        <w:spacing w:before="14" w:after="14"/>
        <w:ind w:left="397" w:right="397"/>
        <w:rPr>
          <w:rFonts w:ascii="Times New Roman" w:eastAsia="Times New Roman" w:hAnsi="Times New Roman"/>
          <w:sz w:val="24"/>
        </w:rPr>
      </w:pPr>
    </w:p>
    <w:p w14:paraId="6F8413C6" w14:textId="77777777" w:rsidR="00B94ADD" w:rsidRDefault="00B94ADD" w:rsidP="00B94ADD">
      <w:pPr>
        <w:widowControl w:val="0"/>
        <w:overflowPunct w:val="0"/>
        <w:autoSpaceDE w:val="0"/>
        <w:autoSpaceDN w:val="0"/>
        <w:adjustRightInd w:val="0"/>
        <w:spacing w:line="237" w:lineRule="auto"/>
        <w:ind w:right="20"/>
        <w:jc w:val="both"/>
        <w:rPr>
          <w:rFonts w:ascii="Times New Roman" w:hAnsi="Times New Roman"/>
          <w:b/>
          <w:bCs/>
          <w:sz w:val="24"/>
          <w:szCs w:val="24"/>
        </w:rPr>
      </w:pPr>
    </w:p>
    <w:p w14:paraId="0BCA7BA0" w14:textId="0A32486F" w:rsidR="00B94ADD" w:rsidRPr="00B94ADD" w:rsidRDefault="00445A6E" w:rsidP="00B94ADD">
      <w:pPr>
        <w:widowControl w:val="0"/>
        <w:overflowPunct w:val="0"/>
        <w:autoSpaceDE w:val="0"/>
        <w:autoSpaceDN w:val="0"/>
        <w:adjustRightInd w:val="0"/>
        <w:spacing w:line="237" w:lineRule="auto"/>
        <w:ind w:right="20"/>
        <w:jc w:val="both"/>
        <w:rPr>
          <w:rFonts w:ascii="Times New Roman" w:hAnsi="Times New Roman"/>
          <w:b/>
          <w:bCs/>
          <w:sz w:val="28"/>
          <w:szCs w:val="28"/>
        </w:rPr>
      </w:pPr>
      <w:r>
        <w:rPr>
          <w:rFonts w:ascii="Times New Roman" w:hAnsi="Times New Roman"/>
          <w:b/>
          <w:bCs/>
          <w:sz w:val="28"/>
          <w:szCs w:val="28"/>
        </w:rPr>
        <w:lastRenderedPageBreak/>
        <w:t xml:space="preserve">                                                  </w:t>
      </w:r>
      <w:r w:rsidR="00B94ADD">
        <w:rPr>
          <w:rFonts w:ascii="Times New Roman" w:hAnsi="Times New Roman"/>
          <w:b/>
          <w:bCs/>
          <w:sz w:val="28"/>
          <w:szCs w:val="28"/>
        </w:rPr>
        <w:t>TABLE OF CONTENTS</w:t>
      </w:r>
      <w:r>
        <w:rPr>
          <w:rFonts w:ascii="Times New Roman" w:hAnsi="Times New Roman"/>
          <w:b/>
          <w:bCs/>
          <w:sz w:val="28"/>
          <w:szCs w:val="28"/>
        </w:rPr>
        <w:t xml:space="preserve"> </w:t>
      </w:r>
    </w:p>
    <w:p w14:paraId="71F5667D" w14:textId="77777777" w:rsidR="00B94ADD" w:rsidRDefault="00B94ADD" w:rsidP="00B94ADD">
      <w:pPr>
        <w:widowControl w:val="0"/>
        <w:overflowPunct w:val="0"/>
        <w:autoSpaceDE w:val="0"/>
        <w:autoSpaceDN w:val="0"/>
        <w:adjustRightInd w:val="0"/>
        <w:spacing w:line="237" w:lineRule="auto"/>
        <w:ind w:right="20"/>
        <w:jc w:val="both"/>
        <w:rPr>
          <w:rFonts w:ascii="Times New Roman" w:hAnsi="Times New Roman"/>
          <w:b/>
          <w:bCs/>
          <w:sz w:val="24"/>
          <w:szCs w:val="24"/>
        </w:rPr>
      </w:pPr>
    </w:p>
    <w:p w14:paraId="271F9E24" w14:textId="77777777" w:rsidR="00445A6E" w:rsidRDefault="00445A6E" w:rsidP="00B94ADD">
      <w:pPr>
        <w:widowControl w:val="0"/>
        <w:overflowPunct w:val="0"/>
        <w:autoSpaceDE w:val="0"/>
        <w:autoSpaceDN w:val="0"/>
        <w:adjustRightInd w:val="0"/>
        <w:spacing w:line="237" w:lineRule="auto"/>
        <w:ind w:right="20"/>
        <w:jc w:val="both"/>
        <w:rPr>
          <w:rFonts w:ascii="Times New Roman" w:hAnsi="Times New Roman"/>
          <w:b/>
          <w:bCs/>
          <w:sz w:val="24"/>
          <w:szCs w:val="24"/>
        </w:rPr>
      </w:pPr>
    </w:p>
    <w:p w14:paraId="126D375F" w14:textId="77777777" w:rsidR="00445A6E" w:rsidRPr="009C3436" w:rsidRDefault="00445A6E" w:rsidP="00B94ADD">
      <w:pPr>
        <w:widowControl w:val="0"/>
        <w:overflowPunct w:val="0"/>
        <w:autoSpaceDE w:val="0"/>
        <w:autoSpaceDN w:val="0"/>
        <w:adjustRightInd w:val="0"/>
        <w:spacing w:line="237" w:lineRule="auto"/>
        <w:ind w:right="20"/>
        <w:jc w:val="both"/>
        <w:rPr>
          <w:rFonts w:ascii="Times New Roman" w:hAnsi="Times New Roman"/>
          <w:b/>
          <w:bCs/>
          <w:sz w:val="24"/>
          <w:szCs w:val="24"/>
        </w:rPr>
      </w:pPr>
    </w:p>
    <w:p w14:paraId="6E69C08B" w14:textId="77777777" w:rsidR="00B94ADD" w:rsidRPr="00493A5A" w:rsidRDefault="00B94ADD" w:rsidP="00B94ADD">
      <w:pPr>
        <w:widowControl w:val="0"/>
        <w:overflowPunct w:val="0"/>
        <w:autoSpaceDE w:val="0"/>
        <w:autoSpaceDN w:val="0"/>
        <w:adjustRightInd w:val="0"/>
        <w:spacing w:line="237" w:lineRule="auto"/>
        <w:ind w:right="20"/>
        <w:jc w:val="both"/>
        <w:rPr>
          <w:rFonts w:ascii="Times New Roman" w:hAnsi="Times New Roman"/>
          <w:sz w:val="24"/>
          <w:szCs w:val="24"/>
        </w:rPr>
      </w:pPr>
    </w:p>
    <w:tbl>
      <w:tblPr>
        <w:tblStyle w:val="TableGrid"/>
        <w:tblW w:w="9497" w:type="dxa"/>
        <w:tblInd w:w="279" w:type="dxa"/>
        <w:tblLook w:val="04A0" w:firstRow="1" w:lastRow="0" w:firstColumn="1" w:lastColumn="0" w:noHBand="0" w:noVBand="1"/>
      </w:tblPr>
      <w:tblGrid>
        <w:gridCol w:w="1417"/>
        <w:gridCol w:w="6700"/>
        <w:gridCol w:w="1380"/>
      </w:tblGrid>
      <w:tr w:rsidR="00B951F3" w14:paraId="7EA7E49E" w14:textId="77777777" w:rsidTr="00BE5F94">
        <w:trPr>
          <w:trHeight w:val="301"/>
        </w:trPr>
        <w:tc>
          <w:tcPr>
            <w:tcW w:w="1417" w:type="dxa"/>
          </w:tcPr>
          <w:p w14:paraId="3C00C90D" w14:textId="4BBEC4D4" w:rsidR="00B951F3" w:rsidRDefault="00B951F3" w:rsidP="00294C5F">
            <w:pPr>
              <w:spacing w:before="14" w:after="14"/>
              <w:ind w:right="397"/>
              <w:rPr>
                <w:rFonts w:ascii="Times New Roman" w:eastAsia="Times New Roman" w:hAnsi="Times New Roman"/>
                <w:sz w:val="24"/>
              </w:rPr>
            </w:pPr>
            <w:proofErr w:type="gramStart"/>
            <w:r>
              <w:rPr>
                <w:rFonts w:ascii="Times New Roman" w:eastAsia="Times New Roman" w:hAnsi="Times New Roman"/>
                <w:sz w:val="24"/>
              </w:rPr>
              <w:t>S.No</w:t>
            </w:r>
            <w:proofErr w:type="gramEnd"/>
          </w:p>
        </w:tc>
        <w:tc>
          <w:tcPr>
            <w:tcW w:w="6700" w:type="dxa"/>
          </w:tcPr>
          <w:p w14:paraId="052DCDAB" w14:textId="77777777" w:rsidR="00B951F3" w:rsidRDefault="00B951F3" w:rsidP="00294C5F">
            <w:pPr>
              <w:spacing w:before="14" w:after="14"/>
              <w:ind w:right="397"/>
              <w:rPr>
                <w:rFonts w:ascii="Times New Roman" w:eastAsia="Times New Roman" w:hAnsi="Times New Roman"/>
                <w:sz w:val="24"/>
              </w:rPr>
            </w:pPr>
          </w:p>
        </w:tc>
        <w:tc>
          <w:tcPr>
            <w:tcW w:w="1380" w:type="dxa"/>
          </w:tcPr>
          <w:p w14:paraId="4937D9B6" w14:textId="63F0120F" w:rsidR="00B951F3" w:rsidRDefault="00B951F3" w:rsidP="00294C5F">
            <w:pPr>
              <w:spacing w:before="14" w:after="14"/>
              <w:ind w:right="397"/>
              <w:rPr>
                <w:rFonts w:ascii="Times New Roman" w:eastAsia="Times New Roman" w:hAnsi="Times New Roman"/>
                <w:sz w:val="24"/>
              </w:rPr>
            </w:pPr>
            <w:r>
              <w:rPr>
                <w:rFonts w:ascii="Times New Roman" w:eastAsia="Times New Roman" w:hAnsi="Times New Roman"/>
                <w:sz w:val="24"/>
              </w:rPr>
              <w:t>Page No.</w:t>
            </w:r>
          </w:p>
        </w:tc>
      </w:tr>
      <w:tr w:rsidR="00B951F3" w14:paraId="072A776E" w14:textId="77777777" w:rsidTr="00BE5F94">
        <w:trPr>
          <w:trHeight w:val="1118"/>
        </w:trPr>
        <w:tc>
          <w:tcPr>
            <w:tcW w:w="1417" w:type="dxa"/>
          </w:tcPr>
          <w:p w14:paraId="09FA88DF" w14:textId="77777777" w:rsidR="00B951F3" w:rsidRPr="002470D9" w:rsidRDefault="00B951F3" w:rsidP="002470D9">
            <w:pPr>
              <w:pStyle w:val="ListParagraph"/>
              <w:numPr>
                <w:ilvl w:val="0"/>
                <w:numId w:val="14"/>
              </w:numPr>
              <w:spacing w:before="14" w:after="14"/>
              <w:ind w:right="397"/>
              <w:rPr>
                <w:rFonts w:ascii="Times New Roman" w:eastAsia="Times New Roman" w:hAnsi="Times New Roman"/>
                <w:sz w:val="24"/>
              </w:rPr>
            </w:pPr>
          </w:p>
        </w:tc>
        <w:tc>
          <w:tcPr>
            <w:tcW w:w="6700" w:type="dxa"/>
          </w:tcPr>
          <w:p w14:paraId="0BF1BB1E" w14:textId="77777777" w:rsidR="00B951F3" w:rsidRPr="006C6067" w:rsidRDefault="00B951F3" w:rsidP="00425AE5">
            <w:pPr>
              <w:widowControl w:val="0"/>
              <w:overflowPunct w:val="0"/>
              <w:autoSpaceDE w:val="0"/>
              <w:autoSpaceDN w:val="0"/>
              <w:adjustRightInd w:val="0"/>
              <w:spacing w:line="237" w:lineRule="auto"/>
              <w:ind w:left="360" w:right="20"/>
              <w:jc w:val="both"/>
              <w:rPr>
                <w:rFonts w:cs="Calibri"/>
              </w:rPr>
            </w:pPr>
            <w:r>
              <w:rPr>
                <w:rFonts w:ascii="Times New Roman" w:hAnsi="Times New Roman" w:cs="Times New Roman"/>
                <w:sz w:val="24"/>
                <w:szCs w:val="24"/>
              </w:rPr>
              <w:t>Introduction</w:t>
            </w:r>
          </w:p>
          <w:p w14:paraId="53A4366E" w14:textId="77777777" w:rsidR="00B951F3" w:rsidRDefault="00B951F3" w:rsidP="00B951F3">
            <w:pPr>
              <w:widowControl w:val="0"/>
              <w:overflowPunct w:val="0"/>
              <w:autoSpaceDE w:val="0"/>
              <w:autoSpaceDN w:val="0"/>
              <w:adjustRightInd w:val="0"/>
              <w:spacing w:line="237" w:lineRule="auto"/>
              <w:ind w:left="720" w:right="20"/>
              <w:jc w:val="both"/>
              <w:rPr>
                <w:rFonts w:cs="Calibri"/>
              </w:rPr>
            </w:pPr>
          </w:p>
          <w:p w14:paraId="5DC8ED34" w14:textId="77777777" w:rsidR="00B951F3" w:rsidRDefault="00B951F3" w:rsidP="00B951F3">
            <w:pPr>
              <w:spacing w:before="14" w:after="14"/>
              <w:ind w:left="397" w:right="397"/>
              <w:rPr>
                <w:rFonts w:ascii="Times New Roman" w:eastAsia="Times New Roman" w:hAnsi="Times New Roman"/>
                <w:sz w:val="24"/>
              </w:rPr>
            </w:pPr>
            <w:r>
              <w:rPr>
                <w:rFonts w:ascii="Times New Roman" w:eastAsia="Times New Roman" w:hAnsi="Times New Roman"/>
                <w:sz w:val="24"/>
              </w:rPr>
              <w:t xml:space="preserve">            1.1 Overview</w:t>
            </w:r>
          </w:p>
          <w:p w14:paraId="6B619612" w14:textId="2E0BC1F2" w:rsidR="00B951F3" w:rsidRPr="00425AE5" w:rsidRDefault="00B951F3" w:rsidP="00425AE5">
            <w:pPr>
              <w:spacing w:before="14" w:after="14"/>
              <w:ind w:left="397" w:right="397"/>
              <w:rPr>
                <w:rFonts w:ascii="Times New Roman" w:eastAsia="Times New Roman" w:hAnsi="Times New Roman"/>
                <w:sz w:val="24"/>
              </w:rPr>
            </w:pPr>
            <w:r>
              <w:rPr>
                <w:rFonts w:ascii="Times New Roman" w:eastAsia="Times New Roman" w:hAnsi="Times New Roman"/>
                <w:sz w:val="24"/>
              </w:rPr>
              <w:tab/>
              <w:t xml:space="preserve">       1.2 Motivation</w:t>
            </w:r>
          </w:p>
        </w:tc>
        <w:tc>
          <w:tcPr>
            <w:tcW w:w="1380" w:type="dxa"/>
          </w:tcPr>
          <w:p w14:paraId="19C7202F" w14:textId="24B2F296" w:rsidR="00B951F3" w:rsidRDefault="008F0E92" w:rsidP="00294C5F">
            <w:pPr>
              <w:spacing w:before="14" w:after="14"/>
              <w:ind w:right="397"/>
              <w:rPr>
                <w:rFonts w:ascii="Times New Roman" w:eastAsia="Times New Roman" w:hAnsi="Times New Roman"/>
                <w:sz w:val="24"/>
              </w:rPr>
            </w:pPr>
            <w:r>
              <w:rPr>
                <w:rFonts w:ascii="Times New Roman" w:eastAsia="Times New Roman" w:hAnsi="Times New Roman"/>
                <w:sz w:val="24"/>
              </w:rPr>
              <w:t xml:space="preserve">  01</w:t>
            </w:r>
          </w:p>
        </w:tc>
      </w:tr>
      <w:tr w:rsidR="00B951F3" w14:paraId="6EADA051" w14:textId="77777777" w:rsidTr="00BE5F94">
        <w:trPr>
          <w:trHeight w:val="883"/>
        </w:trPr>
        <w:tc>
          <w:tcPr>
            <w:tcW w:w="1417" w:type="dxa"/>
          </w:tcPr>
          <w:p w14:paraId="03346DF6" w14:textId="77777777" w:rsidR="00B951F3" w:rsidRPr="002470D9" w:rsidRDefault="00B951F3" w:rsidP="002470D9">
            <w:pPr>
              <w:pStyle w:val="ListParagraph"/>
              <w:numPr>
                <w:ilvl w:val="0"/>
                <w:numId w:val="14"/>
              </w:numPr>
              <w:spacing w:before="14" w:after="14"/>
              <w:ind w:right="397"/>
              <w:rPr>
                <w:rFonts w:ascii="Times New Roman" w:eastAsia="Times New Roman" w:hAnsi="Times New Roman"/>
                <w:sz w:val="24"/>
              </w:rPr>
            </w:pPr>
          </w:p>
        </w:tc>
        <w:tc>
          <w:tcPr>
            <w:tcW w:w="6700" w:type="dxa"/>
          </w:tcPr>
          <w:p w14:paraId="3088B26B" w14:textId="77777777" w:rsidR="00425AE5" w:rsidRPr="00425AE5" w:rsidRDefault="00425AE5" w:rsidP="00425AE5">
            <w:pPr>
              <w:spacing w:before="14" w:after="14"/>
              <w:ind w:left="360" w:right="397"/>
              <w:rPr>
                <w:rFonts w:ascii="Times New Roman" w:eastAsia="Times New Roman" w:hAnsi="Times New Roman"/>
                <w:sz w:val="24"/>
              </w:rPr>
            </w:pPr>
            <w:r w:rsidRPr="00425AE5">
              <w:rPr>
                <w:rFonts w:ascii="Times New Roman" w:eastAsia="Times New Roman" w:hAnsi="Times New Roman"/>
                <w:sz w:val="24"/>
              </w:rPr>
              <w:t>Background Details</w:t>
            </w:r>
          </w:p>
          <w:p w14:paraId="07316D18" w14:textId="77777777" w:rsidR="00425AE5" w:rsidRDefault="00425AE5" w:rsidP="00425AE5">
            <w:pPr>
              <w:pStyle w:val="ListParagraph"/>
              <w:spacing w:before="14" w:after="14"/>
              <w:ind w:right="397"/>
              <w:rPr>
                <w:rFonts w:ascii="Times New Roman" w:eastAsia="Times New Roman" w:hAnsi="Times New Roman"/>
                <w:sz w:val="24"/>
              </w:rPr>
            </w:pPr>
          </w:p>
          <w:p w14:paraId="0D6B3649" w14:textId="777F784C" w:rsidR="00B951F3" w:rsidRDefault="00425AE5" w:rsidP="00425AE5">
            <w:pPr>
              <w:pStyle w:val="ListParagraph"/>
              <w:spacing w:before="14" w:after="14"/>
              <w:ind w:right="397"/>
              <w:rPr>
                <w:rFonts w:ascii="Times New Roman" w:eastAsia="Times New Roman" w:hAnsi="Times New Roman"/>
                <w:sz w:val="24"/>
              </w:rPr>
            </w:pPr>
            <w:r>
              <w:rPr>
                <w:rFonts w:ascii="Times New Roman" w:eastAsia="Times New Roman" w:hAnsi="Times New Roman"/>
                <w:sz w:val="24"/>
              </w:rPr>
              <w:t xml:space="preserve">      2.1 Literature Review</w:t>
            </w:r>
          </w:p>
        </w:tc>
        <w:tc>
          <w:tcPr>
            <w:tcW w:w="1380" w:type="dxa"/>
          </w:tcPr>
          <w:p w14:paraId="650E3FAC" w14:textId="005D5E57" w:rsidR="00B951F3" w:rsidRDefault="00BE5F94" w:rsidP="00294C5F">
            <w:pPr>
              <w:spacing w:before="14" w:after="14"/>
              <w:ind w:right="397"/>
              <w:rPr>
                <w:rFonts w:ascii="Times New Roman" w:eastAsia="Times New Roman" w:hAnsi="Times New Roman"/>
                <w:sz w:val="24"/>
              </w:rPr>
            </w:pPr>
            <w:r>
              <w:rPr>
                <w:rFonts w:ascii="Times New Roman" w:eastAsia="Times New Roman" w:hAnsi="Times New Roman"/>
                <w:sz w:val="24"/>
              </w:rPr>
              <w:t xml:space="preserve">  02</w:t>
            </w:r>
          </w:p>
        </w:tc>
      </w:tr>
      <w:tr w:rsidR="00B951F3" w14:paraId="1B1EE827" w14:textId="77777777" w:rsidTr="00BE5F94">
        <w:trPr>
          <w:trHeight w:val="1185"/>
        </w:trPr>
        <w:tc>
          <w:tcPr>
            <w:tcW w:w="1417" w:type="dxa"/>
          </w:tcPr>
          <w:p w14:paraId="15EC46C7" w14:textId="77777777" w:rsidR="00B951F3" w:rsidRPr="002470D9" w:rsidRDefault="00B951F3" w:rsidP="002470D9">
            <w:pPr>
              <w:pStyle w:val="ListParagraph"/>
              <w:numPr>
                <w:ilvl w:val="0"/>
                <w:numId w:val="14"/>
              </w:numPr>
              <w:spacing w:before="14" w:after="14"/>
              <w:ind w:right="397"/>
              <w:rPr>
                <w:rFonts w:ascii="Times New Roman" w:eastAsia="Times New Roman" w:hAnsi="Times New Roman"/>
                <w:sz w:val="24"/>
              </w:rPr>
            </w:pPr>
          </w:p>
        </w:tc>
        <w:tc>
          <w:tcPr>
            <w:tcW w:w="6700" w:type="dxa"/>
          </w:tcPr>
          <w:p w14:paraId="720F222C" w14:textId="77777777" w:rsidR="00425AE5" w:rsidRPr="00425AE5" w:rsidRDefault="00425AE5" w:rsidP="00425AE5">
            <w:pPr>
              <w:spacing w:before="14" w:after="14"/>
              <w:ind w:left="360" w:right="397"/>
              <w:rPr>
                <w:rFonts w:ascii="Times New Roman" w:eastAsia="Times New Roman" w:hAnsi="Times New Roman"/>
                <w:sz w:val="24"/>
              </w:rPr>
            </w:pPr>
            <w:r w:rsidRPr="00425AE5">
              <w:rPr>
                <w:rFonts w:ascii="Times New Roman" w:eastAsia="Times New Roman" w:hAnsi="Times New Roman"/>
                <w:sz w:val="24"/>
              </w:rPr>
              <w:t>System Design and Methodology</w:t>
            </w:r>
          </w:p>
          <w:p w14:paraId="499EED17" w14:textId="77777777" w:rsidR="00425AE5" w:rsidRDefault="00425AE5" w:rsidP="00425AE5">
            <w:pPr>
              <w:pStyle w:val="ListParagraph"/>
              <w:spacing w:before="14" w:after="14"/>
              <w:ind w:right="397"/>
              <w:rPr>
                <w:rFonts w:ascii="Times New Roman" w:eastAsia="Times New Roman" w:hAnsi="Times New Roman"/>
                <w:sz w:val="24"/>
              </w:rPr>
            </w:pPr>
          </w:p>
          <w:p w14:paraId="70FA75FA" w14:textId="77777777" w:rsidR="00425AE5" w:rsidRDefault="00425AE5" w:rsidP="00425AE5">
            <w:pPr>
              <w:spacing w:before="14" w:after="14"/>
              <w:ind w:right="397"/>
              <w:rPr>
                <w:rFonts w:ascii="Times New Roman" w:eastAsia="Times New Roman" w:hAnsi="Times New Roman"/>
                <w:sz w:val="24"/>
              </w:rPr>
            </w:pPr>
            <w:r>
              <w:rPr>
                <w:rFonts w:ascii="Times New Roman" w:eastAsia="Times New Roman" w:hAnsi="Times New Roman"/>
                <w:sz w:val="24"/>
              </w:rPr>
              <w:t xml:space="preserve">                  3.1 System Architecture</w:t>
            </w:r>
          </w:p>
          <w:p w14:paraId="246403CE" w14:textId="6172167C" w:rsidR="00B951F3" w:rsidRDefault="00425AE5" w:rsidP="00294C5F">
            <w:pPr>
              <w:spacing w:before="14" w:after="14"/>
              <w:ind w:right="397"/>
              <w:rPr>
                <w:rFonts w:ascii="Times New Roman" w:eastAsia="Times New Roman" w:hAnsi="Times New Roman"/>
                <w:sz w:val="24"/>
              </w:rPr>
            </w:pPr>
            <w:r>
              <w:rPr>
                <w:rFonts w:ascii="Times New Roman" w:eastAsia="Times New Roman" w:hAnsi="Times New Roman"/>
                <w:sz w:val="24"/>
              </w:rPr>
              <w:tab/>
              <w:t xml:space="preserve">      3.2 </w:t>
            </w:r>
            <w:r w:rsidRPr="00294C5F">
              <w:rPr>
                <w:rFonts w:ascii="Times New Roman" w:eastAsia="Times New Roman" w:hAnsi="Times New Roman"/>
                <w:sz w:val="24"/>
              </w:rPr>
              <w:t>Methodologies</w:t>
            </w:r>
          </w:p>
        </w:tc>
        <w:tc>
          <w:tcPr>
            <w:tcW w:w="1380" w:type="dxa"/>
          </w:tcPr>
          <w:p w14:paraId="2BF2C290" w14:textId="72BDC096" w:rsidR="00BE5F94" w:rsidRDefault="00BE5F94" w:rsidP="00294C5F">
            <w:pPr>
              <w:spacing w:before="14" w:after="14"/>
              <w:ind w:right="397"/>
              <w:rPr>
                <w:rFonts w:ascii="Times New Roman" w:eastAsia="Times New Roman" w:hAnsi="Times New Roman"/>
                <w:sz w:val="24"/>
              </w:rPr>
            </w:pPr>
            <w:r>
              <w:rPr>
                <w:rFonts w:ascii="Times New Roman" w:eastAsia="Times New Roman" w:hAnsi="Times New Roman"/>
                <w:sz w:val="24"/>
              </w:rPr>
              <w:t xml:space="preserve">  03 </w:t>
            </w:r>
            <w:proofErr w:type="gramStart"/>
            <w:r>
              <w:rPr>
                <w:rFonts w:ascii="Times New Roman" w:eastAsia="Times New Roman" w:hAnsi="Times New Roman"/>
                <w:sz w:val="24"/>
              </w:rPr>
              <w:t>-  04</w:t>
            </w:r>
            <w:proofErr w:type="gramEnd"/>
            <w:r>
              <w:rPr>
                <w:rFonts w:ascii="Times New Roman" w:eastAsia="Times New Roman" w:hAnsi="Times New Roman"/>
                <w:sz w:val="24"/>
              </w:rPr>
              <w:t xml:space="preserve">       </w:t>
            </w:r>
          </w:p>
        </w:tc>
      </w:tr>
      <w:tr w:rsidR="00B951F3" w14:paraId="74578789" w14:textId="77777777" w:rsidTr="00BE5F94">
        <w:trPr>
          <w:trHeight w:val="1151"/>
        </w:trPr>
        <w:tc>
          <w:tcPr>
            <w:tcW w:w="1417" w:type="dxa"/>
          </w:tcPr>
          <w:p w14:paraId="0BBCF1D8" w14:textId="77777777" w:rsidR="00B951F3" w:rsidRPr="002470D9" w:rsidRDefault="00B951F3" w:rsidP="002470D9">
            <w:pPr>
              <w:pStyle w:val="ListParagraph"/>
              <w:numPr>
                <w:ilvl w:val="0"/>
                <w:numId w:val="14"/>
              </w:numPr>
              <w:spacing w:before="14" w:after="14"/>
              <w:ind w:right="397"/>
              <w:rPr>
                <w:rFonts w:ascii="Times New Roman" w:eastAsia="Times New Roman" w:hAnsi="Times New Roman"/>
                <w:sz w:val="24"/>
              </w:rPr>
            </w:pPr>
          </w:p>
        </w:tc>
        <w:tc>
          <w:tcPr>
            <w:tcW w:w="6700" w:type="dxa"/>
          </w:tcPr>
          <w:p w14:paraId="4832140E" w14:textId="77777777" w:rsidR="00425AE5" w:rsidRPr="00425AE5" w:rsidRDefault="00425AE5" w:rsidP="00425AE5">
            <w:pPr>
              <w:spacing w:before="14" w:after="14"/>
              <w:ind w:left="360" w:right="397"/>
              <w:rPr>
                <w:rFonts w:ascii="Times New Roman" w:eastAsia="Times New Roman" w:hAnsi="Times New Roman"/>
                <w:sz w:val="24"/>
              </w:rPr>
            </w:pPr>
            <w:r w:rsidRPr="00425AE5">
              <w:rPr>
                <w:rFonts w:ascii="Times New Roman" w:eastAsia="Times New Roman" w:hAnsi="Times New Roman"/>
                <w:sz w:val="24"/>
              </w:rPr>
              <w:t>Implementations and Results</w:t>
            </w:r>
          </w:p>
          <w:p w14:paraId="4438466F" w14:textId="77777777" w:rsidR="00425AE5" w:rsidRDefault="00425AE5" w:rsidP="00425AE5">
            <w:pPr>
              <w:pStyle w:val="ListParagraph"/>
              <w:spacing w:before="14" w:after="14"/>
              <w:ind w:right="397"/>
              <w:rPr>
                <w:rFonts w:ascii="Times New Roman" w:eastAsia="Times New Roman" w:hAnsi="Times New Roman"/>
                <w:sz w:val="24"/>
              </w:rPr>
            </w:pPr>
          </w:p>
          <w:p w14:paraId="3DF2F900" w14:textId="77777777" w:rsidR="00425AE5" w:rsidRDefault="00425AE5" w:rsidP="00425AE5">
            <w:pPr>
              <w:pStyle w:val="ListParagraph"/>
              <w:spacing w:before="14" w:after="14"/>
              <w:ind w:right="397"/>
              <w:rPr>
                <w:rFonts w:ascii="Times New Roman" w:eastAsia="Times New Roman" w:hAnsi="Times New Roman"/>
                <w:sz w:val="24"/>
              </w:rPr>
            </w:pPr>
            <w:r>
              <w:rPr>
                <w:rFonts w:ascii="Times New Roman" w:eastAsia="Times New Roman" w:hAnsi="Times New Roman"/>
                <w:sz w:val="24"/>
              </w:rPr>
              <w:t xml:space="preserve">      4.1 Implementations</w:t>
            </w:r>
          </w:p>
          <w:p w14:paraId="6A969E7E" w14:textId="2A4DD66F" w:rsidR="00B951F3" w:rsidRDefault="00425AE5" w:rsidP="00425AE5">
            <w:pPr>
              <w:pStyle w:val="ListParagraph"/>
              <w:spacing w:before="14" w:after="14"/>
              <w:ind w:right="397"/>
              <w:rPr>
                <w:rFonts w:ascii="Times New Roman" w:eastAsia="Times New Roman" w:hAnsi="Times New Roman"/>
                <w:sz w:val="24"/>
              </w:rPr>
            </w:pPr>
            <w:r>
              <w:rPr>
                <w:rFonts w:ascii="Times New Roman" w:eastAsia="Times New Roman" w:hAnsi="Times New Roman"/>
                <w:sz w:val="24"/>
              </w:rPr>
              <w:t xml:space="preserve">      4.2 Results and Discussions</w:t>
            </w:r>
          </w:p>
        </w:tc>
        <w:tc>
          <w:tcPr>
            <w:tcW w:w="1380" w:type="dxa"/>
          </w:tcPr>
          <w:p w14:paraId="2F4B3C5D" w14:textId="39E1B57E" w:rsidR="00B951F3" w:rsidRDefault="00BE5F94" w:rsidP="00294C5F">
            <w:pPr>
              <w:spacing w:before="14" w:after="14"/>
              <w:ind w:right="397"/>
              <w:rPr>
                <w:rFonts w:ascii="Times New Roman" w:eastAsia="Times New Roman" w:hAnsi="Times New Roman"/>
                <w:sz w:val="24"/>
              </w:rPr>
            </w:pPr>
            <w:r>
              <w:rPr>
                <w:rFonts w:ascii="Times New Roman" w:eastAsia="Times New Roman" w:hAnsi="Times New Roman"/>
                <w:sz w:val="24"/>
              </w:rPr>
              <w:t xml:space="preserve">  04 - 06</w:t>
            </w:r>
          </w:p>
        </w:tc>
      </w:tr>
      <w:tr w:rsidR="00B951F3" w14:paraId="5B7780BB" w14:textId="77777777" w:rsidTr="00BE5F94">
        <w:trPr>
          <w:trHeight w:val="592"/>
        </w:trPr>
        <w:tc>
          <w:tcPr>
            <w:tcW w:w="1417" w:type="dxa"/>
          </w:tcPr>
          <w:p w14:paraId="5CF7851C" w14:textId="77777777" w:rsidR="00B951F3" w:rsidRPr="002470D9" w:rsidRDefault="00B951F3" w:rsidP="002470D9">
            <w:pPr>
              <w:pStyle w:val="ListParagraph"/>
              <w:numPr>
                <w:ilvl w:val="0"/>
                <w:numId w:val="14"/>
              </w:numPr>
              <w:spacing w:before="14" w:after="14"/>
              <w:ind w:right="397"/>
              <w:rPr>
                <w:rFonts w:ascii="Times New Roman" w:eastAsia="Times New Roman" w:hAnsi="Times New Roman"/>
                <w:sz w:val="24"/>
              </w:rPr>
            </w:pPr>
          </w:p>
        </w:tc>
        <w:tc>
          <w:tcPr>
            <w:tcW w:w="6700" w:type="dxa"/>
          </w:tcPr>
          <w:p w14:paraId="0ACF95F0" w14:textId="77777777" w:rsidR="00425AE5" w:rsidRPr="00425AE5" w:rsidRDefault="00425AE5" w:rsidP="00425AE5">
            <w:pPr>
              <w:spacing w:before="14" w:after="14"/>
              <w:ind w:left="360" w:right="397"/>
              <w:rPr>
                <w:rFonts w:ascii="Times New Roman" w:eastAsia="Times New Roman" w:hAnsi="Times New Roman"/>
                <w:sz w:val="24"/>
              </w:rPr>
            </w:pPr>
            <w:r w:rsidRPr="00425AE5">
              <w:rPr>
                <w:rFonts w:ascii="Times New Roman" w:eastAsia="Times New Roman" w:hAnsi="Times New Roman"/>
                <w:sz w:val="24"/>
              </w:rPr>
              <w:t>Conclusion and Future Work</w:t>
            </w:r>
          </w:p>
          <w:p w14:paraId="1EBA6435" w14:textId="77777777" w:rsidR="00B951F3" w:rsidRDefault="00B951F3" w:rsidP="00294C5F">
            <w:pPr>
              <w:spacing w:before="14" w:after="14"/>
              <w:ind w:right="397"/>
              <w:rPr>
                <w:rFonts w:ascii="Times New Roman" w:eastAsia="Times New Roman" w:hAnsi="Times New Roman"/>
                <w:sz w:val="24"/>
              </w:rPr>
            </w:pPr>
          </w:p>
        </w:tc>
        <w:tc>
          <w:tcPr>
            <w:tcW w:w="1380" w:type="dxa"/>
          </w:tcPr>
          <w:p w14:paraId="6FA30158" w14:textId="1D1E69FB" w:rsidR="00B951F3" w:rsidRDefault="00BE5F94" w:rsidP="00294C5F">
            <w:pPr>
              <w:spacing w:before="14" w:after="14"/>
              <w:ind w:right="397"/>
              <w:rPr>
                <w:rFonts w:ascii="Times New Roman" w:eastAsia="Times New Roman" w:hAnsi="Times New Roman"/>
                <w:sz w:val="24"/>
              </w:rPr>
            </w:pPr>
            <w:r>
              <w:rPr>
                <w:rFonts w:ascii="Times New Roman" w:eastAsia="Times New Roman" w:hAnsi="Times New Roman"/>
                <w:sz w:val="24"/>
              </w:rPr>
              <w:t xml:space="preserve"> 07</w:t>
            </w:r>
          </w:p>
        </w:tc>
      </w:tr>
      <w:tr w:rsidR="008F0E92" w14:paraId="793BEC91" w14:textId="77777777" w:rsidTr="00BE5F94">
        <w:trPr>
          <w:trHeight w:val="626"/>
        </w:trPr>
        <w:tc>
          <w:tcPr>
            <w:tcW w:w="1417" w:type="dxa"/>
          </w:tcPr>
          <w:p w14:paraId="12927834" w14:textId="77777777" w:rsidR="008F0E92" w:rsidRPr="002470D9" w:rsidRDefault="008F0E92" w:rsidP="002470D9">
            <w:pPr>
              <w:pStyle w:val="ListParagraph"/>
              <w:numPr>
                <w:ilvl w:val="0"/>
                <w:numId w:val="14"/>
              </w:numPr>
              <w:spacing w:before="14" w:after="14"/>
              <w:ind w:right="397"/>
              <w:rPr>
                <w:rFonts w:ascii="Times New Roman" w:eastAsia="Times New Roman" w:hAnsi="Times New Roman"/>
                <w:sz w:val="24"/>
              </w:rPr>
            </w:pPr>
          </w:p>
        </w:tc>
        <w:tc>
          <w:tcPr>
            <w:tcW w:w="6700" w:type="dxa"/>
          </w:tcPr>
          <w:p w14:paraId="181A1672" w14:textId="463E1120" w:rsidR="008F0E92" w:rsidRDefault="008F0E92" w:rsidP="00294C5F">
            <w:pPr>
              <w:spacing w:before="14" w:after="14"/>
              <w:ind w:right="397"/>
              <w:rPr>
                <w:rFonts w:ascii="Times New Roman" w:eastAsia="Times New Roman" w:hAnsi="Times New Roman"/>
                <w:sz w:val="24"/>
              </w:rPr>
            </w:pPr>
            <w:r>
              <w:rPr>
                <w:rFonts w:ascii="Times New Roman" w:eastAsia="Times New Roman" w:hAnsi="Times New Roman"/>
                <w:sz w:val="24"/>
              </w:rPr>
              <w:t xml:space="preserve">       Reference  </w:t>
            </w:r>
          </w:p>
        </w:tc>
        <w:tc>
          <w:tcPr>
            <w:tcW w:w="1380" w:type="dxa"/>
          </w:tcPr>
          <w:p w14:paraId="3BDBC5B1" w14:textId="31CAD24C" w:rsidR="008F0E92" w:rsidRDefault="00BE5F94" w:rsidP="00294C5F">
            <w:pPr>
              <w:spacing w:before="14" w:after="14"/>
              <w:ind w:right="397"/>
              <w:rPr>
                <w:rFonts w:ascii="Times New Roman" w:eastAsia="Times New Roman" w:hAnsi="Times New Roman"/>
                <w:sz w:val="24"/>
              </w:rPr>
            </w:pPr>
            <w:r>
              <w:rPr>
                <w:rFonts w:ascii="Times New Roman" w:eastAsia="Times New Roman" w:hAnsi="Times New Roman"/>
                <w:sz w:val="24"/>
              </w:rPr>
              <w:t xml:space="preserve"> 07 - 10</w:t>
            </w:r>
          </w:p>
        </w:tc>
      </w:tr>
    </w:tbl>
    <w:p w14:paraId="0B3E1FA5" w14:textId="73566BA6" w:rsidR="00294C5F" w:rsidRPr="00294C5F" w:rsidRDefault="00294C5F" w:rsidP="00294C5F">
      <w:pPr>
        <w:spacing w:before="14" w:after="14"/>
        <w:ind w:right="397"/>
        <w:rPr>
          <w:rFonts w:ascii="Times New Roman" w:eastAsia="Times New Roman" w:hAnsi="Times New Roman"/>
          <w:sz w:val="24"/>
        </w:rPr>
        <w:sectPr w:rsidR="00294C5F" w:rsidRPr="00294C5F" w:rsidSect="003B052C">
          <w:pgSz w:w="11900" w:h="16840"/>
          <w:pgMar w:top="972" w:right="900" w:bottom="1440" w:left="900" w:header="0" w:footer="0" w:gutter="0"/>
          <w:cols w:space="0" w:equalWidth="0">
            <w:col w:w="10100"/>
          </w:cols>
          <w:docGrid w:linePitch="360"/>
        </w:sectPr>
      </w:pPr>
      <w:r>
        <w:rPr>
          <w:rFonts w:ascii="Times New Roman" w:eastAsia="Times New Roman" w:hAnsi="Times New Roman"/>
          <w:sz w:val="24"/>
        </w:rPr>
        <w:t xml:space="preserve">     </w:t>
      </w:r>
    </w:p>
    <w:p w14:paraId="6950B4D6" w14:textId="4E2D4BBF" w:rsidR="003B052C" w:rsidRDefault="003B052C" w:rsidP="00426652">
      <w:pPr>
        <w:widowControl w:val="0"/>
        <w:numPr>
          <w:ilvl w:val="0"/>
          <w:numId w:val="10"/>
        </w:numPr>
        <w:autoSpaceDE w:val="0"/>
        <w:autoSpaceDN w:val="0"/>
        <w:adjustRightInd w:val="0"/>
        <w:spacing w:before="14" w:after="14"/>
        <w:ind w:left="757" w:right="397"/>
        <w:rPr>
          <w:rFonts w:ascii="Times New Roman" w:hAnsi="Times New Roman"/>
          <w:b/>
          <w:bCs/>
          <w:sz w:val="28"/>
          <w:szCs w:val="28"/>
        </w:rPr>
      </w:pPr>
      <w:bookmarkStart w:id="4" w:name="page7"/>
      <w:bookmarkStart w:id="5" w:name="page8"/>
      <w:bookmarkStart w:id="6" w:name="page9"/>
      <w:bookmarkStart w:id="7" w:name="page10"/>
      <w:bookmarkEnd w:id="4"/>
      <w:bookmarkEnd w:id="5"/>
      <w:bookmarkEnd w:id="6"/>
      <w:bookmarkEnd w:id="7"/>
      <w:r w:rsidRPr="001E4318">
        <w:rPr>
          <w:rFonts w:ascii="Times New Roman" w:hAnsi="Times New Roman"/>
          <w:b/>
          <w:bCs/>
          <w:sz w:val="28"/>
          <w:szCs w:val="28"/>
        </w:rPr>
        <w:lastRenderedPageBreak/>
        <w:t>INTRODUCTION</w:t>
      </w:r>
    </w:p>
    <w:p w14:paraId="583662E9" w14:textId="77777777" w:rsidR="003B052C" w:rsidRPr="001E4318" w:rsidRDefault="003B052C" w:rsidP="003B052C">
      <w:pPr>
        <w:widowControl w:val="0"/>
        <w:autoSpaceDE w:val="0"/>
        <w:autoSpaceDN w:val="0"/>
        <w:adjustRightInd w:val="0"/>
        <w:spacing w:before="14" w:after="14"/>
        <w:ind w:left="397" w:right="397" w:hanging="1276"/>
        <w:rPr>
          <w:rFonts w:ascii="Times New Roman" w:hAnsi="Times New Roman"/>
          <w:b/>
          <w:bCs/>
          <w:sz w:val="28"/>
          <w:szCs w:val="28"/>
        </w:rPr>
      </w:pPr>
    </w:p>
    <w:p w14:paraId="397D776F" w14:textId="64741196" w:rsidR="003B052C" w:rsidRPr="00E77B8F" w:rsidRDefault="003B052C" w:rsidP="003B052C">
      <w:pPr>
        <w:widowControl w:val="0"/>
        <w:autoSpaceDE w:val="0"/>
        <w:autoSpaceDN w:val="0"/>
        <w:adjustRightInd w:val="0"/>
        <w:spacing w:before="14" w:after="14"/>
        <w:ind w:left="397" w:right="397" w:hanging="1276"/>
        <w:rPr>
          <w:rFonts w:ascii="Times New Roman" w:hAnsi="Times New Roman"/>
          <w:i/>
          <w:iCs/>
          <w:sz w:val="24"/>
          <w:szCs w:val="24"/>
        </w:rPr>
      </w:pPr>
      <w:r>
        <w:rPr>
          <w:rFonts w:ascii="Times New Roman" w:hAnsi="Times New Roman"/>
          <w:b/>
          <w:bCs/>
          <w:sz w:val="32"/>
          <w:szCs w:val="32"/>
        </w:rPr>
        <w:tab/>
      </w:r>
      <w:r w:rsidR="001C2309">
        <w:rPr>
          <w:rFonts w:ascii="Times New Roman" w:hAnsi="Times New Roman"/>
          <w:sz w:val="24"/>
          <w:szCs w:val="24"/>
        </w:rPr>
        <w:t xml:space="preserve">1.1 </w:t>
      </w:r>
      <w:r>
        <w:rPr>
          <w:rFonts w:ascii="Times New Roman" w:hAnsi="Times New Roman"/>
          <w:i/>
          <w:iCs/>
          <w:sz w:val="24"/>
          <w:szCs w:val="24"/>
        </w:rPr>
        <w:t>O</w:t>
      </w:r>
      <w:r w:rsidRPr="00E77B8F">
        <w:rPr>
          <w:rFonts w:ascii="Times New Roman" w:hAnsi="Times New Roman"/>
          <w:i/>
          <w:iCs/>
          <w:sz w:val="24"/>
          <w:szCs w:val="24"/>
        </w:rPr>
        <w:t>verview</w:t>
      </w:r>
      <w:r>
        <w:rPr>
          <w:rFonts w:ascii="Times New Roman" w:hAnsi="Times New Roman"/>
          <w:i/>
          <w:iCs/>
          <w:sz w:val="24"/>
          <w:szCs w:val="24"/>
        </w:rPr>
        <w:t>-</w:t>
      </w:r>
    </w:p>
    <w:p w14:paraId="1D5BC1A8" w14:textId="27D1F39B" w:rsidR="003B052C" w:rsidRDefault="003B052C" w:rsidP="003B052C">
      <w:pPr>
        <w:widowControl w:val="0"/>
        <w:overflowPunct w:val="0"/>
        <w:autoSpaceDE w:val="0"/>
        <w:autoSpaceDN w:val="0"/>
        <w:adjustRightInd w:val="0"/>
        <w:spacing w:before="14" w:after="14" w:line="237" w:lineRule="auto"/>
        <w:ind w:left="397" w:right="397"/>
        <w:jc w:val="both"/>
        <w:rPr>
          <w:rFonts w:ascii="Times New Roman" w:hAnsi="Times New Roman"/>
          <w:sz w:val="24"/>
          <w:szCs w:val="24"/>
        </w:rPr>
      </w:pPr>
      <w:r w:rsidRPr="004602B5">
        <w:rPr>
          <w:rFonts w:ascii="Times New Roman" w:hAnsi="Times New Roman"/>
          <w:sz w:val="24"/>
          <w:szCs w:val="24"/>
        </w:rPr>
        <w:t>Throughout the software life cycle, defects cause time and cost overruns and provide serious difficulties to software development. Early defect detection lowers development costs while improving system quality and dependability. Studies have repeatedly demonstrated how effective software metrics are in predicting faults</w:t>
      </w:r>
      <w:r w:rsidR="00792285">
        <w:rPr>
          <w:rFonts w:ascii="Times New Roman" w:hAnsi="Times New Roman"/>
          <w:sz w:val="24"/>
          <w:szCs w:val="24"/>
        </w:rPr>
        <w:t xml:space="preserve"> [15]</w:t>
      </w:r>
      <w:r w:rsidRPr="004602B5">
        <w:rPr>
          <w:rFonts w:ascii="Times New Roman" w:hAnsi="Times New Roman"/>
          <w:sz w:val="24"/>
          <w:szCs w:val="24"/>
        </w:rPr>
        <w:t xml:space="preserve">. This paper focuses on evaluating popular machine learning techniques like—Logistic Regression, K-nearest Neighbors, Decision Tree, Random Forest, Naïve Bayes, and Support Vector Machine. The paper's emphasis on evaluating machine learning techniques aligns with the contemporary need for advanced approaches in fault prediction. As defects remain a pervasive challenge in software development, the application of machine learning models becomes paramount in identifying and addressing potential issues early on. By </w:t>
      </w:r>
      <w:proofErr w:type="gramStart"/>
      <w:r w:rsidRPr="004602B5">
        <w:rPr>
          <w:rFonts w:ascii="Times New Roman" w:hAnsi="Times New Roman"/>
          <w:sz w:val="24"/>
          <w:szCs w:val="24"/>
        </w:rPr>
        <w:t>honing in</w:t>
      </w:r>
      <w:proofErr w:type="gramEnd"/>
      <w:r w:rsidRPr="004602B5">
        <w:rPr>
          <w:rFonts w:ascii="Times New Roman" w:hAnsi="Times New Roman"/>
          <w:sz w:val="24"/>
          <w:szCs w:val="24"/>
        </w:rPr>
        <w:t xml:space="preserve"> on Logistic Regression, K nearest Neighbors, Decision Tree, Random Forest, and Support Vector Machine, the paper contributes to the ongoing discourse on selecting robust methodologies for fault prediction. This evaluation not only holds promise for optimizing the software development life cycle but also underscores the significance of leveraging advanced analytical tools to enhance the overall efficiency and effectiveness of fault prediction strategies.</w:t>
      </w:r>
    </w:p>
    <w:p w14:paraId="23D98B5E" w14:textId="08F18347" w:rsidR="00877D06" w:rsidRPr="00877D06" w:rsidRDefault="00877D06" w:rsidP="00877D06">
      <w:pPr>
        <w:widowControl w:val="0"/>
        <w:overflowPunct w:val="0"/>
        <w:autoSpaceDE w:val="0"/>
        <w:autoSpaceDN w:val="0"/>
        <w:adjustRightInd w:val="0"/>
        <w:spacing w:before="14" w:after="14" w:line="237" w:lineRule="auto"/>
        <w:ind w:left="397" w:right="397"/>
        <w:jc w:val="both"/>
        <w:rPr>
          <w:rFonts w:ascii="Times New Roman" w:hAnsi="Times New Roman" w:cs="Times New Roman"/>
          <w:sz w:val="24"/>
          <w:szCs w:val="24"/>
        </w:rPr>
      </w:pPr>
      <w:r w:rsidRPr="00877D06">
        <w:rPr>
          <w:rFonts w:ascii="Times New Roman" w:hAnsi="Times New Roman" w:cs="Times New Roman"/>
          <w:sz w:val="24"/>
          <w:szCs w:val="24"/>
        </w:rPr>
        <w:t>The purpose of this research is to explore how well five different classifiers perform in automating the resolution of software bugs. Three datasets sourced from PROMISE (KC1, JM1, and CM1) [33] were employed for this investigation. To address data imbalance concerns, various computational methods including PCA, Resample, and SMOTE</w:t>
      </w:r>
      <w:r w:rsidR="00792285">
        <w:rPr>
          <w:rFonts w:ascii="Times New Roman" w:hAnsi="Times New Roman" w:cs="Times New Roman"/>
          <w:sz w:val="24"/>
          <w:szCs w:val="24"/>
        </w:rPr>
        <w:t xml:space="preserve"> </w:t>
      </w:r>
      <w:r w:rsidRPr="00877D06">
        <w:rPr>
          <w:rFonts w:ascii="Times New Roman" w:hAnsi="Times New Roman" w:cs="Times New Roman"/>
          <w:sz w:val="24"/>
          <w:szCs w:val="24"/>
        </w:rPr>
        <w:t>[32] were employed to allocate correlated columns to our pre-processed data. Consequently, the paper provides a comparative analysis of five machine-learning methods for estimating software faults.</w:t>
      </w:r>
    </w:p>
    <w:p w14:paraId="7A7634EE" w14:textId="77777777" w:rsidR="00877D06" w:rsidRPr="004602B5" w:rsidRDefault="00877D06" w:rsidP="003B052C">
      <w:pPr>
        <w:widowControl w:val="0"/>
        <w:overflowPunct w:val="0"/>
        <w:autoSpaceDE w:val="0"/>
        <w:autoSpaceDN w:val="0"/>
        <w:adjustRightInd w:val="0"/>
        <w:spacing w:before="14" w:after="14" w:line="237" w:lineRule="auto"/>
        <w:ind w:left="397" w:right="397"/>
        <w:jc w:val="both"/>
        <w:rPr>
          <w:rFonts w:ascii="Times New Roman" w:hAnsi="Times New Roman"/>
          <w:sz w:val="24"/>
          <w:szCs w:val="24"/>
        </w:rPr>
      </w:pPr>
    </w:p>
    <w:p w14:paraId="642105D2" w14:textId="77777777" w:rsidR="003B052C" w:rsidRDefault="003B052C" w:rsidP="003B052C">
      <w:pPr>
        <w:widowControl w:val="0"/>
        <w:overflowPunct w:val="0"/>
        <w:autoSpaceDE w:val="0"/>
        <w:autoSpaceDN w:val="0"/>
        <w:adjustRightInd w:val="0"/>
        <w:spacing w:before="14" w:after="14" w:line="237" w:lineRule="auto"/>
        <w:ind w:left="397" w:right="397"/>
        <w:jc w:val="both"/>
        <w:rPr>
          <w:rFonts w:ascii="Times New Roman" w:hAnsi="Times New Roman"/>
          <w:b/>
          <w:bCs/>
          <w:sz w:val="32"/>
          <w:szCs w:val="32"/>
        </w:rPr>
      </w:pPr>
    </w:p>
    <w:p w14:paraId="61E9478B" w14:textId="150C45F4" w:rsidR="003B052C" w:rsidRDefault="001C2309" w:rsidP="003B052C">
      <w:pPr>
        <w:widowControl w:val="0"/>
        <w:overflowPunct w:val="0"/>
        <w:autoSpaceDE w:val="0"/>
        <w:autoSpaceDN w:val="0"/>
        <w:adjustRightInd w:val="0"/>
        <w:spacing w:before="14" w:after="14" w:line="237" w:lineRule="auto"/>
        <w:ind w:left="397" w:right="397"/>
        <w:jc w:val="both"/>
        <w:rPr>
          <w:rFonts w:ascii="Times New Roman" w:hAnsi="Times New Roman"/>
          <w:i/>
          <w:iCs/>
          <w:sz w:val="24"/>
          <w:szCs w:val="24"/>
        </w:rPr>
      </w:pPr>
      <w:r w:rsidRPr="001C2309">
        <w:rPr>
          <w:rFonts w:ascii="Times New Roman" w:hAnsi="Times New Roman"/>
          <w:sz w:val="24"/>
          <w:szCs w:val="24"/>
        </w:rPr>
        <w:t xml:space="preserve">1.2 </w:t>
      </w:r>
      <w:r w:rsidR="003B052C" w:rsidRPr="00E77B8F">
        <w:rPr>
          <w:rFonts w:ascii="Times New Roman" w:hAnsi="Times New Roman"/>
          <w:i/>
          <w:iCs/>
          <w:sz w:val="24"/>
          <w:szCs w:val="24"/>
        </w:rPr>
        <w:t>Motivation</w:t>
      </w:r>
      <w:r w:rsidR="003B052C">
        <w:rPr>
          <w:rFonts w:ascii="Times New Roman" w:hAnsi="Times New Roman"/>
          <w:i/>
          <w:iCs/>
          <w:sz w:val="24"/>
          <w:szCs w:val="24"/>
        </w:rPr>
        <w:t>-</w:t>
      </w:r>
    </w:p>
    <w:p w14:paraId="4D6A7BCF" w14:textId="77777777" w:rsidR="003B052C" w:rsidRDefault="003B052C" w:rsidP="003B052C">
      <w:pPr>
        <w:widowControl w:val="0"/>
        <w:overflowPunct w:val="0"/>
        <w:autoSpaceDE w:val="0"/>
        <w:autoSpaceDN w:val="0"/>
        <w:adjustRightInd w:val="0"/>
        <w:spacing w:before="14" w:after="14" w:line="237" w:lineRule="auto"/>
        <w:ind w:left="397" w:right="397"/>
        <w:jc w:val="both"/>
        <w:rPr>
          <w:rFonts w:ascii="Times New Roman" w:hAnsi="Times New Roman"/>
          <w:sz w:val="24"/>
          <w:szCs w:val="24"/>
        </w:rPr>
      </w:pPr>
      <w:r w:rsidRPr="004602B5">
        <w:rPr>
          <w:rFonts w:ascii="Times New Roman" w:hAnsi="Times New Roman"/>
          <w:sz w:val="24"/>
          <w:szCs w:val="24"/>
        </w:rPr>
        <w:t>Undertaking a project on software fault prediction using machine learning is motivated by the compelling prospects of reducing development costs and enhancing software quality. Early defect detection not only reduces debugging costs but also helps projects be completed on schedule and succeed by averting delays and enhancing system dependability. The project addresses the increasing complexity of software systems in line with industry trends and provides participants with an excellent learning opportunity that enhances their skills in software engineering and machine learning. Furthermore, the application of machine learning models facilitates the effective distribution of resources, enabling developers to concentrate on regions of high risk and maximize their endeavors throughout the software development life cycle.</w:t>
      </w:r>
    </w:p>
    <w:p w14:paraId="091C85A6" w14:textId="77777777" w:rsidR="003B052C" w:rsidRDefault="003B052C" w:rsidP="003B052C">
      <w:pPr>
        <w:widowControl w:val="0"/>
        <w:overflowPunct w:val="0"/>
        <w:autoSpaceDE w:val="0"/>
        <w:autoSpaceDN w:val="0"/>
        <w:adjustRightInd w:val="0"/>
        <w:spacing w:before="14" w:after="14" w:line="237" w:lineRule="auto"/>
        <w:ind w:left="397" w:right="397"/>
        <w:jc w:val="both"/>
        <w:rPr>
          <w:rFonts w:ascii="Times New Roman" w:hAnsi="Times New Roman"/>
          <w:sz w:val="24"/>
          <w:szCs w:val="24"/>
        </w:rPr>
      </w:pPr>
    </w:p>
    <w:p w14:paraId="263FF5CB" w14:textId="77777777" w:rsidR="003B052C" w:rsidRDefault="003B052C" w:rsidP="003B052C">
      <w:pPr>
        <w:widowControl w:val="0"/>
        <w:overflowPunct w:val="0"/>
        <w:autoSpaceDE w:val="0"/>
        <w:autoSpaceDN w:val="0"/>
        <w:adjustRightInd w:val="0"/>
        <w:spacing w:before="14" w:after="14" w:line="237" w:lineRule="auto"/>
        <w:ind w:left="397" w:right="397"/>
        <w:jc w:val="both"/>
        <w:rPr>
          <w:rFonts w:ascii="Times New Roman" w:hAnsi="Times New Roman"/>
          <w:sz w:val="24"/>
          <w:szCs w:val="24"/>
        </w:rPr>
      </w:pPr>
    </w:p>
    <w:p w14:paraId="7EC520F8" w14:textId="77777777" w:rsidR="003B052C" w:rsidRPr="004602B5" w:rsidRDefault="003B052C" w:rsidP="003B052C">
      <w:pPr>
        <w:widowControl w:val="0"/>
        <w:overflowPunct w:val="0"/>
        <w:autoSpaceDE w:val="0"/>
        <w:autoSpaceDN w:val="0"/>
        <w:adjustRightInd w:val="0"/>
        <w:spacing w:before="14" w:after="14" w:line="237" w:lineRule="auto"/>
        <w:ind w:left="397" w:right="397"/>
        <w:jc w:val="both"/>
        <w:rPr>
          <w:rFonts w:ascii="Times New Roman" w:hAnsi="Times New Roman"/>
          <w:sz w:val="24"/>
          <w:szCs w:val="24"/>
        </w:rPr>
      </w:pPr>
    </w:p>
    <w:p w14:paraId="6B8EBB15" w14:textId="77777777" w:rsidR="003B052C" w:rsidRPr="00E77B8F" w:rsidRDefault="003B052C" w:rsidP="003B052C">
      <w:pPr>
        <w:widowControl w:val="0"/>
        <w:overflowPunct w:val="0"/>
        <w:autoSpaceDE w:val="0"/>
        <w:autoSpaceDN w:val="0"/>
        <w:adjustRightInd w:val="0"/>
        <w:spacing w:before="14" w:after="14" w:line="237" w:lineRule="auto"/>
        <w:ind w:left="397" w:right="397"/>
        <w:jc w:val="both"/>
        <w:rPr>
          <w:rFonts w:ascii="Times New Roman" w:hAnsi="Times New Roman"/>
          <w:i/>
          <w:iCs/>
          <w:sz w:val="24"/>
          <w:szCs w:val="24"/>
        </w:rPr>
      </w:pPr>
    </w:p>
    <w:p w14:paraId="5DAC1188" w14:textId="77777777" w:rsidR="003B052C" w:rsidRDefault="003B052C" w:rsidP="003B052C">
      <w:pPr>
        <w:widowControl w:val="0"/>
        <w:autoSpaceDE w:val="0"/>
        <w:autoSpaceDN w:val="0"/>
        <w:adjustRightInd w:val="0"/>
        <w:spacing w:before="14" w:after="14"/>
        <w:ind w:left="397" w:right="397" w:hanging="1276"/>
        <w:rPr>
          <w:rFonts w:ascii="Times New Roman" w:hAnsi="Times New Roman"/>
          <w:b/>
          <w:bCs/>
          <w:sz w:val="32"/>
          <w:szCs w:val="32"/>
        </w:rPr>
      </w:pPr>
    </w:p>
    <w:p w14:paraId="2D2986D1" w14:textId="77777777" w:rsidR="003B052C" w:rsidRDefault="003B052C"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2D25D5CC" w14:textId="77777777" w:rsidR="003B052C" w:rsidRDefault="003B052C"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1F87ACBB" w14:textId="77777777" w:rsidR="003B052C" w:rsidRDefault="003B052C"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32FA4F8F" w14:textId="77777777" w:rsidR="003B052C" w:rsidRDefault="003B052C"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18D0B456" w14:textId="77777777" w:rsidR="003B052C" w:rsidRDefault="003B052C" w:rsidP="008F0E92">
      <w:pPr>
        <w:widowControl w:val="0"/>
        <w:autoSpaceDE w:val="0"/>
        <w:autoSpaceDN w:val="0"/>
        <w:adjustRightInd w:val="0"/>
        <w:spacing w:before="14" w:after="14"/>
        <w:ind w:right="397"/>
        <w:rPr>
          <w:rFonts w:ascii="Times New Roman" w:hAnsi="Times New Roman"/>
          <w:b/>
          <w:bCs/>
          <w:sz w:val="32"/>
          <w:szCs w:val="32"/>
        </w:rPr>
      </w:pPr>
    </w:p>
    <w:p w14:paraId="19A2FAA5" w14:textId="736685C5" w:rsidR="003B052C" w:rsidRDefault="003B052C" w:rsidP="00426652">
      <w:pPr>
        <w:widowControl w:val="0"/>
        <w:numPr>
          <w:ilvl w:val="0"/>
          <w:numId w:val="10"/>
        </w:numPr>
        <w:overflowPunct w:val="0"/>
        <w:autoSpaceDE w:val="0"/>
        <w:autoSpaceDN w:val="0"/>
        <w:adjustRightInd w:val="0"/>
        <w:spacing w:before="14" w:after="14"/>
        <w:ind w:left="757" w:right="397"/>
        <w:rPr>
          <w:rFonts w:ascii="Times New Roman" w:hAnsi="Times New Roman"/>
          <w:b/>
          <w:bCs/>
          <w:sz w:val="28"/>
          <w:szCs w:val="28"/>
        </w:rPr>
      </w:pPr>
      <w:r>
        <w:rPr>
          <w:rFonts w:ascii="Times New Roman" w:hAnsi="Times New Roman"/>
          <w:b/>
          <w:bCs/>
          <w:sz w:val="28"/>
          <w:szCs w:val="28"/>
        </w:rPr>
        <w:lastRenderedPageBreak/>
        <w:t>BACKGROUND DETAILS</w:t>
      </w:r>
    </w:p>
    <w:p w14:paraId="1C7656A6" w14:textId="2D419E54" w:rsidR="003B052C" w:rsidRDefault="003B052C" w:rsidP="003B052C">
      <w:pPr>
        <w:widowControl w:val="0"/>
        <w:overflowPunct w:val="0"/>
        <w:autoSpaceDE w:val="0"/>
        <w:autoSpaceDN w:val="0"/>
        <w:adjustRightInd w:val="0"/>
        <w:spacing w:before="14" w:after="14"/>
        <w:ind w:left="397" w:right="397"/>
        <w:rPr>
          <w:rFonts w:ascii="Times New Roman" w:hAnsi="Times New Roman"/>
          <w:b/>
          <w:bCs/>
          <w:sz w:val="28"/>
          <w:szCs w:val="28"/>
        </w:rPr>
      </w:pPr>
    </w:p>
    <w:p w14:paraId="02E6D575" w14:textId="11907EA5" w:rsidR="003B052C" w:rsidRDefault="001C2309" w:rsidP="003B052C">
      <w:pPr>
        <w:widowControl w:val="0"/>
        <w:overflowPunct w:val="0"/>
        <w:autoSpaceDE w:val="0"/>
        <w:autoSpaceDN w:val="0"/>
        <w:adjustRightInd w:val="0"/>
        <w:spacing w:before="14" w:after="14"/>
        <w:ind w:left="397" w:right="397"/>
        <w:rPr>
          <w:rFonts w:ascii="Times New Roman" w:hAnsi="Times New Roman"/>
          <w:i/>
          <w:iCs/>
          <w:sz w:val="24"/>
          <w:szCs w:val="24"/>
        </w:rPr>
      </w:pPr>
      <w:r w:rsidRPr="001C2309">
        <w:rPr>
          <w:rFonts w:ascii="Times New Roman" w:hAnsi="Times New Roman"/>
          <w:sz w:val="24"/>
          <w:szCs w:val="24"/>
        </w:rPr>
        <w:t>2.1</w:t>
      </w:r>
      <w:r>
        <w:rPr>
          <w:rFonts w:ascii="Times New Roman" w:hAnsi="Times New Roman"/>
          <w:i/>
          <w:iCs/>
          <w:sz w:val="24"/>
          <w:szCs w:val="24"/>
        </w:rPr>
        <w:t xml:space="preserve"> </w:t>
      </w:r>
      <w:r w:rsidR="003B052C" w:rsidRPr="00E77B8F">
        <w:rPr>
          <w:rFonts w:ascii="Times New Roman" w:hAnsi="Times New Roman"/>
          <w:i/>
          <w:iCs/>
          <w:sz w:val="24"/>
          <w:szCs w:val="24"/>
        </w:rPr>
        <w:t>Literature Review</w:t>
      </w:r>
      <w:r w:rsidR="003B052C">
        <w:rPr>
          <w:rFonts w:ascii="Times New Roman" w:hAnsi="Times New Roman"/>
          <w:i/>
          <w:iCs/>
          <w:sz w:val="24"/>
          <w:szCs w:val="24"/>
        </w:rPr>
        <w:t>-</w:t>
      </w:r>
      <w:r w:rsidR="002877A9">
        <w:rPr>
          <w:rFonts w:ascii="Times New Roman" w:hAnsi="Times New Roman"/>
          <w:i/>
          <w:iCs/>
          <w:sz w:val="24"/>
          <w:szCs w:val="24"/>
        </w:rPr>
        <w:t xml:space="preserve">                                                                                                                                                                    </w:t>
      </w:r>
    </w:p>
    <w:p w14:paraId="6C9790FD" w14:textId="5F073C89" w:rsidR="003B052C" w:rsidRPr="008708E0" w:rsidRDefault="002877A9" w:rsidP="00424F76">
      <w:pPr>
        <w:spacing w:before="14" w:after="14"/>
        <w:ind w:left="397" w:right="397"/>
        <w:jc w:val="both"/>
        <w:rPr>
          <w:rFonts w:ascii="Times New Roman" w:hAnsi="Times New Roman" w:cs="Times New Roman"/>
          <w:sz w:val="24"/>
          <w:szCs w:val="24"/>
          <w:lang w:val="en-IN" w:eastAsia="en-IN"/>
        </w:rPr>
      </w:pPr>
      <w:r>
        <w:rPr>
          <w:rFonts w:ascii="Times New Roman" w:hAnsi="Times New Roman" w:cs="Times New Roman"/>
          <w:sz w:val="24"/>
          <w:szCs w:val="24"/>
        </w:rPr>
        <w:t xml:space="preserve">                                                                                                                                         </w:t>
      </w:r>
      <w:r w:rsidR="003B052C" w:rsidRPr="008708E0">
        <w:rPr>
          <w:rFonts w:ascii="Times New Roman" w:hAnsi="Times New Roman" w:cs="Times New Roman"/>
          <w:sz w:val="24"/>
          <w:szCs w:val="24"/>
        </w:rPr>
        <w:t>Several studies have been conducted to improve software defect prediction accuracy, each employing different methodologies, approaches, tools, and techniques. Mehmood et al. (2023) utilized a two-tail t-testing approach and machine learning algorithms such as SVM, Random Forrest, Logistic Regression, and Bayes Net, using the WEKA tool. Their approach focused on early identification, dataset-centric strategies, and feature selection. However, their future work lacked specificity, and they did not adequately explore the software systems' complexity.</w:t>
      </w:r>
    </w:p>
    <w:p w14:paraId="0DA22F8E" w14:textId="77777777" w:rsidR="003B052C" w:rsidRPr="008708E0" w:rsidRDefault="003B052C" w:rsidP="003B052C">
      <w:pPr>
        <w:pStyle w:val="ListParagraph"/>
        <w:numPr>
          <w:ilvl w:val="0"/>
          <w:numId w:val="7"/>
        </w:numPr>
        <w:spacing w:before="14" w:after="14" w:line="230" w:lineRule="auto"/>
        <w:ind w:left="397" w:right="397"/>
        <w:jc w:val="both"/>
        <w:rPr>
          <w:rFonts w:ascii="Times New Roman" w:hAnsi="Times New Roman" w:cs="Times New Roman"/>
          <w:sz w:val="24"/>
          <w:szCs w:val="24"/>
        </w:rPr>
      </w:pPr>
      <w:r w:rsidRPr="008708E0">
        <w:rPr>
          <w:rFonts w:ascii="Times New Roman" w:hAnsi="Times New Roman" w:cs="Times New Roman"/>
          <w:sz w:val="24"/>
          <w:szCs w:val="24"/>
        </w:rPr>
        <w:t>Sushant Kumar Pandey et al. (2021) [30] conducted a survey on machine learning-based methods for software fault detection, employing various algorithms such as SVM, Logistic Regression, Bayes Net, ANN, and Decision Tree. Their methodical approach to research queries and score-based evaluation provided valuable insights, but they didn't discuss the generalizability of their results or the limited availability of datasets.</w:t>
      </w:r>
    </w:p>
    <w:p w14:paraId="22070586" w14:textId="77777777" w:rsidR="003B052C" w:rsidRPr="008708E0" w:rsidRDefault="003B052C" w:rsidP="003B052C">
      <w:pPr>
        <w:pStyle w:val="ListParagraph"/>
        <w:numPr>
          <w:ilvl w:val="0"/>
          <w:numId w:val="7"/>
        </w:numPr>
        <w:spacing w:before="14" w:after="14" w:line="230" w:lineRule="auto"/>
        <w:ind w:left="397" w:right="397"/>
        <w:jc w:val="both"/>
        <w:rPr>
          <w:rFonts w:ascii="Times New Roman" w:hAnsi="Times New Roman" w:cs="Times New Roman"/>
          <w:sz w:val="24"/>
          <w:szCs w:val="24"/>
        </w:rPr>
      </w:pPr>
      <w:r w:rsidRPr="008708E0">
        <w:rPr>
          <w:rFonts w:ascii="Times New Roman" w:hAnsi="Times New Roman" w:cs="Times New Roman"/>
          <w:sz w:val="24"/>
          <w:szCs w:val="24"/>
        </w:rPr>
        <w:t>Qiao et al. (</w:t>
      </w:r>
      <w:proofErr w:type="gramStart"/>
      <w:r w:rsidRPr="008708E0">
        <w:rPr>
          <w:rFonts w:ascii="Times New Roman" w:hAnsi="Times New Roman" w:cs="Times New Roman"/>
          <w:sz w:val="24"/>
          <w:szCs w:val="24"/>
        </w:rPr>
        <w:t>2019)[</w:t>
      </w:r>
      <w:proofErr w:type="gramEnd"/>
      <w:r w:rsidRPr="008708E0">
        <w:rPr>
          <w:rFonts w:ascii="Times New Roman" w:hAnsi="Times New Roman" w:cs="Times New Roman"/>
          <w:sz w:val="24"/>
          <w:szCs w:val="24"/>
        </w:rPr>
        <w:t>31] proposed a deep learning-based software defect prediction method utilizing SVM, FSVR, and DTR algorithms. They aimed for versatility and change-level predictions but acknowledged the risk of overfitting and data availability hurdles.</w:t>
      </w:r>
    </w:p>
    <w:p w14:paraId="026B9C3B" w14:textId="77777777" w:rsidR="003B052C" w:rsidRPr="008708E0" w:rsidRDefault="003B052C" w:rsidP="003B052C">
      <w:pPr>
        <w:pStyle w:val="ListParagraph"/>
        <w:numPr>
          <w:ilvl w:val="0"/>
          <w:numId w:val="7"/>
        </w:numPr>
        <w:spacing w:before="14" w:after="14" w:line="230" w:lineRule="auto"/>
        <w:ind w:left="397" w:right="397"/>
        <w:jc w:val="both"/>
        <w:rPr>
          <w:rFonts w:ascii="Times New Roman" w:hAnsi="Times New Roman" w:cs="Times New Roman"/>
          <w:sz w:val="24"/>
          <w:szCs w:val="24"/>
        </w:rPr>
      </w:pPr>
      <w:r w:rsidRPr="008708E0">
        <w:rPr>
          <w:rFonts w:ascii="Times New Roman" w:hAnsi="Times New Roman" w:cs="Times New Roman"/>
          <w:sz w:val="24"/>
          <w:szCs w:val="24"/>
        </w:rPr>
        <w:t>Xing et al. (</w:t>
      </w:r>
      <w:proofErr w:type="gramStart"/>
      <w:r w:rsidRPr="008708E0">
        <w:rPr>
          <w:rFonts w:ascii="Times New Roman" w:hAnsi="Times New Roman" w:cs="Times New Roman"/>
          <w:sz w:val="24"/>
          <w:szCs w:val="24"/>
        </w:rPr>
        <w:t>2019)[</w:t>
      </w:r>
      <w:proofErr w:type="gramEnd"/>
      <w:r w:rsidRPr="008708E0">
        <w:rPr>
          <w:rFonts w:ascii="Times New Roman" w:hAnsi="Times New Roman" w:cs="Times New Roman"/>
          <w:sz w:val="24"/>
          <w:szCs w:val="24"/>
        </w:rPr>
        <w:t>18] focused on fault detection for web services using Naïve Bayes classification, emphasizing automation and utilization of service execution logs. However, they acknowledged limitations such as the Naïve Bayes assumption and threshold sensitivity.</w:t>
      </w:r>
    </w:p>
    <w:p w14:paraId="75553FE6" w14:textId="77777777" w:rsidR="003B052C" w:rsidRPr="008708E0" w:rsidRDefault="003B052C" w:rsidP="003B052C">
      <w:pPr>
        <w:pStyle w:val="ListParagraph"/>
        <w:numPr>
          <w:ilvl w:val="0"/>
          <w:numId w:val="7"/>
        </w:numPr>
        <w:spacing w:before="14" w:after="14" w:line="230" w:lineRule="auto"/>
        <w:ind w:left="397" w:right="397"/>
        <w:jc w:val="both"/>
        <w:rPr>
          <w:rFonts w:ascii="Times New Roman" w:hAnsi="Times New Roman" w:cs="Times New Roman"/>
          <w:sz w:val="24"/>
          <w:szCs w:val="24"/>
        </w:rPr>
      </w:pPr>
      <w:r w:rsidRPr="008708E0">
        <w:rPr>
          <w:rFonts w:ascii="Times New Roman" w:hAnsi="Times New Roman" w:cs="Times New Roman"/>
          <w:sz w:val="24"/>
          <w:szCs w:val="24"/>
        </w:rPr>
        <w:t>Phuong Ha et al. (2019) [3] aimed to improve software defect prediction accuracy through an experimental study, employing various algorithms like Logistic Regression, SVM, Decision Tree, MLP, KNN, Naïve Bayes, and Random Forrest. Their study highlighted focused metric usage, performance comparisons, and practical applicability but lacked exploration of classification techniques and metrics selection rationale.</w:t>
      </w:r>
    </w:p>
    <w:p w14:paraId="62814ACC" w14:textId="77777777" w:rsidR="003B052C" w:rsidRPr="008708E0" w:rsidRDefault="003B052C" w:rsidP="003B052C">
      <w:pPr>
        <w:pStyle w:val="ListParagraph"/>
        <w:numPr>
          <w:ilvl w:val="0"/>
          <w:numId w:val="7"/>
        </w:numPr>
        <w:spacing w:before="14" w:after="14" w:line="230" w:lineRule="auto"/>
        <w:ind w:left="397" w:right="397"/>
        <w:jc w:val="both"/>
        <w:rPr>
          <w:rFonts w:ascii="Times New Roman" w:hAnsi="Times New Roman" w:cs="Times New Roman"/>
          <w:sz w:val="24"/>
          <w:szCs w:val="24"/>
        </w:rPr>
      </w:pPr>
      <w:r w:rsidRPr="008708E0">
        <w:rPr>
          <w:rFonts w:ascii="Times New Roman" w:hAnsi="Times New Roman" w:cs="Times New Roman"/>
          <w:sz w:val="24"/>
          <w:szCs w:val="24"/>
        </w:rPr>
        <w:t>Rudenko et al. (</w:t>
      </w:r>
      <w:proofErr w:type="gramStart"/>
      <w:r w:rsidRPr="008708E0">
        <w:rPr>
          <w:rFonts w:ascii="Times New Roman" w:hAnsi="Times New Roman" w:cs="Times New Roman"/>
          <w:sz w:val="24"/>
          <w:szCs w:val="24"/>
        </w:rPr>
        <w:t>2018)[</w:t>
      </w:r>
      <w:proofErr w:type="gramEnd"/>
      <w:r w:rsidRPr="008708E0">
        <w:rPr>
          <w:rFonts w:ascii="Times New Roman" w:hAnsi="Times New Roman" w:cs="Times New Roman"/>
          <w:sz w:val="24"/>
          <w:szCs w:val="24"/>
        </w:rPr>
        <w:t>21] proposed a software faults number evaluation method based on correction of experimental data exponential line using statistical tools like Standard Deviation and X^2 Test. Their method emphasized simplicity and technical ease but made assumptions about linearity and faced challenges with data quality and fault interaction complexity.</w:t>
      </w:r>
    </w:p>
    <w:p w14:paraId="151F68C7" w14:textId="77777777" w:rsidR="003B052C" w:rsidRPr="008708E0" w:rsidRDefault="003B052C" w:rsidP="003B052C">
      <w:pPr>
        <w:pStyle w:val="ListParagraph"/>
        <w:numPr>
          <w:ilvl w:val="0"/>
          <w:numId w:val="7"/>
        </w:numPr>
        <w:spacing w:before="14" w:after="14" w:line="230" w:lineRule="auto"/>
        <w:ind w:left="397" w:right="397"/>
        <w:jc w:val="both"/>
        <w:rPr>
          <w:rFonts w:ascii="Times New Roman" w:hAnsi="Times New Roman" w:cs="Times New Roman"/>
          <w:sz w:val="24"/>
          <w:szCs w:val="24"/>
        </w:rPr>
      </w:pPr>
      <w:proofErr w:type="spellStart"/>
      <w:r w:rsidRPr="008708E0">
        <w:rPr>
          <w:rFonts w:ascii="Times New Roman" w:hAnsi="Times New Roman" w:cs="Times New Roman"/>
          <w:sz w:val="24"/>
          <w:szCs w:val="24"/>
        </w:rPr>
        <w:t>Alakus</w:t>
      </w:r>
      <w:proofErr w:type="spellEnd"/>
      <w:r w:rsidRPr="008708E0">
        <w:rPr>
          <w:rFonts w:ascii="Times New Roman" w:hAnsi="Times New Roman" w:cs="Times New Roman"/>
          <w:sz w:val="24"/>
          <w:szCs w:val="24"/>
        </w:rPr>
        <w:t xml:space="preserve"> et al. (</w:t>
      </w:r>
      <w:proofErr w:type="gramStart"/>
      <w:r w:rsidRPr="008708E0">
        <w:rPr>
          <w:rFonts w:ascii="Times New Roman" w:hAnsi="Times New Roman" w:cs="Times New Roman"/>
          <w:sz w:val="24"/>
          <w:szCs w:val="24"/>
        </w:rPr>
        <w:t>2019)[</w:t>
      </w:r>
      <w:proofErr w:type="gramEnd"/>
      <w:r w:rsidRPr="008708E0">
        <w:rPr>
          <w:rFonts w:ascii="Times New Roman" w:hAnsi="Times New Roman" w:cs="Times New Roman"/>
          <w:sz w:val="24"/>
          <w:szCs w:val="24"/>
        </w:rPr>
        <w:t>25] utilized a quality matrix for estimating software faults, emphasizing client involvement, risk management, and quality assurance. However, their study had limited metric coverage, and generalization challenges, and did not address data collection challenges.</w:t>
      </w:r>
    </w:p>
    <w:p w14:paraId="710346A6" w14:textId="77777777" w:rsidR="003B052C" w:rsidRPr="008708E0" w:rsidRDefault="003B052C" w:rsidP="003B052C">
      <w:pPr>
        <w:pStyle w:val="ListParagraph"/>
        <w:numPr>
          <w:ilvl w:val="0"/>
          <w:numId w:val="7"/>
        </w:numPr>
        <w:spacing w:before="14" w:after="14" w:line="230" w:lineRule="auto"/>
        <w:ind w:left="397" w:right="397"/>
        <w:jc w:val="both"/>
        <w:rPr>
          <w:rFonts w:ascii="Times New Roman" w:hAnsi="Times New Roman" w:cs="Times New Roman"/>
          <w:sz w:val="24"/>
          <w:szCs w:val="24"/>
        </w:rPr>
      </w:pPr>
      <w:proofErr w:type="spellStart"/>
      <w:r w:rsidRPr="008708E0">
        <w:rPr>
          <w:rFonts w:ascii="Times New Roman" w:hAnsi="Times New Roman" w:cs="Times New Roman"/>
          <w:sz w:val="24"/>
          <w:szCs w:val="24"/>
        </w:rPr>
        <w:t>Cetiner</w:t>
      </w:r>
      <w:proofErr w:type="spellEnd"/>
      <w:r w:rsidRPr="008708E0">
        <w:rPr>
          <w:rFonts w:ascii="Times New Roman" w:hAnsi="Times New Roman" w:cs="Times New Roman"/>
          <w:sz w:val="24"/>
          <w:szCs w:val="24"/>
        </w:rPr>
        <w:t xml:space="preserve"> and </w:t>
      </w:r>
      <w:proofErr w:type="spellStart"/>
      <w:r w:rsidRPr="008708E0">
        <w:rPr>
          <w:rFonts w:ascii="Times New Roman" w:hAnsi="Times New Roman" w:cs="Times New Roman"/>
          <w:sz w:val="24"/>
          <w:szCs w:val="24"/>
        </w:rPr>
        <w:t>Sahingoz</w:t>
      </w:r>
      <w:proofErr w:type="spellEnd"/>
      <w:r w:rsidRPr="008708E0">
        <w:rPr>
          <w:rFonts w:ascii="Times New Roman" w:hAnsi="Times New Roman" w:cs="Times New Roman"/>
          <w:sz w:val="24"/>
          <w:szCs w:val="24"/>
        </w:rPr>
        <w:t xml:space="preserve"> (</w:t>
      </w:r>
      <w:proofErr w:type="gramStart"/>
      <w:r w:rsidRPr="008708E0">
        <w:rPr>
          <w:rFonts w:ascii="Times New Roman" w:hAnsi="Times New Roman" w:cs="Times New Roman"/>
          <w:sz w:val="24"/>
          <w:szCs w:val="24"/>
        </w:rPr>
        <w:t>2020)[</w:t>
      </w:r>
      <w:proofErr w:type="gramEnd"/>
      <w:r w:rsidRPr="008708E0">
        <w:rPr>
          <w:rFonts w:ascii="Times New Roman" w:hAnsi="Times New Roman" w:cs="Times New Roman"/>
          <w:sz w:val="24"/>
          <w:szCs w:val="24"/>
        </w:rPr>
        <w:t>29] analyzed machine learning-based software defect prediction systems using algorithms like SVM, Decision Tree, KNN, Naïve Bayes, and Random Forrest. Their study emphasized the validation of proposed models and enhanced software quality but faced limitations in dataset selection and the risk of overfitting.</w:t>
      </w:r>
    </w:p>
    <w:p w14:paraId="25BA3C87" w14:textId="77777777" w:rsidR="003B052C" w:rsidRPr="008708E0" w:rsidRDefault="003B052C" w:rsidP="003B052C">
      <w:pPr>
        <w:pStyle w:val="ListParagraph"/>
        <w:tabs>
          <w:tab w:val="right" w:pos="4624"/>
        </w:tabs>
        <w:spacing w:before="14" w:after="14" w:line="230" w:lineRule="auto"/>
        <w:ind w:left="397" w:right="397"/>
        <w:rPr>
          <w:rFonts w:ascii="Times New Roman" w:hAnsi="Times New Roman" w:cs="Times New Roman"/>
          <w:sz w:val="24"/>
          <w:szCs w:val="24"/>
        </w:rPr>
      </w:pPr>
    </w:p>
    <w:p w14:paraId="74B0C202"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28"/>
          <w:szCs w:val="28"/>
        </w:rPr>
      </w:pPr>
    </w:p>
    <w:p w14:paraId="3C0FC50E"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28"/>
          <w:szCs w:val="28"/>
        </w:rPr>
      </w:pPr>
    </w:p>
    <w:p w14:paraId="44078D84"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28"/>
          <w:szCs w:val="28"/>
        </w:rPr>
      </w:pPr>
    </w:p>
    <w:p w14:paraId="70CCDC37"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28"/>
          <w:szCs w:val="28"/>
        </w:rPr>
      </w:pPr>
    </w:p>
    <w:p w14:paraId="7E290CF5"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28"/>
          <w:szCs w:val="28"/>
        </w:rPr>
      </w:pPr>
    </w:p>
    <w:p w14:paraId="07E31143"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28"/>
          <w:szCs w:val="28"/>
        </w:rPr>
      </w:pPr>
    </w:p>
    <w:p w14:paraId="2D19ED5D"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28"/>
          <w:szCs w:val="28"/>
        </w:rPr>
      </w:pPr>
    </w:p>
    <w:p w14:paraId="56B3E133"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28"/>
          <w:szCs w:val="28"/>
        </w:rPr>
      </w:pPr>
    </w:p>
    <w:p w14:paraId="4DD34841"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28"/>
          <w:szCs w:val="28"/>
        </w:rPr>
      </w:pPr>
    </w:p>
    <w:p w14:paraId="7FCFF258" w14:textId="77777777" w:rsidR="00426652" w:rsidRDefault="00426652" w:rsidP="00426652">
      <w:pPr>
        <w:widowControl w:val="0"/>
        <w:overflowPunct w:val="0"/>
        <w:autoSpaceDE w:val="0"/>
        <w:autoSpaceDN w:val="0"/>
        <w:adjustRightInd w:val="0"/>
        <w:spacing w:before="14" w:after="14" w:line="239" w:lineRule="auto"/>
        <w:ind w:right="397"/>
        <w:jc w:val="both"/>
        <w:rPr>
          <w:rFonts w:ascii="Times New Roman" w:hAnsi="Times New Roman"/>
          <w:b/>
          <w:bCs/>
          <w:sz w:val="28"/>
          <w:szCs w:val="28"/>
        </w:rPr>
      </w:pPr>
    </w:p>
    <w:p w14:paraId="2A8344DF" w14:textId="77777777" w:rsidR="00426652" w:rsidRDefault="003B052C" w:rsidP="003B052C">
      <w:pPr>
        <w:widowControl w:val="0"/>
        <w:numPr>
          <w:ilvl w:val="0"/>
          <w:numId w:val="10"/>
        </w:numPr>
        <w:overflowPunct w:val="0"/>
        <w:autoSpaceDE w:val="0"/>
        <w:autoSpaceDN w:val="0"/>
        <w:adjustRightInd w:val="0"/>
        <w:spacing w:before="14" w:after="14" w:line="239" w:lineRule="auto"/>
        <w:ind w:left="397" w:right="397"/>
        <w:jc w:val="both"/>
        <w:rPr>
          <w:rFonts w:ascii="Times New Roman" w:hAnsi="Times New Roman"/>
          <w:b/>
          <w:bCs/>
          <w:sz w:val="28"/>
          <w:szCs w:val="28"/>
        </w:rPr>
      </w:pPr>
      <w:r w:rsidRPr="00426652">
        <w:rPr>
          <w:rFonts w:ascii="Times New Roman" w:hAnsi="Times New Roman"/>
          <w:b/>
          <w:bCs/>
          <w:sz w:val="28"/>
          <w:szCs w:val="28"/>
        </w:rPr>
        <w:t>S</w:t>
      </w:r>
      <w:r w:rsidR="00426652">
        <w:rPr>
          <w:rFonts w:ascii="Times New Roman" w:hAnsi="Times New Roman"/>
          <w:b/>
          <w:bCs/>
          <w:sz w:val="28"/>
          <w:szCs w:val="28"/>
        </w:rPr>
        <w:t>YSTEM DESIGN AND METHODOLOGY</w:t>
      </w:r>
    </w:p>
    <w:p w14:paraId="5F36166B" w14:textId="77777777" w:rsidR="00426652" w:rsidRDefault="00426652" w:rsidP="00426652">
      <w:pPr>
        <w:widowControl w:val="0"/>
        <w:overflowPunct w:val="0"/>
        <w:autoSpaceDE w:val="0"/>
        <w:autoSpaceDN w:val="0"/>
        <w:adjustRightInd w:val="0"/>
        <w:spacing w:before="14" w:after="14" w:line="239" w:lineRule="auto"/>
        <w:ind w:left="37" w:right="397"/>
        <w:jc w:val="both"/>
        <w:rPr>
          <w:rFonts w:ascii="Times New Roman" w:hAnsi="Times New Roman"/>
          <w:b/>
          <w:bCs/>
          <w:sz w:val="28"/>
          <w:szCs w:val="28"/>
        </w:rPr>
      </w:pPr>
    </w:p>
    <w:p w14:paraId="1BF3B4E0" w14:textId="08F5F7F5" w:rsidR="003B052C" w:rsidRPr="00426652" w:rsidRDefault="003B052C" w:rsidP="00426652">
      <w:pPr>
        <w:widowControl w:val="0"/>
        <w:overflowPunct w:val="0"/>
        <w:autoSpaceDE w:val="0"/>
        <w:autoSpaceDN w:val="0"/>
        <w:adjustRightInd w:val="0"/>
        <w:spacing w:before="14" w:after="14" w:line="239" w:lineRule="auto"/>
        <w:ind w:left="37" w:right="397"/>
        <w:jc w:val="both"/>
        <w:rPr>
          <w:rFonts w:ascii="Times New Roman" w:hAnsi="Times New Roman"/>
          <w:b/>
          <w:bCs/>
          <w:sz w:val="28"/>
          <w:szCs w:val="28"/>
        </w:rPr>
      </w:pPr>
      <w:r w:rsidRPr="00426652">
        <w:rPr>
          <w:rFonts w:ascii="Times New Roman" w:hAnsi="Times New Roman"/>
          <w:b/>
          <w:bCs/>
          <w:sz w:val="28"/>
          <w:szCs w:val="28"/>
        </w:rPr>
        <w:t xml:space="preserve"> </w:t>
      </w:r>
    </w:p>
    <w:p w14:paraId="6F6EB74F" w14:textId="37594BF8" w:rsidR="003B052C" w:rsidRDefault="00F2543A" w:rsidP="003B052C">
      <w:pPr>
        <w:widowControl w:val="0"/>
        <w:autoSpaceDE w:val="0"/>
        <w:autoSpaceDN w:val="0"/>
        <w:adjustRightInd w:val="0"/>
        <w:spacing w:before="14" w:after="14"/>
        <w:ind w:left="397" w:right="397"/>
        <w:rPr>
          <w:rFonts w:ascii="Times New Roman" w:hAnsi="Times New Roman"/>
          <w:i/>
          <w:iCs/>
          <w:sz w:val="24"/>
          <w:szCs w:val="24"/>
        </w:rPr>
      </w:pPr>
      <w:r w:rsidRPr="001C2309">
        <w:rPr>
          <w:rFonts w:ascii="Times New Roman" w:hAnsi="Times New Roman"/>
          <w:sz w:val="24"/>
          <w:szCs w:val="24"/>
        </w:rPr>
        <w:t>3.1</w:t>
      </w:r>
      <w:r>
        <w:rPr>
          <w:rFonts w:ascii="Times New Roman" w:hAnsi="Times New Roman"/>
          <w:i/>
          <w:iCs/>
          <w:sz w:val="24"/>
          <w:szCs w:val="24"/>
        </w:rPr>
        <w:t xml:space="preserve"> </w:t>
      </w:r>
      <w:r w:rsidR="003B052C">
        <w:rPr>
          <w:rFonts w:ascii="Times New Roman" w:hAnsi="Times New Roman"/>
          <w:i/>
          <w:iCs/>
          <w:sz w:val="24"/>
          <w:szCs w:val="24"/>
        </w:rPr>
        <w:t>System Architecture-</w:t>
      </w:r>
    </w:p>
    <w:p w14:paraId="057B4BE9" w14:textId="147A3C97" w:rsidR="003B052C" w:rsidRDefault="00F910F8" w:rsidP="003B052C">
      <w:pPr>
        <w:widowControl w:val="0"/>
        <w:autoSpaceDE w:val="0"/>
        <w:autoSpaceDN w:val="0"/>
        <w:adjustRightInd w:val="0"/>
        <w:spacing w:before="14" w:after="14"/>
        <w:ind w:left="397" w:right="397"/>
        <w:rPr>
          <w:rFonts w:ascii="Times New Roman" w:hAnsi="Times New Roman"/>
          <w:b/>
          <w:bCs/>
          <w:sz w:val="28"/>
          <w:szCs w:val="28"/>
        </w:rPr>
      </w:pPr>
      <w:r>
        <w:rPr>
          <w:rFonts w:ascii="Times New Roman" w:hAnsi="Times New Roman"/>
          <w:i/>
          <w:iCs/>
          <w:noProof/>
          <w:sz w:val="24"/>
          <w:szCs w:val="24"/>
          <w14:ligatures w14:val="standardContextual"/>
        </w:rPr>
        <mc:AlternateContent>
          <mc:Choice Requires="wps">
            <w:drawing>
              <wp:anchor distT="0" distB="0" distL="114300" distR="114300" simplePos="0" relativeHeight="251666432" behindDoc="0" locked="0" layoutInCell="1" allowOverlap="1" wp14:anchorId="30732EB8" wp14:editId="648C21FE">
                <wp:simplePos x="0" y="0"/>
                <wp:positionH relativeFrom="column">
                  <wp:posOffset>2708275</wp:posOffset>
                </wp:positionH>
                <wp:positionV relativeFrom="paragraph">
                  <wp:posOffset>1709420</wp:posOffset>
                </wp:positionV>
                <wp:extent cx="137310" cy="79283"/>
                <wp:effectExtent l="0" t="0" r="15240" b="16510"/>
                <wp:wrapNone/>
                <wp:docPr id="97979127" name="Oval 1"/>
                <wp:cNvGraphicFramePr/>
                <a:graphic xmlns:a="http://schemas.openxmlformats.org/drawingml/2006/main">
                  <a:graphicData uri="http://schemas.microsoft.com/office/word/2010/wordprocessingShape">
                    <wps:wsp>
                      <wps:cNvSpPr/>
                      <wps:spPr>
                        <a:xfrm>
                          <a:off x="0" y="0"/>
                          <a:ext cx="137310" cy="79283"/>
                        </a:xfrm>
                        <a:prstGeom prst="ellipse">
                          <a:avLst/>
                        </a:prstGeom>
                        <a:ln>
                          <a:solidFill>
                            <a:schemeClr val="bg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DAD177" id="Oval 1" o:spid="_x0000_s1026" style="position:absolute;margin-left:213.25pt;margin-top:134.6pt;width:10.8pt;height: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" fillcolor="white [3201]" strokecolor="#e8e8e8 [3214]" strokeweight="1pt">
                <v:stroke joinstyle="miter"/>
              </v:oval>
            </w:pict>
          </mc:Fallback>
        </mc:AlternateContent>
      </w:r>
      <w:r w:rsidR="003B052C">
        <w:rPr>
          <w:rFonts w:ascii="Times New Roman" w:hAnsi="Times New Roman"/>
          <w:i/>
          <w:iCs/>
          <w:sz w:val="24"/>
          <w:szCs w:val="24"/>
        </w:rPr>
        <w:tab/>
      </w:r>
      <w:r w:rsidR="003B052C">
        <w:rPr>
          <w:rFonts w:ascii="Times New Roman" w:hAnsi="Times New Roman"/>
          <w:i/>
          <w:iCs/>
          <w:sz w:val="24"/>
          <w:szCs w:val="24"/>
        </w:rPr>
        <w:tab/>
      </w:r>
      <w:r w:rsidR="003B052C">
        <w:rPr>
          <w:rFonts w:ascii="Times New Roman" w:hAnsi="Times New Roman"/>
          <w:i/>
          <w:iCs/>
          <w:noProof/>
          <w:sz w:val="24"/>
          <w:szCs w:val="24"/>
        </w:rPr>
        <w:drawing>
          <wp:inline distT="0" distB="0" distL="0" distR="0" wp14:anchorId="374261E2" wp14:editId="2684C03D">
            <wp:extent cx="3695700" cy="3238500"/>
            <wp:effectExtent l="0" t="0" r="0" b="0"/>
            <wp:docPr id="676243878"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43878" name="Picture 1" descr="A diagram of data process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3238500"/>
                    </a:xfrm>
                    <a:prstGeom prst="rect">
                      <a:avLst/>
                    </a:prstGeom>
                    <a:noFill/>
                    <a:ln>
                      <a:noFill/>
                    </a:ln>
                  </pic:spPr>
                </pic:pic>
              </a:graphicData>
            </a:graphic>
          </wp:inline>
        </w:drawing>
      </w:r>
      <w:r w:rsidR="003B052C">
        <w:rPr>
          <w:rFonts w:ascii="Times New Roman" w:hAnsi="Times New Roman"/>
          <w:b/>
          <w:bCs/>
          <w:sz w:val="28"/>
          <w:szCs w:val="28"/>
        </w:rPr>
        <w:t xml:space="preserve">                                             </w:t>
      </w:r>
    </w:p>
    <w:p w14:paraId="661BE702" w14:textId="2B51D123" w:rsidR="003B052C" w:rsidRPr="00F2543A" w:rsidRDefault="00894CCF" w:rsidP="003B052C">
      <w:pPr>
        <w:widowControl w:val="0"/>
        <w:autoSpaceDE w:val="0"/>
        <w:autoSpaceDN w:val="0"/>
        <w:adjustRightInd w:val="0"/>
        <w:spacing w:before="14" w:after="14"/>
        <w:ind w:left="397" w:right="397"/>
        <w:rPr>
          <w:rFonts w:ascii="Times New Roman" w:hAnsi="Times New Roman"/>
          <w:b/>
          <w:bCs/>
          <w:sz w:val="28"/>
          <w:szCs w:val="28"/>
        </w:rPr>
      </w:pPr>
      <w:r w:rsidRPr="00F2543A">
        <w:rPr>
          <w:rFonts w:ascii="Times New Roman" w:hAnsi="Times New Roman"/>
          <w:b/>
          <w:bCs/>
          <w:sz w:val="24"/>
          <w:szCs w:val="24"/>
        </w:rPr>
        <w:t>Figure</w:t>
      </w:r>
      <w:r w:rsidR="00A91D28">
        <w:rPr>
          <w:rFonts w:ascii="Times New Roman" w:hAnsi="Times New Roman"/>
          <w:b/>
          <w:bCs/>
          <w:sz w:val="24"/>
          <w:szCs w:val="24"/>
        </w:rPr>
        <w:t xml:space="preserve"> 1</w:t>
      </w:r>
      <w:r w:rsidRPr="00F2543A">
        <w:rPr>
          <w:rFonts w:ascii="Times New Roman" w:hAnsi="Times New Roman"/>
          <w:b/>
          <w:bCs/>
          <w:sz w:val="24"/>
          <w:szCs w:val="24"/>
        </w:rPr>
        <w:t xml:space="preserve">: </w:t>
      </w:r>
      <w:r w:rsidRPr="00F2543A">
        <w:rPr>
          <w:rFonts w:ascii="Times New Roman" w:hAnsi="Times New Roman"/>
          <w:sz w:val="24"/>
          <w:szCs w:val="24"/>
        </w:rPr>
        <w:t>Architecture</w:t>
      </w:r>
      <w:r w:rsidR="00F2543A" w:rsidRPr="00F2543A">
        <w:rPr>
          <w:rFonts w:ascii="Times New Roman" w:hAnsi="Times New Roman"/>
          <w:sz w:val="24"/>
          <w:szCs w:val="24"/>
        </w:rPr>
        <w:t xml:space="preserve"> of the defect model</w:t>
      </w:r>
      <w:r w:rsidR="003B052C" w:rsidRPr="00F2543A">
        <w:rPr>
          <w:rFonts w:ascii="Times New Roman" w:hAnsi="Times New Roman"/>
          <w:b/>
          <w:bCs/>
          <w:sz w:val="24"/>
          <w:szCs w:val="24"/>
        </w:rPr>
        <w:t xml:space="preserve">     </w:t>
      </w:r>
      <w:r w:rsidR="003B052C" w:rsidRPr="00F2543A">
        <w:rPr>
          <w:rFonts w:ascii="Times New Roman" w:hAnsi="Times New Roman"/>
          <w:b/>
          <w:bCs/>
          <w:sz w:val="28"/>
          <w:szCs w:val="28"/>
        </w:rPr>
        <w:t xml:space="preserve">                              </w:t>
      </w:r>
    </w:p>
    <w:p w14:paraId="577A2EDD"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28"/>
          <w:szCs w:val="28"/>
        </w:rPr>
      </w:pPr>
    </w:p>
    <w:p w14:paraId="0564A6C9" w14:textId="3E14702B" w:rsidR="003B052C" w:rsidRPr="00121464" w:rsidRDefault="00F2543A" w:rsidP="008C7851">
      <w:pPr>
        <w:widowControl w:val="0"/>
        <w:autoSpaceDE w:val="0"/>
        <w:autoSpaceDN w:val="0"/>
        <w:adjustRightInd w:val="0"/>
        <w:spacing w:before="14" w:after="14"/>
        <w:ind w:left="397" w:right="397"/>
        <w:rPr>
          <w:rFonts w:ascii="Times New Roman" w:hAnsi="Times New Roman"/>
          <w:i/>
          <w:iCs/>
          <w:sz w:val="24"/>
          <w:szCs w:val="24"/>
        </w:rPr>
      </w:pPr>
      <w:r w:rsidRPr="001C2309">
        <w:rPr>
          <w:rFonts w:ascii="Times New Roman" w:hAnsi="Times New Roman"/>
          <w:sz w:val="24"/>
          <w:szCs w:val="24"/>
        </w:rPr>
        <w:t>3.2</w:t>
      </w:r>
      <w:r>
        <w:rPr>
          <w:rFonts w:ascii="Times New Roman" w:hAnsi="Times New Roman"/>
          <w:i/>
          <w:iCs/>
          <w:sz w:val="24"/>
          <w:szCs w:val="24"/>
        </w:rPr>
        <w:t xml:space="preserve"> </w:t>
      </w:r>
      <w:r w:rsidR="003B052C" w:rsidRPr="00121464">
        <w:rPr>
          <w:rFonts w:ascii="Times New Roman" w:hAnsi="Times New Roman"/>
          <w:i/>
          <w:iCs/>
          <w:sz w:val="24"/>
          <w:szCs w:val="24"/>
        </w:rPr>
        <w:t>Methodologies</w:t>
      </w:r>
    </w:p>
    <w:p w14:paraId="015F1FFA" w14:textId="77777777" w:rsidR="003B052C" w:rsidRDefault="003B052C" w:rsidP="008C7851">
      <w:pPr>
        <w:widowControl w:val="0"/>
        <w:autoSpaceDE w:val="0"/>
        <w:autoSpaceDN w:val="0"/>
        <w:adjustRightInd w:val="0"/>
        <w:spacing w:before="14" w:after="14"/>
        <w:ind w:left="397" w:right="397"/>
        <w:rPr>
          <w:rFonts w:ascii="Times New Roman" w:hAnsi="Times New Roman"/>
          <w:b/>
          <w:bCs/>
          <w:sz w:val="28"/>
          <w:szCs w:val="28"/>
        </w:rPr>
      </w:pPr>
    </w:p>
    <w:p w14:paraId="6F605C4F" w14:textId="77777777" w:rsidR="008C7851" w:rsidRPr="008C7851" w:rsidRDefault="008C7851" w:rsidP="00424F76">
      <w:pPr>
        <w:tabs>
          <w:tab w:val="right" w:pos="4624"/>
        </w:tabs>
        <w:spacing w:before="14" w:after="14"/>
        <w:ind w:left="397" w:right="397"/>
        <w:jc w:val="both"/>
        <w:rPr>
          <w:rFonts w:ascii="Times New Roman" w:hAnsi="Times New Roman" w:cs="Times New Roman"/>
          <w:sz w:val="24"/>
          <w:szCs w:val="24"/>
        </w:rPr>
      </w:pPr>
      <w:r w:rsidRPr="008C7851">
        <w:rPr>
          <w:rFonts w:ascii="Times New Roman" w:hAnsi="Times New Roman" w:cs="Times New Roman"/>
          <w:sz w:val="24"/>
          <w:szCs w:val="24"/>
        </w:rPr>
        <w:t xml:space="preserve">Data Collection: 3 open sources of freely accessible data from the PROMISE Software Engineering Database are used in this experiment. The metrics used are categorized based on their types, such as Halstead and McCabe </w:t>
      </w:r>
      <w:proofErr w:type="gramStart"/>
      <w:r w:rsidRPr="008C7851">
        <w:rPr>
          <w:rFonts w:ascii="Times New Roman" w:hAnsi="Times New Roman" w:cs="Times New Roman"/>
          <w:sz w:val="24"/>
          <w:szCs w:val="24"/>
        </w:rPr>
        <w:t>metrics[</w:t>
      </w:r>
      <w:proofErr w:type="gramEnd"/>
      <w:r w:rsidRPr="008C7851">
        <w:rPr>
          <w:rFonts w:ascii="Times New Roman" w:hAnsi="Times New Roman" w:cs="Times New Roman"/>
          <w:sz w:val="24"/>
          <w:szCs w:val="24"/>
        </w:rPr>
        <w:t xml:space="preserve">36], as well as miscellaneous ones. McCabe metrics include line of code, cyclomatic complexity, essential complexity, and design complexity, which aid in assessing code complexity and structure. Meanwhile, Halstead metrics, such as operators and operands, volume, program length, line count, intelligence, Blank line counts, comments count, and </w:t>
      </w:r>
      <w:proofErr w:type="gramStart"/>
      <w:r w:rsidRPr="008C7851">
        <w:rPr>
          <w:rFonts w:ascii="Times New Roman" w:hAnsi="Times New Roman" w:cs="Times New Roman"/>
          <w:sz w:val="24"/>
          <w:szCs w:val="24"/>
        </w:rPr>
        <w:t>effort[</w:t>
      </w:r>
      <w:proofErr w:type="gramEnd"/>
      <w:r w:rsidRPr="008C7851">
        <w:rPr>
          <w:rFonts w:ascii="Times New Roman" w:hAnsi="Times New Roman" w:cs="Times New Roman"/>
          <w:sz w:val="24"/>
          <w:szCs w:val="24"/>
        </w:rPr>
        <w:t xml:space="preserve">36], offer insights into program complexity, size, and effort required for development[36]. Additionally, arbitrary metrics such as input/output code and comments, unique </w:t>
      </w:r>
      <w:proofErr w:type="gramStart"/>
      <w:r w:rsidRPr="008C7851">
        <w:rPr>
          <w:rFonts w:ascii="Times New Roman" w:hAnsi="Times New Roman" w:cs="Times New Roman"/>
          <w:sz w:val="24"/>
          <w:szCs w:val="24"/>
        </w:rPr>
        <w:t>administrators</w:t>
      </w:r>
      <w:proofErr w:type="gramEnd"/>
      <w:r w:rsidRPr="008C7851">
        <w:rPr>
          <w:rFonts w:ascii="Times New Roman" w:hAnsi="Times New Roman" w:cs="Times New Roman"/>
          <w:sz w:val="24"/>
          <w:szCs w:val="24"/>
        </w:rPr>
        <w:t xml:space="preserve"> and operands, sum of administrators and operands, and department checks provide advanced configuration on program features.  The presence or absence of defects is also recorded as a binary metric. Collectively, these metrics </w:t>
      </w:r>
      <w:proofErr w:type="gramStart"/>
      <w:r w:rsidRPr="008C7851">
        <w:rPr>
          <w:rFonts w:ascii="Times New Roman" w:hAnsi="Times New Roman" w:cs="Times New Roman"/>
          <w:sz w:val="24"/>
          <w:szCs w:val="24"/>
        </w:rPr>
        <w:t>plays</w:t>
      </w:r>
      <w:proofErr w:type="gramEnd"/>
      <w:r w:rsidRPr="008C7851">
        <w:rPr>
          <w:rFonts w:ascii="Times New Roman" w:hAnsi="Times New Roman" w:cs="Times New Roman"/>
          <w:sz w:val="24"/>
          <w:szCs w:val="24"/>
        </w:rPr>
        <w:t xml:space="preserve"> an essential role in software quality assessment and defect prediction, aiding </w:t>
      </w:r>
      <w:proofErr w:type="gramStart"/>
      <w:r w:rsidRPr="008C7851">
        <w:rPr>
          <w:rFonts w:ascii="Times New Roman" w:hAnsi="Times New Roman" w:cs="Times New Roman"/>
          <w:sz w:val="24"/>
          <w:szCs w:val="24"/>
        </w:rPr>
        <w:t>developers</w:t>
      </w:r>
      <w:proofErr w:type="gramEnd"/>
      <w:r w:rsidRPr="008C7851">
        <w:rPr>
          <w:rFonts w:ascii="Times New Roman" w:hAnsi="Times New Roman" w:cs="Times New Roman"/>
          <w:sz w:val="24"/>
          <w:szCs w:val="24"/>
        </w:rPr>
        <w:t xml:space="preserve"> and researchers in understanding, evaluating, and improving software systems.</w:t>
      </w:r>
    </w:p>
    <w:p w14:paraId="5EC22707"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p>
    <w:p w14:paraId="596019C6"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b/>
          <w:bCs/>
          <w:sz w:val="24"/>
          <w:szCs w:val="24"/>
        </w:rPr>
        <w:t xml:space="preserve">Table 1: </w:t>
      </w:r>
      <w:r w:rsidRPr="008C7851">
        <w:rPr>
          <w:rFonts w:ascii="Times New Roman" w:hAnsi="Times New Roman" w:cs="Times New Roman"/>
          <w:sz w:val="24"/>
          <w:szCs w:val="24"/>
        </w:rPr>
        <w:t>Dataset details</w:t>
      </w:r>
    </w:p>
    <w:tbl>
      <w:tblPr>
        <w:tblStyle w:val="TableGrid"/>
        <w:tblW w:w="0" w:type="auto"/>
        <w:tblInd w:w="818" w:type="dxa"/>
        <w:tblLook w:val="04A0" w:firstRow="1" w:lastRow="0" w:firstColumn="1" w:lastColumn="0" w:noHBand="0" w:noVBand="1"/>
      </w:tblPr>
      <w:tblGrid>
        <w:gridCol w:w="1497"/>
        <w:gridCol w:w="1584"/>
        <w:gridCol w:w="1611"/>
        <w:gridCol w:w="1491"/>
        <w:gridCol w:w="1517"/>
      </w:tblGrid>
      <w:tr w:rsidR="008C7851" w:rsidRPr="008C7851" w14:paraId="6D554BFC" w14:textId="77777777" w:rsidTr="008C7851">
        <w:tc>
          <w:tcPr>
            <w:tcW w:w="1497" w:type="dxa"/>
          </w:tcPr>
          <w:p w14:paraId="56C99FCA"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proofErr w:type="gramStart"/>
            <w:r w:rsidRPr="008C7851">
              <w:rPr>
                <w:rFonts w:ascii="Times New Roman" w:hAnsi="Times New Roman" w:cs="Times New Roman"/>
                <w:sz w:val="24"/>
                <w:szCs w:val="24"/>
              </w:rPr>
              <w:t>S.No</w:t>
            </w:r>
            <w:proofErr w:type="gramEnd"/>
          </w:p>
        </w:tc>
        <w:tc>
          <w:tcPr>
            <w:tcW w:w="1584" w:type="dxa"/>
          </w:tcPr>
          <w:p w14:paraId="1003E094"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Name</w:t>
            </w:r>
          </w:p>
        </w:tc>
        <w:tc>
          <w:tcPr>
            <w:tcW w:w="1611" w:type="dxa"/>
          </w:tcPr>
          <w:p w14:paraId="7FCB3938"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Total</w:t>
            </w:r>
          </w:p>
        </w:tc>
        <w:tc>
          <w:tcPr>
            <w:tcW w:w="1491" w:type="dxa"/>
          </w:tcPr>
          <w:p w14:paraId="325F2709"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True</w:t>
            </w:r>
          </w:p>
        </w:tc>
        <w:tc>
          <w:tcPr>
            <w:tcW w:w="1517" w:type="dxa"/>
          </w:tcPr>
          <w:p w14:paraId="07694A55"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False</w:t>
            </w:r>
          </w:p>
        </w:tc>
      </w:tr>
      <w:tr w:rsidR="008C7851" w:rsidRPr="008C7851" w14:paraId="25625DA7" w14:textId="77777777" w:rsidTr="008C7851">
        <w:tc>
          <w:tcPr>
            <w:tcW w:w="1497" w:type="dxa"/>
          </w:tcPr>
          <w:p w14:paraId="7C50E9B8"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1</w:t>
            </w:r>
          </w:p>
        </w:tc>
        <w:tc>
          <w:tcPr>
            <w:tcW w:w="1584" w:type="dxa"/>
          </w:tcPr>
          <w:p w14:paraId="47233CB1"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KC1</w:t>
            </w:r>
          </w:p>
        </w:tc>
        <w:tc>
          <w:tcPr>
            <w:tcW w:w="1611" w:type="dxa"/>
          </w:tcPr>
          <w:p w14:paraId="2DDC2E17"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2109</w:t>
            </w:r>
          </w:p>
        </w:tc>
        <w:tc>
          <w:tcPr>
            <w:tcW w:w="1491" w:type="dxa"/>
          </w:tcPr>
          <w:p w14:paraId="72E0EF62"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326</w:t>
            </w:r>
          </w:p>
        </w:tc>
        <w:tc>
          <w:tcPr>
            <w:tcW w:w="1517" w:type="dxa"/>
          </w:tcPr>
          <w:p w14:paraId="3A4C8A4C"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1723</w:t>
            </w:r>
          </w:p>
        </w:tc>
      </w:tr>
      <w:tr w:rsidR="008C7851" w:rsidRPr="008C7851" w14:paraId="70C8C6C4" w14:textId="77777777" w:rsidTr="008C7851">
        <w:tc>
          <w:tcPr>
            <w:tcW w:w="1497" w:type="dxa"/>
          </w:tcPr>
          <w:p w14:paraId="49AF938E"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2</w:t>
            </w:r>
          </w:p>
        </w:tc>
        <w:tc>
          <w:tcPr>
            <w:tcW w:w="1584" w:type="dxa"/>
          </w:tcPr>
          <w:p w14:paraId="6FBC77CA"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CM1</w:t>
            </w:r>
          </w:p>
        </w:tc>
        <w:tc>
          <w:tcPr>
            <w:tcW w:w="1611" w:type="dxa"/>
          </w:tcPr>
          <w:p w14:paraId="2C4C6BFB"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498</w:t>
            </w:r>
          </w:p>
        </w:tc>
        <w:tc>
          <w:tcPr>
            <w:tcW w:w="1491" w:type="dxa"/>
          </w:tcPr>
          <w:p w14:paraId="0AD74FBB"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49</w:t>
            </w:r>
          </w:p>
        </w:tc>
        <w:tc>
          <w:tcPr>
            <w:tcW w:w="1517" w:type="dxa"/>
          </w:tcPr>
          <w:p w14:paraId="011A80B8"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449</w:t>
            </w:r>
          </w:p>
        </w:tc>
      </w:tr>
      <w:tr w:rsidR="008C7851" w:rsidRPr="008C7851" w14:paraId="10691602" w14:textId="77777777" w:rsidTr="008C7851">
        <w:tc>
          <w:tcPr>
            <w:tcW w:w="1497" w:type="dxa"/>
          </w:tcPr>
          <w:p w14:paraId="617E48AF"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3</w:t>
            </w:r>
          </w:p>
        </w:tc>
        <w:tc>
          <w:tcPr>
            <w:tcW w:w="1584" w:type="dxa"/>
          </w:tcPr>
          <w:p w14:paraId="44B75424"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JM1</w:t>
            </w:r>
          </w:p>
        </w:tc>
        <w:tc>
          <w:tcPr>
            <w:tcW w:w="1611" w:type="dxa"/>
          </w:tcPr>
          <w:p w14:paraId="4823B880"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10885</w:t>
            </w:r>
          </w:p>
        </w:tc>
        <w:tc>
          <w:tcPr>
            <w:tcW w:w="1491" w:type="dxa"/>
          </w:tcPr>
          <w:p w14:paraId="1D69F506"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8779</w:t>
            </w:r>
          </w:p>
        </w:tc>
        <w:tc>
          <w:tcPr>
            <w:tcW w:w="1517" w:type="dxa"/>
          </w:tcPr>
          <w:p w14:paraId="04E99796"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2106</w:t>
            </w:r>
          </w:p>
        </w:tc>
      </w:tr>
      <w:tr w:rsidR="00E06891" w:rsidRPr="008C7851" w14:paraId="25F37873" w14:textId="77777777" w:rsidTr="008C7851">
        <w:tc>
          <w:tcPr>
            <w:tcW w:w="1497" w:type="dxa"/>
          </w:tcPr>
          <w:p w14:paraId="2765D248" w14:textId="77777777" w:rsidR="00E06891" w:rsidRPr="008C7851" w:rsidRDefault="00E06891" w:rsidP="008C7851">
            <w:pPr>
              <w:tabs>
                <w:tab w:val="right" w:pos="4624"/>
              </w:tabs>
              <w:spacing w:before="14" w:after="14"/>
              <w:ind w:left="397" w:right="397"/>
              <w:rPr>
                <w:rFonts w:ascii="Times New Roman" w:hAnsi="Times New Roman" w:cs="Times New Roman"/>
                <w:sz w:val="24"/>
                <w:szCs w:val="24"/>
              </w:rPr>
            </w:pPr>
          </w:p>
        </w:tc>
        <w:tc>
          <w:tcPr>
            <w:tcW w:w="1584" w:type="dxa"/>
          </w:tcPr>
          <w:p w14:paraId="0840D114" w14:textId="77777777" w:rsidR="00E06891" w:rsidRPr="008C7851" w:rsidRDefault="00E06891" w:rsidP="008C7851">
            <w:pPr>
              <w:tabs>
                <w:tab w:val="right" w:pos="4624"/>
              </w:tabs>
              <w:spacing w:before="14" w:after="14"/>
              <w:ind w:left="397" w:right="397"/>
              <w:rPr>
                <w:rFonts w:ascii="Times New Roman" w:hAnsi="Times New Roman" w:cs="Times New Roman"/>
                <w:sz w:val="24"/>
                <w:szCs w:val="24"/>
              </w:rPr>
            </w:pPr>
          </w:p>
        </w:tc>
        <w:tc>
          <w:tcPr>
            <w:tcW w:w="1611" w:type="dxa"/>
          </w:tcPr>
          <w:p w14:paraId="39A1933B" w14:textId="77777777" w:rsidR="00E06891" w:rsidRPr="008C7851" w:rsidRDefault="00E06891" w:rsidP="008C7851">
            <w:pPr>
              <w:tabs>
                <w:tab w:val="right" w:pos="4624"/>
              </w:tabs>
              <w:spacing w:before="14" w:after="14"/>
              <w:ind w:left="397" w:right="397"/>
              <w:rPr>
                <w:rFonts w:ascii="Times New Roman" w:hAnsi="Times New Roman" w:cs="Times New Roman"/>
                <w:sz w:val="24"/>
                <w:szCs w:val="24"/>
              </w:rPr>
            </w:pPr>
          </w:p>
        </w:tc>
        <w:tc>
          <w:tcPr>
            <w:tcW w:w="1491" w:type="dxa"/>
          </w:tcPr>
          <w:p w14:paraId="069A034C" w14:textId="77777777" w:rsidR="00E06891" w:rsidRPr="008C7851" w:rsidRDefault="00E06891" w:rsidP="008C7851">
            <w:pPr>
              <w:tabs>
                <w:tab w:val="right" w:pos="4624"/>
              </w:tabs>
              <w:spacing w:before="14" w:after="14"/>
              <w:ind w:left="397" w:right="397"/>
              <w:rPr>
                <w:rFonts w:ascii="Times New Roman" w:hAnsi="Times New Roman" w:cs="Times New Roman"/>
                <w:sz w:val="24"/>
                <w:szCs w:val="24"/>
              </w:rPr>
            </w:pPr>
          </w:p>
        </w:tc>
        <w:tc>
          <w:tcPr>
            <w:tcW w:w="1517" w:type="dxa"/>
          </w:tcPr>
          <w:p w14:paraId="5D7D2B50" w14:textId="77777777" w:rsidR="00E06891" w:rsidRPr="008C7851" w:rsidRDefault="00E06891" w:rsidP="008C7851">
            <w:pPr>
              <w:tabs>
                <w:tab w:val="right" w:pos="4624"/>
              </w:tabs>
              <w:spacing w:before="14" w:after="14"/>
              <w:ind w:left="397" w:right="397"/>
              <w:rPr>
                <w:rFonts w:ascii="Times New Roman" w:hAnsi="Times New Roman" w:cs="Times New Roman"/>
                <w:sz w:val="24"/>
                <w:szCs w:val="24"/>
              </w:rPr>
            </w:pPr>
          </w:p>
        </w:tc>
      </w:tr>
    </w:tbl>
    <w:p w14:paraId="17B5FE03" w14:textId="77777777" w:rsidR="008C7851" w:rsidRDefault="008C7851" w:rsidP="008C7851">
      <w:pPr>
        <w:tabs>
          <w:tab w:val="right" w:pos="4624"/>
        </w:tabs>
        <w:spacing w:before="14" w:after="14"/>
        <w:ind w:left="397" w:right="397"/>
        <w:rPr>
          <w:rFonts w:ascii="Times New Roman" w:hAnsi="Times New Roman" w:cs="Times New Roman"/>
          <w:b/>
          <w:bCs/>
          <w:sz w:val="24"/>
          <w:szCs w:val="24"/>
        </w:rPr>
      </w:pPr>
    </w:p>
    <w:p w14:paraId="6108B08D" w14:textId="77777777" w:rsidR="008C7851" w:rsidRDefault="008C7851" w:rsidP="008C7851">
      <w:pPr>
        <w:tabs>
          <w:tab w:val="right" w:pos="4624"/>
        </w:tabs>
        <w:spacing w:before="14" w:after="14"/>
        <w:ind w:left="397" w:right="397"/>
        <w:rPr>
          <w:rFonts w:ascii="Times New Roman" w:hAnsi="Times New Roman" w:cs="Times New Roman"/>
          <w:b/>
          <w:bCs/>
          <w:sz w:val="24"/>
          <w:szCs w:val="24"/>
        </w:rPr>
      </w:pPr>
    </w:p>
    <w:p w14:paraId="32818396" w14:textId="77777777" w:rsidR="00C21A8F" w:rsidRDefault="00C21A8F" w:rsidP="008C7851">
      <w:pPr>
        <w:tabs>
          <w:tab w:val="right" w:pos="4624"/>
        </w:tabs>
        <w:spacing w:before="14" w:after="14"/>
        <w:ind w:left="397" w:right="397"/>
        <w:rPr>
          <w:rFonts w:ascii="Times New Roman" w:hAnsi="Times New Roman" w:cs="Times New Roman"/>
          <w:b/>
          <w:bCs/>
          <w:sz w:val="24"/>
          <w:szCs w:val="24"/>
        </w:rPr>
      </w:pPr>
    </w:p>
    <w:p w14:paraId="386646B2" w14:textId="77777777" w:rsidR="00C21A8F" w:rsidRDefault="00C21A8F" w:rsidP="008C7851">
      <w:pPr>
        <w:tabs>
          <w:tab w:val="right" w:pos="4624"/>
        </w:tabs>
        <w:spacing w:before="14" w:after="14"/>
        <w:ind w:left="397" w:right="397"/>
        <w:rPr>
          <w:rFonts w:ascii="Times New Roman" w:hAnsi="Times New Roman" w:cs="Times New Roman"/>
          <w:b/>
          <w:bCs/>
          <w:sz w:val="24"/>
          <w:szCs w:val="24"/>
        </w:rPr>
      </w:pPr>
    </w:p>
    <w:p w14:paraId="2A7E0D44" w14:textId="2DA1EF4E" w:rsidR="008C7851" w:rsidRPr="008C7851" w:rsidRDefault="008C7851" w:rsidP="008C7851">
      <w:pPr>
        <w:tabs>
          <w:tab w:val="right" w:pos="4624"/>
        </w:tabs>
        <w:spacing w:before="14" w:after="14"/>
        <w:ind w:left="397" w:right="397"/>
        <w:rPr>
          <w:rFonts w:ascii="Times New Roman" w:hAnsi="Times New Roman" w:cs="Times New Roman"/>
          <w:b/>
          <w:bCs/>
          <w:sz w:val="24"/>
          <w:szCs w:val="24"/>
        </w:rPr>
      </w:pPr>
      <w:r w:rsidRPr="008C7851">
        <w:rPr>
          <w:rFonts w:ascii="Times New Roman" w:hAnsi="Times New Roman" w:cs="Times New Roman"/>
          <w:b/>
          <w:bCs/>
          <w:sz w:val="24"/>
          <w:szCs w:val="24"/>
        </w:rPr>
        <w:t>Measurement Criteria:</w:t>
      </w:r>
    </w:p>
    <w:p w14:paraId="40CFA891"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A87064F" wp14:editId="30386F1B">
                <wp:simplePos x="0" y="0"/>
                <wp:positionH relativeFrom="column">
                  <wp:posOffset>1232535</wp:posOffset>
                </wp:positionH>
                <wp:positionV relativeFrom="paragraph">
                  <wp:posOffset>157480</wp:posOffset>
                </wp:positionV>
                <wp:extent cx="1339913" cy="0"/>
                <wp:effectExtent l="0" t="0" r="0" b="0"/>
                <wp:wrapNone/>
                <wp:docPr id="2044775587" name="Straight Connector 1"/>
                <wp:cNvGraphicFramePr/>
                <a:graphic xmlns:a="http://schemas.openxmlformats.org/drawingml/2006/main">
                  <a:graphicData uri="http://schemas.microsoft.com/office/word/2010/wordprocessingShape">
                    <wps:wsp>
                      <wps:cNvCnPr/>
                      <wps:spPr>
                        <a:xfrm>
                          <a:off x="0" y="0"/>
                          <a:ext cx="1339913"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2A6E8D"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7.05pt,12.4pt" to="202.5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" strokecolor="black [3200]" strokeweight=".5pt">
                <v:stroke joinstyle="miter"/>
              </v:line>
            </w:pict>
          </mc:Fallback>
        </mc:AlternateContent>
      </w:r>
      <w:r w:rsidRPr="008C7851">
        <w:rPr>
          <w:rFonts w:ascii="Times New Roman" w:hAnsi="Times New Roman" w:cs="Times New Roman"/>
          <w:sz w:val="24"/>
          <w:szCs w:val="24"/>
        </w:rPr>
        <w:t xml:space="preserve">Accuracy =              </w:t>
      </w:r>
      <w:proofErr w:type="gramStart"/>
      <w:r w:rsidRPr="008C7851">
        <w:rPr>
          <w:rFonts w:ascii="Times New Roman" w:hAnsi="Times New Roman" w:cs="Times New Roman"/>
          <w:sz w:val="24"/>
          <w:szCs w:val="24"/>
        </w:rPr>
        <w:t xml:space="preserve">   (</w:t>
      </w:r>
      <w:proofErr w:type="gramEnd"/>
      <w:r w:rsidRPr="008C7851">
        <w:rPr>
          <w:rFonts w:ascii="Cambria Math" w:hAnsi="Cambria Math" w:cs="Cambria Math"/>
          <w:sz w:val="24"/>
          <w:szCs w:val="24"/>
        </w:rPr>
        <w:t>𝑇</w:t>
      </w:r>
      <w:r w:rsidRPr="008C7851">
        <w:rPr>
          <w:rFonts w:ascii="Times New Roman" w:hAnsi="Times New Roman" w:cs="Times New Roman"/>
          <w:sz w:val="24"/>
          <w:szCs w:val="24"/>
        </w:rPr>
        <w:t xml:space="preserve">N + </w:t>
      </w:r>
      <w:r w:rsidRPr="008C7851">
        <w:rPr>
          <w:rFonts w:ascii="Cambria Math" w:hAnsi="Cambria Math" w:cs="Cambria Math"/>
          <w:sz w:val="24"/>
          <w:szCs w:val="24"/>
        </w:rPr>
        <w:t>𝑇</w:t>
      </w:r>
      <w:r w:rsidRPr="008C7851">
        <w:rPr>
          <w:rFonts w:ascii="Times New Roman" w:hAnsi="Times New Roman" w:cs="Times New Roman"/>
          <w:sz w:val="24"/>
          <w:szCs w:val="24"/>
        </w:rPr>
        <w:t>P)</w:t>
      </w:r>
    </w:p>
    <w:p w14:paraId="7982ABB9"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 xml:space="preserve">                         (F</w:t>
      </w:r>
      <w:r w:rsidRPr="008C7851">
        <w:rPr>
          <w:rFonts w:ascii="Cambria Math" w:hAnsi="Cambria Math" w:cs="Cambria Math"/>
          <w:sz w:val="24"/>
          <w:szCs w:val="24"/>
        </w:rPr>
        <w:t>𝑃</w:t>
      </w:r>
      <w:r w:rsidRPr="008C7851">
        <w:rPr>
          <w:rFonts w:ascii="Times New Roman" w:hAnsi="Times New Roman" w:cs="Times New Roman"/>
          <w:sz w:val="24"/>
          <w:szCs w:val="24"/>
        </w:rPr>
        <w:t xml:space="preserve"> + </w:t>
      </w:r>
      <w:r w:rsidRPr="008C7851">
        <w:rPr>
          <w:rFonts w:ascii="Cambria Math" w:hAnsi="Cambria Math" w:cs="Cambria Math"/>
          <w:sz w:val="24"/>
          <w:szCs w:val="24"/>
        </w:rPr>
        <w:t>𝑇𝑁</w:t>
      </w:r>
      <w:r w:rsidRPr="008C7851">
        <w:rPr>
          <w:rFonts w:ascii="Times New Roman" w:hAnsi="Times New Roman" w:cs="Times New Roman"/>
          <w:sz w:val="24"/>
          <w:szCs w:val="24"/>
        </w:rPr>
        <w:t xml:space="preserve"> + TP + </w:t>
      </w:r>
      <w:r w:rsidRPr="008C7851">
        <w:rPr>
          <w:rFonts w:ascii="Cambria Math" w:hAnsi="Cambria Math" w:cs="Cambria Math"/>
          <w:sz w:val="24"/>
          <w:szCs w:val="24"/>
        </w:rPr>
        <w:t>𝐹𝑁</w:t>
      </w:r>
      <w:r w:rsidRPr="008C7851">
        <w:rPr>
          <w:rFonts w:ascii="Times New Roman" w:hAnsi="Times New Roman" w:cs="Times New Roman"/>
          <w:sz w:val="24"/>
          <w:szCs w:val="24"/>
        </w:rPr>
        <w:t>)</w:t>
      </w:r>
    </w:p>
    <w:p w14:paraId="2502CB60"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p>
    <w:p w14:paraId="7740DC64" w14:textId="00C15F58" w:rsidR="008C7851" w:rsidRPr="008C7851" w:rsidRDefault="00C21A8F"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C49132E" wp14:editId="733A6A9C">
                <wp:simplePos x="0" y="0"/>
                <wp:positionH relativeFrom="column">
                  <wp:posOffset>1232704</wp:posOffset>
                </wp:positionH>
                <wp:positionV relativeFrom="paragraph">
                  <wp:posOffset>167640</wp:posOffset>
                </wp:positionV>
                <wp:extent cx="952500" cy="0"/>
                <wp:effectExtent l="0" t="0" r="0" b="0"/>
                <wp:wrapNone/>
                <wp:docPr id="899407814" name="Straight Connector 3"/>
                <wp:cNvGraphicFramePr/>
                <a:graphic xmlns:a="http://schemas.openxmlformats.org/drawingml/2006/main">
                  <a:graphicData uri="http://schemas.microsoft.com/office/word/2010/wordprocessingShape">
                    <wps:wsp>
                      <wps:cNvCnPr/>
                      <wps:spPr>
                        <a:xfrm>
                          <a:off x="0" y="0"/>
                          <a:ext cx="952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6AE2E6"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7.05pt,13.2pt" to="172.0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" strokecolor="black [3200]" strokeweight=".5pt">
                <v:stroke joinstyle="miter"/>
              </v:line>
            </w:pict>
          </mc:Fallback>
        </mc:AlternateContent>
      </w:r>
      <w:proofErr w:type="gramStart"/>
      <w:r w:rsidR="008C7851" w:rsidRPr="008C7851">
        <w:rPr>
          <w:rFonts w:ascii="Times New Roman" w:hAnsi="Times New Roman" w:cs="Times New Roman"/>
          <w:sz w:val="24"/>
          <w:szCs w:val="24"/>
        </w:rPr>
        <w:t>Recall  =</w:t>
      </w:r>
      <w:proofErr w:type="gramEnd"/>
      <w:r w:rsidR="008C7851" w:rsidRPr="008C7851">
        <w:rPr>
          <w:rFonts w:ascii="Times New Roman" w:hAnsi="Times New Roman" w:cs="Times New Roman"/>
          <w:sz w:val="24"/>
          <w:szCs w:val="24"/>
        </w:rPr>
        <w:t xml:space="preserve">                   TP</w:t>
      </w:r>
    </w:p>
    <w:p w14:paraId="0E53E337" w14:textId="1C542EC7" w:rsid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 xml:space="preserve">                           </w:t>
      </w:r>
      <w:r w:rsidR="007F436E">
        <w:rPr>
          <w:rFonts w:ascii="Cambria Math" w:hAnsi="Cambria Math" w:cs="Cambria Math"/>
          <w:sz w:val="24"/>
          <w:szCs w:val="24"/>
        </w:rPr>
        <w:t xml:space="preserve">  </w:t>
      </w:r>
      <w:r w:rsidRPr="008C7851">
        <w:rPr>
          <w:rFonts w:ascii="Times New Roman" w:hAnsi="Times New Roman" w:cs="Times New Roman"/>
          <w:sz w:val="24"/>
          <w:szCs w:val="24"/>
        </w:rPr>
        <w:t xml:space="preserve">(FN + TP) </w:t>
      </w:r>
    </w:p>
    <w:p w14:paraId="665EBDD8" w14:textId="77777777" w:rsidR="00C21A8F" w:rsidRPr="008C7851" w:rsidRDefault="00C21A8F" w:rsidP="008C7851">
      <w:pPr>
        <w:tabs>
          <w:tab w:val="right" w:pos="4624"/>
        </w:tabs>
        <w:spacing w:before="14" w:after="14"/>
        <w:ind w:left="397" w:right="397"/>
        <w:rPr>
          <w:rFonts w:ascii="Times New Roman" w:hAnsi="Times New Roman" w:cs="Times New Roman"/>
          <w:sz w:val="24"/>
          <w:szCs w:val="24"/>
        </w:rPr>
      </w:pPr>
    </w:p>
    <w:p w14:paraId="43406443" w14:textId="77EBBF68"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7E5817E" wp14:editId="2DAEE996">
                <wp:simplePos x="0" y="0"/>
                <wp:positionH relativeFrom="column">
                  <wp:posOffset>1232704</wp:posOffset>
                </wp:positionH>
                <wp:positionV relativeFrom="paragraph">
                  <wp:posOffset>153670</wp:posOffset>
                </wp:positionV>
                <wp:extent cx="1117600" cy="0"/>
                <wp:effectExtent l="0" t="0" r="0" b="0"/>
                <wp:wrapNone/>
                <wp:docPr id="1972475273" name="Straight Connector 2"/>
                <wp:cNvGraphicFramePr/>
                <a:graphic xmlns:a="http://schemas.openxmlformats.org/drawingml/2006/main">
                  <a:graphicData uri="http://schemas.microsoft.com/office/word/2010/wordprocessingShape">
                    <wps:wsp>
                      <wps:cNvCnPr/>
                      <wps:spPr>
                        <a:xfrm flipV="1">
                          <a:off x="0" y="0"/>
                          <a:ext cx="111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857E3"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05pt,12.1pt" to="185.0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" strokecolor="black [3200]" strokeweight=".5pt">
                <v:stroke joinstyle="miter"/>
              </v:line>
            </w:pict>
          </mc:Fallback>
        </mc:AlternateContent>
      </w:r>
      <w:r w:rsidRPr="008C7851">
        <w:rPr>
          <w:rFonts w:ascii="Times New Roman" w:hAnsi="Times New Roman" w:cs="Times New Roman"/>
          <w:sz w:val="24"/>
          <w:szCs w:val="24"/>
        </w:rPr>
        <w:t xml:space="preserve">Precision =                </w:t>
      </w:r>
      <w:r w:rsidRPr="008C7851">
        <w:rPr>
          <w:rFonts w:ascii="Cambria Math" w:hAnsi="Cambria Math" w:cs="Cambria Math"/>
          <w:sz w:val="24"/>
          <w:szCs w:val="24"/>
        </w:rPr>
        <w:t>𝑇𝑃</w:t>
      </w:r>
    </w:p>
    <w:p w14:paraId="1853296C" w14:textId="5F65075F" w:rsid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 xml:space="preserve">                              (F</w:t>
      </w:r>
      <w:r w:rsidRPr="008C7851">
        <w:rPr>
          <w:rFonts w:ascii="Cambria Math" w:hAnsi="Cambria Math" w:cs="Cambria Math"/>
          <w:sz w:val="24"/>
          <w:szCs w:val="24"/>
        </w:rPr>
        <w:t>𝑃</w:t>
      </w:r>
      <w:r w:rsidRPr="008C7851">
        <w:rPr>
          <w:rFonts w:ascii="Times New Roman" w:hAnsi="Times New Roman" w:cs="Times New Roman"/>
          <w:sz w:val="24"/>
          <w:szCs w:val="24"/>
        </w:rPr>
        <w:t xml:space="preserve"> + T</w:t>
      </w:r>
      <w:r w:rsidRPr="008C7851">
        <w:rPr>
          <w:rFonts w:ascii="Cambria Math" w:hAnsi="Cambria Math" w:cs="Cambria Math"/>
          <w:sz w:val="24"/>
          <w:szCs w:val="24"/>
        </w:rPr>
        <w:t>𝑃</w:t>
      </w:r>
      <w:r w:rsidRPr="008C7851">
        <w:rPr>
          <w:rFonts w:ascii="Times New Roman" w:hAnsi="Times New Roman" w:cs="Times New Roman"/>
          <w:sz w:val="24"/>
          <w:szCs w:val="24"/>
        </w:rPr>
        <w:t>)</w:t>
      </w:r>
    </w:p>
    <w:p w14:paraId="0B0B4876" w14:textId="77777777" w:rsidR="00C21A8F" w:rsidRPr="008C7851" w:rsidRDefault="00C21A8F" w:rsidP="008C7851">
      <w:pPr>
        <w:tabs>
          <w:tab w:val="right" w:pos="4624"/>
        </w:tabs>
        <w:spacing w:before="14" w:after="14"/>
        <w:ind w:left="397" w:right="397"/>
        <w:rPr>
          <w:rFonts w:ascii="Times New Roman" w:hAnsi="Times New Roman" w:cs="Times New Roman"/>
          <w:sz w:val="24"/>
          <w:szCs w:val="24"/>
        </w:rPr>
      </w:pPr>
    </w:p>
    <w:p w14:paraId="4968C7DC" w14:textId="3AD8F423"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03DF54A" wp14:editId="099EA7F7">
                <wp:simplePos x="0" y="0"/>
                <wp:positionH relativeFrom="column">
                  <wp:posOffset>1232037</wp:posOffset>
                </wp:positionH>
                <wp:positionV relativeFrom="paragraph">
                  <wp:posOffset>154908</wp:posOffset>
                </wp:positionV>
                <wp:extent cx="1117600" cy="0"/>
                <wp:effectExtent l="0" t="0" r="0" b="0"/>
                <wp:wrapNone/>
                <wp:docPr id="1803601179" name="Straight Connector 5"/>
                <wp:cNvGraphicFramePr/>
                <a:graphic xmlns:a="http://schemas.openxmlformats.org/drawingml/2006/main">
                  <a:graphicData uri="http://schemas.microsoft.com/office/word/2010/wordprocessingShape">
                    <wps:wsp>
                      <wps:cNvCnPr/>
                      <wps:spPr>
                        <a:xfrm>
                          <a:off x="0" y="0"/>
                          <a:ext cx="111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B94B25"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pt,12.2pt" to="18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" strokecolor="black [3200]" strokeweight=".5pt">
                <v:stroke joinstyle="miter"/>
              </v:line>
            </w:pict>
          </mc:Fallback>
        </mc:AlternateContent>
      </w:r>
      <w:r w:rsidRPr="008C7851">
        <w:rPr>
          <w:rFonts w:ascii="Times New Roman" w:hAnsi="Times New Roman" w:cs="Times New Roman"/>
          <w:sz w:val="24"/>
          <w:szCs w:val="24"/>
        </w:rPr>
        <w:t xml:space="preserve">Specificity =               </w:t>
      </w:r>
      <w:r w:rsidRPr="008C7851">
        <w:rPr>
          <w:rFonts w:ascii="Cambria Math" w:hAnsi="Cambria Math" w:cs="Cambria Math"/>
          <w:sz w:val="24"/>
          <w:szCs w:val="24"/>
        </w:rPr>
        <w:t>𝑇𝑁</w:t>
      </w:r>
    </w:p>
    <w:p w14:paraId="53C82288" w14:textId="0CE88B65" w:rsidR="008C7851" w:rsidRPr="008C7851" w:rsidRDefault="008C7851"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sz w:val="24"/>
          <w:szCs w:val="24"/>
        </w:rPr>
        <w:t xml:space="preserve">                               (</w:t>
      </w:r>
      <w:r w:rsidRPr="008C7851">
        <w:rPr>
          <w:rFonts w:ascii="Cambria Math" w:hAnsi="Cambria Math" w:cs="Cambria Math"/>
          <w:sz w:val="24"/>
          <w:szCs w:val="24"/>
        </w:rPr>
        <w:t>𝐹𝑃</w:t>
      </w:r>
      <w:r w:rsidRPr="008C7851">
        <w:rPr>
          <w:rFonts w:ascii="Times New Roman" w:hAnsi="Times New Roman" w:cs="Times New Roman"/>
          <w:sz w:val="24"/>
          <w:szCs w:val="24"/>
        </w:rPr>
        <w:t xml:space="preserve"> + TN)</w:t>
      </w:r>
    </w:p>
    <w:p w14:paraId="3FE18C8E" w14:textId="77777777" w:rsidR="008C7851" w:rsidRPr="008C7851" w:rsidRDefault="008C7851" w:rsidP="008C7851">
      <w:pPr>
        <w:tabs>
          <w:tab w:val="right" w:pos="4624"/>
        </w:tabs>
        <w:spacing w:before="14" w:after="14"/>
        <w:ind w:left="397" w:right="397"/>
        <w:rPr>
          <w:rFonts w:ascii="Times New Roman" w:hAnsi="Times New Roman" w:cs="Times New Roman"/>
          <w:sz w:val="24"/>
          <w:szCs w:val="24"/>
        </w:rPr>
      </w:pPr>
    </w:p>
    <w:p w14:paraId="4AD9F28F" w14:textId="72013345" w:rsidR="008C7851" w:rsidRPr="008C7851" w:rsidRDefault="00C21A8F" w:rsidP="008C7851">
      <w:pPr>
        <w:tabs>
          <w:tab w:val="right" w:pos="4624"/>
        </w:tabs>
        <w:spacing w:before="14" w:after="14"/>
        <w:ind w:left="397" w:right="397"/>
        <w:rPr>
          <w:rFonts w:ascii="Times New Roman" w:hAnsi="Times New Roman" w:cs="Times New Roman"/>
          <w:sz w:val="24"/>
          <w:szCs w:val="24"/>
        </w:rPr>
      </w:pPr>
      <w:r w:rsidRPr="008C785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B3D49BB" wp14:editId="65932EA5">
                <wp:simplePos x="0" y="0"/>
                <wp:positionH relativeFrom="column">
                  <wp:posOffset>1231450</wp:posOffset>
                </wp:positionH>
                <wp:positionV relativeFrom="paragraph">
                  <wp:posOffset>189865</wp:posOffset>
                </wp:positionV>
                <wp:extent cx="1533645" cy="0"/>
                <wp:effectExtent l="0" t="0" r="0" b="0"/>
                <wp:wrapNone/>
                <wp:docPr id="180958472" name="Straight Connector 4"/>
                <wp:cNvGraphicFramePr/>
                <a:graphic xmlns:a="http://schemas.openxmlformats.org/drawingml/2006/main">
                  <a:graphicData uri="http://schemas.microsoft.com/office/word/2010/wordprocessingShape">
                    <wps:wsp>
                      <wps:cNvCnPr/>
                      <wps:spPr>
                        <a:xfrm>
                          <a:off x="0" y="0"/>
                          <a:ext cx="1533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B96B5AE" id="Straight Connector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95pt,14.95pt" to="217.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" strokecolor="black [3200]" strokeweight=".5pt">
                <v:stroke joinstyle="miter"/>
              </v:line>
            </w:pict>
          </mc:Fallback>
        </mc:AlternateContent>
      </w:r>
      <w:r w:rsidR="008C7851" w:rsidRPr="008C7851">
        <w:rPr>
          <w:rFonts w:ascii="Times New Roman" w:hAnsi="Times New Roman" w:cs="Times New Roman"/>
          <w:sz w:val="24"/>
          <w:szCs w:val="24"/>
        </w:rPr>
        <w:t xml:space="preserve">F1 </w:t>
      </w:r>
      <w:proofErr w:type="gramStart"/>
      <w:r w:rsidR="008C7851" w:rsidRPr="008C7851">
        <w:rPr>
          <w:rFonts w:ascii="Times New Roman" w:hAnsi="Times New Roman" w:cs="Times New Roman"/>
          <w:sz w:val="24"/>
          <w:szCs w:val="24"/>
        </w:rPr>
        <w:t>measure  =</w:t>
      </w:r>
      <w:proofErr w:type="gramEnd"/>
      <w:r w:rsidR="008C7851" w:rsidRPr="008C7851">
        <w:rPr>
          <w:rFonts w:ascii="Times New Roman" w:hAnsi="Times New Roman" w:cs="Times New Roman"/>
          <w:sz w:val="24"/>
          <w:szCs w:val="24"/>
        </w:rPr>
        <w:t xml:space="preserve">     (</w:t>
      </w:r>
      <w:r w:rsidR="008C7851" w:rsidRPr="008C7851">
        <w:rPr>
          <w:rFonts w:ascii="Cambria Math" w:hAnsi="Cambria Math" w:cs="Cambria Math"/>
          <w:sz w:val="24"/>
          <w:szCs w:val="24"/>
        </w:rPr>
        <w:t>𝑃𝑟𝑒𝑐𝑖𝑠𝑖𝑜𝑛</w:t>
      </w:r>
      <w:r w:rsidR="008C7851" w:rsidRPr="008C7851">
        <w:rPr>
          <w:rFonts w:ascii="Times New Roman" w:hAnsi="Times New Roman" w:cs="Times New Roman"/>
          <w:sz w:val="24"/>
          <w:szCs w:val="24"/>
        </w:rPr>
        <w:t xml:space="preserve"> * Recall)*2 </w:t>
      </w:r>
    </w:p>
    <w:p w14:paraId="263B4306" w14:textId="4C018968" w:rsidR="008C7851" w:rsidRDefault="008C7851" w:rsidP="008C7851">
      <w:pPr>
        <w:tabs>
          <w:tab w:val="right" w:pos="4624"/>
        </w:tabs>
        <w:spacing w:before="14" w:after="14"/>
        <w:ind w:left="397" w:right="397"/>
      </w:pPr>
      <w:r w:rsidRPr="008C7851">
        <w:rPr>
          <w:rFonts w:ascii="Times New Roman" w:hAnsi="Times New Roman" w:cs="Times New Roman"/>
          <w:sz w:val="24"/>
          <w:szCs w:val="24"/>
        </w:rPr>
        <w:t xml:space="preserve">                            (</w:t>
      </w:r>
      <w:r w:rsidRPr="008C7851">
        <w:rPr>
          <w:rFonts w:ascii="Cambria Math" w:hAnsi="Cambria Math" w:cs="Cambria Math"/>
          <w:sz w:val="24"/>
          <w:szCs w:val="24"/>
        </w:rPr>
        <w:t>𝑅𝑒𝑐𝑎𝑙𝑙</w:t>
      </w:r>
      <w:r w:rsidRPr="008C7851">
        <w:rPr>
          <w:rFonts w:ascii="Times New Roman" w:hAnsi="Times New Roman" w:cs="Times New Roman"/>
          <w:sz w:val="24"/>
          <w:szCs w:val="24"/>
        </w:rPr>
        <w:t xml:space="preserve"> + </w:t>
      </w:r>
      <w:r w:rsidRPr="008C7851">
        <w:rPr>
          <w:rFonts w:ascii="Cambria Math" w:hAnsi="Cambria Math" w:cs="Cambria Math"/>
          <w:sz w:val="24"/>
          <w:szCs w:val="24"/>
        </w:rPr>
        <w:t>𝑃𝑟𝑒𝑐𝑖𝑠𝑖𝑜𝑛</w:t>
      </w:r>
      <w:r w:rsidRPr="008C7851">
        <w:rPr>
          <w:rFonts w:ascii="Times New Roman" w:hAnsi="Times New Roman" w:cs="Times New Roman"/>
          <w:sz w:val="24"/>
          <w:szCs w:val="24"/>
        </w:rPr>
        <w:t xml:space="preserve">) </w:t>
      </w:r>
    </w:p>
    <w:p w14:paraId="498A1297"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28"/>
          <w:szCs w:val="28"/>
        </w:rPr>
      </w:pPr>
    </w:p>
    <w:p w14:paraId="50F805D1"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28"/>
          <w:szCs w:val="28"/>
        </w:rPr>
      </w:pPr>
    </w:p>
    <w:p w14:paraId="74F5DAFD" w14:textId="77777777" w:rsidR="003B052C" w:rsidRDefault="003B052C" w:rsidP="002877A9">
      <w:pPr>
        <w:widowControl w:val="0"/>
        <w:autoSpaceDE w:val="0"/>
        <w:autoSpaceDN w:val="0"/>
        <w:adjustRightInd w:val="0"/>
        <w:spacing w:before="14" w:after="14"/>
        <w:ind w:right="397"/>
        <w:rPr>
          <w:rFonts w:ascii="Times New Roman" w:hAnsi="Times New Roman"/>
          <w:b/>
          <w:bCs/>
          <w:sz w:val="28"/>
          <w:szCs w:val="28"/>
        </w:rPr>
      </w:pPr>
    </w:p>
    <w:p w14:paraId="6446850F" w14:textId="77777777" w:rsidR="00426652" w:rsidRDefault="00426652" w:rsidP="00426652">
      <w:pPr>
        <w:widowControl w:val="0"/>
        <w:autoSpaceDE w:val="0"/>
        <w:autoSpaceDN w:val="0"/>
        <w:adjustRightInd w:val="0"/>
        <w:spacing w:before="14" w:after="14"/>
        <w:ind w:right="397"/>
        <w:rPr>
          <w:rFonts w:ascii="Times New Roman" w:hAnsi="Times New Roman"/>
          <w:b/>
          <w:bCs/>
          <w:sz w:val="28"/>
          <w:szCs w:val="28"/>
        </w:rPr>
      </w:pPr>
    </w:p>
    <w:p w14:paraId="1767D144" w14:textId="66018B36" w:rsidR="003B052C" w:rsidRDefault="00883569" w:rsidP="00426652">
      <w:pPr>
        <w:widowControl w:val="0"/>
        <w:numPr>
          <w:ilvl w:val="0"/>
          <w:numId w:val="10"/>
        </w:numPr>
        <w:autoSpaceDE w:val="0"/>
        <w:autoSpaceDN w:val="0"/>
        <w:adjustRightInd w:val="0"/>
        <w:spacing w:before="14" w:after="14"/>
        <w:ind w:left="757" w:right="397"/>
        <w:rPr>
          <w:rFonts w:ascii="Times New Roman" w:hAnsi="Times New Roman"/>
          <w:b/>
          <w:bCs/>
          <w:sz w:val="28"/>
          <w:szCs w:val="28"/>
        </w:rPr>
      </w:pPr>
      <w:r>
        <w:rPr>
          <w:rFonts w:ascii="Times New Roman" w:hAnsi="Times New Roman"/>
          <w:b/>
          <w:bCs/>
          <w:sz w:val="28"/>
          <w:szCs w:val="28"/>
        </w:rPr>
        <w:t>IMPLEMENTATION AND RESULTS</w:t>
      </w:r>
    </w:p>
    <w:p w14:paraId="04D3C9D7"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28"/>
          <w:szCs w:val="28"/>
        </w:rPr>
      </w:pPr>
    </w:p>
    <w:p w14:paraId="2168F5D3" w14:textId="7EB78405" w:rsidR="00E173BE" w:rsidRDefault="00982577" w:rsidP="003B052C">
      <w:pPr>
        <w:widowControl w:val="0"/>
        <w:autoSpaceDE w:val="0"/>
        <w:autoSpaceDN w:val="0"/>
        <w:adjustRightInd w:val="0"/>
        <w:spacing w:before="14" w:after="14"/>
        <w:ind w:left="397" w:right="397"/>
        <w:rPr>
          <w:rFonts w:ascii="Times New Roman" w:hAnsi="Times New Roman"/>
          <w:i/>
          <w:iCs/>
          <w:sz w:val="24"/>
          <w:szCs w:val="24"/>
        </w:rPr>
      </w:pPr>
      <w:r w:rsidRPr="001C2309">
        <w:rPr>
          <w:rFonts w:ascii="Times New Roman" w:hAnsi="Times New Roman"/>
          <w:sz w:val="24"/>
          <w:szCs w:val="24"/>
        </w:rPr>
        <w:t>4.1</w:t>
      </w:r>
      <w:r>
        <w:rPr>
          <w:rFonts w:ascii="Times New Roman" w:hAnsi="Times New Roman"/>
          <w:i/>
          <w:iCs/>
          <w:sz w:val="24"/>
          <w:szCs w:val="24"/>
        </w:rPr>
        <w:t xml:space="preserve"> </w:t>
      </w:r>
      <w:r w:rsidR="00112719">
        <w:rPr>
          <w:rFonts w:ascii="Times New Roman" w:hAnsi="Times New Roman"/>
          <w:i/>
          <w:iCs/>
          <w:sz w:val="24"/>
          <w:szCs w:val="24"/>
        </w:rPr>
        <w:t>Implementation Details-</w:t>
      </w:r>
    </w:p>
    <w:p w14:paraId="3645DC20" w14:textId="3D3D61DA" w:rsidR="002E0F5A" w:rsidRDefault="00E25F0C" w:rsidP="00424F76">
      <w:pPr>
        <w:widowControl w:val="0"/>
        <w:autoSpaceDE w:val="0"/>
        <w:autoSpaceDN w:val="0"/>
        <w:adjustRightInd w:val="0"/>
        <w:spacing w:before="14" w:after="14"/>
        <w:ind w:left="397" w:right="397"/>
        <w:jc w:val="both"/>
        <w:rPr>
          <w:rFonts w:ascii="Times New Roman" w:hAnsi="Times New Roman"/>
          <w:sz w:val="24"/>
          <w:szCs w:val="24"/>
        </w:rPr>
      </w:pPr>
      <w:r w:rsidRPr="00E25F0C">
        <w:rPr>
          <w:rFonts w:ascii="Times New Roman" w:hAnsi="Times New Roman"/>
          <w:sz w:val="24"/>
          <w:szCs w:val="24"/>
        </w:rPr>
        <w:t>Implement six classification methods: Decision Tree (DT), Support Vector Machine (SVM), Random Forest, K-Nearest Neighbors (KNN), Logistic Regression (LR). Employ 10-fold cross-validation for robust evaluation. Assess model performance using metrics including Accuracy, Recall, F1 Score, and Precision. Preprocess datasets to enhance accuracy and consistency. Divide datasets into 80% training and 20% testing sets. Train classifiers on the training data and evaluate on testing data.</w:t>
      </w:r>
    </w:p>
    <w:p w14:paraId="629B8EBE" w14:textId="77777777" w:rsidR="004907EF" w:rsidRPr="00E25F0C" w:rsidRDefault="004907EF" w:rsidP="00424F76">
      <w:pPr>
        <w:widowControl w:val="0"/>
        <w:autoSpaceDE w:val="0"/>
        <w:autoSpaceDN w:val="0"/>
        <w:adjustRightInd w:val="0"/>
        <w:spacing w:before="14" w:after="14"/>
        <w:ind w:left="397" w:right="397"/>
        <w:jc w:val="both"/>
        <w:rPr>
          <w:rFonts w:ascii="Times New Roman" w:hAnsi="Times New Roman"/>
          <w:sz w:val="24"/>
          <w:szCs w:val="24"/>
        </w:rPr>
      </w:pPr>
    </w:p>
    <w:p w14:paraId="24867DF8" w14:textId="5F5A5348" w:rsidR="009F7A30" w:rsidRPr="009F7A30" w:rsidRDefault="00982577" w:rsidP="003B052C">
      <w:pPr>
        <w:widowControl w:val="0"/>
        <w:autoSpaceDE w:val="0"/>
        <w:autoSpaceDN w:val="0"/>
        <w:adjustRightInd w:val="0"/>
        <w:spacing w:before="14" w:after="14"/>
        <w:ind w:left="397" w:right="397"/>
        <w:rPr>
          <w:rFonts w:ascii="Times New Roman" w:hAnsi="Times New Roman"/>
          <w:i/>
          <w:iCs/>
          <w:sz w:val="24"/>
          <w:szCs w:val="24"/>
        </w:rPr>
      </w:pPr>
      <w:r w:rsidRPr="001C2309">
        <w:rPr>
          <w:rFonts w:ascii="Times New Roman" w:hAnsi="Times New Roman"/>
          <w:sz w:val="24"/>
          <w:szCs w:val="24"/>
        </w:rPr>
        <w:t>4.2</w:t>
      </w:r>
      <w:r>
        <w:rPr>
          <w:rFonts w:ascii="Times New Roman" w:hAnsi="Times New Roman"/>
          <w:i/>
          <w:iCs/>
          <w:sz w:val="24"/>
          <w:szCs w:val="24"/>
        </w:rPr>
        <w:t xml:space="preserve"> </w:t>
      </w:r>
      <w:r w:rsidR="009F7A30">
        <w:rPr>
          <w:rFonts w:ascii="Times New Roman" w:hAnsi="Times New Roman"/>
          <w:i/>
          <w:iCs/>
          <w:sz w:val="24"/>
          <w:szCs w:val="24"/>
        </w:rPr>
        <w:t>Results</w:t>
      </w:r>
      <w:r w:rsidR="00294C5F">
        <w:rPr>
          <w:rFonts w:ascii="Times New Roman" w:hAnsi="Times New Roman"/>
          <w:i/>
          <w:iCs/>
          <w:sz w:val="24"/>
          <w:szCs w:val="24"/>
        </w:rPr>
        <w:t xml:space="preserve"> and Discussion</w:t>
      </w:r>
      <w:r w:rsidR="009F7A30">
        <w:rPr>
          <w:rFonts w:ascii="Times New Roman" w:hAnsi="Times New Roman"/>
          <w:i/>
          <w:iCs/>
          <w:sz w:val="24"/>
          <w:szCs w:val="24"/>
        </w:rPr>
        <w:t>-</w:t>
      </w:r>
    </w:p>
    <w:p w14:paraId="347C970D" w14:textId="15CA04C7" w:rsidR="00BE1F60" w:rsidRPr="00BE1F60" w:rsidRDefault="00BE1F60" w:rsidP="00424F76">
      <w:pPr>
        <w:pStyle w:val="ListParagraph"/>
        <w:tabs>
          <w:tab w:val="right" w:pos="4624"/>
        </w:tabs>
        <w:spacing w:before="14"/>
        <w:ind w:left="397" w:right="397"/>
        <w:jc w:val="both"/>
        <w:rPr>
          <w:rFonts w:ascii="Times New Roman" w:hAnsi="Times New Roman" w:cs="Times New Roman"/>
          <w:sz w:val="24"/>
          <w:szCs w:val="24"/>
        </w:rPr>
      </w:pPr>
      <w:r w:rsidRPr="00BE1F60">
        <w:rPr>
          <w:rFonts w:ascii="Times New Roman" w:hAnsi="Times New Roman" w:cs="Times New Roman"/>
          <w:sz w:val="24"/>
          <w:szCs w:val="24"/>
        </w:rPr>
        <w:t xml:space="preserve">The consideration centered on robotized blame recuperation inside the program, utilizing a proactive demonstration. Different stages were watched, counting Prerequisite Detail, Necessity Investigation, Physical Plan, HLD (Tall Level Graph), DLD (Detail Level Graph), Sending, Program Imperfection Expectation, Advancement, Testing, Consistent Plan, Begin, Halt, Information Pre-processing, applying </w:t>
      </w:r>
      <w:r w:rsidR="00CF09ED">
        <w:rPr>
          <w:rFonts w:ascii="Times New Roman" w:hAnsi="Times New Roman" w:cs="Times New Roman"/>
          <w:sz w:val="24"/>
          <w:szCs w:val="24"/>
        </w:rPr>
        <w:t>5</w:t>
      </w:r>
      <w:r w:rsidRPr="00BE1F60">
        <w:rPr>
          <w:rFonts w:ascii="Times New Roman" w:hAnsi="Times New Roman" w:cs="Times New Roman"/>
          <w:sz w:val="24"/>
          <w:szCs w:val="24"/>
        </w:rPr>
        <w:t xml:space="preserve"> classifiers, </w:t>
      </w:r>
      <w:proofErr w:type="spellStart"/>
      <w:r w:rsidRPr="00BE1F60">
        <w:rPr>
          <w:rFonts w:ascii="Times New Roman" w:hAnsi="Times New Roman" w:cs="Times New Roman"/>
          <w:sz w:val="24"/>
          <w:szCs w:val="24"/>
        </w:rPr>
        <w:t>Analysing</w:t>
      </w:r>
      <w:proofErr w:type="spellEnd"/>
      <w:r w:rsidRPr="00BE1F60">
        <w:rPr>
          <w:rFonts w:ascii="Times New Roman" w:hAnsi="Times New Roman" w:cs="Times New Roman"/>
          <w:sz w:val="24"/>
          <w:szCs w:val="24"/>
        </w:rPr>
        <w:t xml:space="preserve"> Demonstrate Execution, taking care of 3 Imperfection Datasets, and part the datasets (Preparing 80% &amp; Testing 20%). 10-fold cross-validation was used in the investigation to evaluate the performance of </w:t>
      </w:r>
      <w:r w:rsidR="009C0FB4">
        <w:rPr>
          <w:rFonts w:ascii="Times New Roman" w:hAnsi="Times New Roman" w:cs="Times New Roman"/>
          <w:sz w:val="24"/>
          <w:szCs w:val="24"/>
        </w:rPr>
        <w:t>five</w:t>
      </w:r>
      <w:r w:rsidR="009C0FB4" w:rsidRPr="00BE1F60">
        <w:rPr>
          <w:rFonts w:ascii="Times New Roman" w:hAnsi="Times New Roman" w:cs="Times New Roman"/>
          <w:sz w:val="24"/>
          <w:szCs w:val="24"/>
        </w:rPr>
        <w:t xml:space="preserve"> </w:t>
      </w:r>
      <w:r w:rsidRPr="00BE1F60">
        <w:rPr>
          <w:rFonts w:ascii="Times New Roman" w:hAnsi="Times New Roman" w:cs="Times New Roman"/>
          <w:sz w:val="24"/>
          <w:szCs w:val="24"/>
        </w:rPr>
        <w:t xml:space="preserve">classification processes. Diverse information preprocessing strategies were utilized to upgrade the exactness and consistency of the classification show. The execution assessment of the </w:t>
      </w:r>
      <w:r w:rsidR="009C0FB4">
        <w:rPr>
          <w:rFonts w:ascii="Times New Roman" w:hAnsi="Times New Roman" w:cs="Times New Roman"/>
          <w:sz w:val="24"/>
          <w:szCs w:val="24"/>
        </w:rPr>
        <w:t>five</w:t>
      </w:r>
      <w:r w:rsidRPr="00BE1F60">
        <w:rPr>
          <w:rFonts w:ascii="Times New Roman" w:hAnsi="Times New Roman" w:cs="Times New Roman"/>
          <w:sz w:val="24"/>
          <w:szCs w:val="24"/>
        </w:rPr>
        <w:t xml:space="preserve"> administered classification strategies for program blame expectation uncovered</w:t>
      </w:r>
      <w:r w:rsidR="00424F76">
        <w:rPr>
          <w:rFonts w:ascii="Times New Roman" w:hAnsi="Times New Roman" w:cs="Times New Roman"/>
          <w:sz w:val="24"/>
          <w:szCs w:val="24"/>
        </w:rPr>
        <w:t>.</w:t>
      </w:r>
    </w:p>
    <w:p w14:paraId="2ABB9F2C" w14:textId="77777777" w:rsidR="00BE1F60" w:rsidRPr="00BE1F60" w:rsidRDefault="00BE1F60" w:rsidP="009F7A30">
      <w:pPr>
        <w:pStyle w:val="ListParagraph"/>
        <w:tabs>
          <w:tab w:val="right" w:pos="4624"/>
        </w:tabs>
        <w:spacing w:before="14" w:after="120"/>
        <w:ind w:left="397" w:right="397"/>
        <w:rPr>
          <w:rFonts w:ascii="Times New Roman" w:hAnsi="Times New Roman" w:cs="Times New Roman"/>
          <w:b/>
          <w:bCs/>
          <w:sz w:val="24"/>
          <w:szCs w:val="24"/>
        </w:rPr>
      </w:pPr>
    </w:p>
    <w:p w14:paraId="7AD61F77" w14:textId="77777777" w:rsidR="00BE1F60" w:rsidRPr="00BE1F60" w:rsidRDefault="00BE1F60" w:rsidP="009F7A30">
      <w:pPr>
        <w:pStyle w:val="ListParagraph"/>
        <w:tabs>
          <w:tab w:val="right" w:pos="4624"/>
        </w:tabs>
        <w:spacing w:before="14" w:after="120"/>
        <w:ind w:left="397" w:right="397"/>
        <w:rPr>
          <w:rFonts w:ascii="Times New Roman" w:hAnsi="Times New Roman" w:cs="Times New Roman"/>
          <w:b/>
          <w:bCs/>
          <w:sz w:val="24"/>
          <w:szCs w:val="24"/>
        </w:rPr>
      </w:pPr>
      <w:r w:rsidRPr="00BE1F60">
        <w:rPr>
          <w:rFonts w:ascii="Times New Roman" w:hAnsi="Times New Roman" w:cs="Times New Roman"/>
          <w:b/>
          <w:bCs/>
          <w:sz w:val="24"/>
          <w:szCs w:val="24"/>
        </w:rPr>
        <w:t>Accuracy:</w:t>
      </w:r>
    </w:p>
    <w:p w14:paraId="03821930" w14:textId="77777777" w:rsidR="00BE1F60" w:rsidRDefault="00BE1F60" w:rsidP="00424F76">
      <w:pPr>
        <w:pStyle w:val="ListParagraph"/>
        <w:tabs>
          <w:tab w:val="right" w:pos="4624"/>
        </w:tabs>
        <w:spacing w:before="14" w:after="120"/>
        <w:ind w:left="397" w:right="397"/>
        <w:jc w:val="both"/>
        <w:rPr>
          <w:rFonts w:ascii="Times New Roman" w:hAnsi="Times New Roman" w:cs="Times New Roman"/>
          <w:sz w:val="24"/>
          <w:szCs w:val="24"/>
        </w:rPr>
      </w:pPr>
      <w:r w:rsidRPr="00BE1F60">
        <w:rPr>
          <w:rFonts w:ascii="Times New Roman" w:hAnsi="Times New Roman" w:cs="Times New Roman"/>
          <w:sz w:val="24"/>
          <w:szCs w:val="24"/>
        </w:rPr>
        <w:t>DT and SVM accomplished 99% on JM1 datasets Random Forest, SVM, and Decision Tree accomplished 100% on CM1 datasets; Decision Tree, SVM, and Random Forest got 100% on KC1 datasets.</w:t>
      </w:r>
    </w:p>
    <w:p w14:paraId="7FA55623" w14:textId="77777777" w:rsidR="00E25F0C" w:rsidRPr="00BE1F60" w:rsidRDefault="00E25F0C" w:rsidP="00424F76">
      <w:pPr>
        <w:pStyle w:val="ListParagraph"/>
        <w:tabs>
          <w:tab w:val="right" w:pos="4624"/>
        </w:tabs>
        <w:spacing w:before="14" w:after="120"/>
        <w:ind w:left="397" w:right="397"/>
        <w:jc w:val="both"/>
        <w:rPr>
          <w:rFonts w:ascii="Times New Roman" w:hAnsi="Times New Roman" w:cs="Times New Roman"/>
          <w:sz w:val="24"/>
          <w:szCs w:val="24"/>
        </w:rPr>
      </w:pPr>
    </w:p>
    <w:p w14:paraId="310CEAC7" w14:textId="77777777" w:rsidR="00BE1F60" w:rsidRPr="00BE1F60" w:rsidRDefault="00BE1F60" w:rsidP="009F7A30">
      <w:pPr>
        <w:pStyle w:val="ListParagraph"/>
        <w:tabs>
          <w:tab w:val="right" w:pos="4624"/>
        </w:tabs>
        <w:spacing w:before="14" w:after="120"/>
        <w:ind w:left="397" w:right="397"/>
        <w:rPr>
          <w:rFonts w:ascii="Times New Roman" w:hAnsi="Times New Roman" w:cs="Times New Roman"/>
          <w:b/>
          <w:bCs/>
          <w:sz w:val="24"/>
          <w:szCs w:val="24"/>
        </w:rPr>
      </w:pPr>
    </w:p>
    <w:p w14:paraId="5797B1CD" w14:textId="77777777" w:rsidR="00BE1F60" w:rsidRPr="00BE1F60" w:rsidRDefault="00BE1F60" w:rsidP="009F7A30">
      <w:pPr>
        <w:pStyle w:val="ListParagraph"/>
        <w:tabs>
          <w:tab w:val="right" w:pos="4624"/>
        </w:tabs>
        <w:spacing w:before="14" w:after="120"/>
        <w:ind w:left="397" w:right="397"/>
        <w:rPr>
          <w:rFonts w:ascii="Times New Roman" w:hAnsi="Times New Roman" w:cs="Times New Roman"/>
          <w:b/>
          <w:bCs/>
          <w:sz w:val="24"/>
          <w:szCs w:val="24"/>
        </w:rPr>
      </w:pPr>
      <w:r w:rsidRPr="00BE1F60">
        <w:rPr>
          <w:rFonts w:ascii="Times New Roman" w:hAnsi="Times New Roman" w:cs="Times New Roman"/>
          <w:b/>
          <w:bCs/>
          <w:sz w:val="24"/>
          <w:szCs w:val="24"/>
        </w:rPr>
        <w:t>Recall:</w:t>
      </w:r>
    </w:p>
    <w:p w14:paraId="718CF9AF" w14:textId="77777777" w:rsidR="00BE1F60" w:rsidRPr="00BE1F60" w:rsidRDefault="00BE1F60" w:rsidP="00424F76">
      <w:pPr>
        <w:pStyle w:val="ListParagraph"/>
        <w:tabs>
          <w:tab w:val="right" w:pos="4624"/>
        </w:tabs>
        <w:spacing w:before="14" w:after="120"/>
        <w:ind w:left="397" w:right="397"/>
        <w:jc w:val="both"/>
        <w:rPr>
          <w:rFonts w:ascii="Times New Roman" w:hAnsi="Times New Roman" w:cs="Times New Roman"/>
          <w:sz w:val="24"/>
          <w:szCs w:val="24"/>
        </w:rPr>
      </w:pPr>
      <w:r w:rsidRPr="00BE1F60">
        <w:rPr>
          <w:rFonts w:ascii="Times New Roman" w:hAnsi="Times New Roman" w:cs="Times New Roman"/>
          <w:sz w:val="24"/>
          <w:szCs w:val="24"/>
        </w:rPr>
        <w:t>SVM and Random Forest performed best on JM1 datasets; LR appeared the least executed on CM1 and KC1 datasets.</w:t>
      </w:r>
    </w:p>
    <w:p w14:paraId="4853A436" w14:textId="77777777" w:rsidR="00BE1F60" w:rsidRPr="00BE1F60" w:rsidRDefault="00BE1F60" w:rsidP="009F7A30">
      <w:pPr>
        <w:pStyle w:val="ListParagraph"/>
        <w:tabs>
          <w:tab w:val="right" w:pos="4624"/>
        </w:tabs>
        <w:spacing w:before="14" w:after="120"/>
        <w:ind w:left="397" w:right="397"/>
        <w:rPr>
          <w:rFonts w:ascii="Times New Roman" w:hAnsi="Times New Roman" w:cs="Times New Roman"/>
          <w:b/>
          <w:bCs/>
          <w:sz w:val="24"/>
          <w:szCs w:val="24"/>
        </w:rPr>
      </w:pPr>
    </w:p>
    <w:p w14:paraId="4BCF8C59" w14:textId="77777777" w:rsidR="00BE1F60" w:rsidRPr="00BE1F60" w:rsidRDefault="00BE1F60" w:rsidP="009F7A30">
      <w:pPr>
        <w:pStyle w:val="ListParagraph"/>
        <w:tabs>
          <w:tab w:val="right" w:pos="4624"/>
        </w:tabs>
        <w:spacing w:before="14" w:after="120"/>
        <w:ind w:left="397" w:right="397"/>
        <w:rPr>
          <w:rFonts w:ascii="Times New Roman" w:hAnsi="Times New Roman" w:cs="Times New Roman"/>
          <w:b/>
          <w:bCs/>
          <w:sz w:val="24"/>
          <w:szCs w:val="24"/>
        </w:rPr>
      </w:pPr>
      <w:r w:rsidRPr="00BE1F60">
        <w:rPr>
          <w:rFonts w:ascii="Times New Roman" w:hAnsi="Times New Roman" w:cs="Times New Roman"/>
          <w:b/>
          <w:bCs/>
          <w:sz w:val="24"/>
          <w:szCs w:val="24"/>
        </w:rPr>
        <w:t>F1 degree:</w:t>
      </w:r>
    </w:p>
    <w:p w14:paraId="74481F46" w14:textId="77777777" w:rsidR="00BE1F60" w:rsidRPr="00BE1F60" w:rsidRDefault="00BE1F60" w:rsidP="00424F76">
      <w:pPr>
        <w:pStyle w:val="ListParagraph"/>
        <w:tabs>
          <w:tab w:val="right" w:pos="4624"/>
        </w:tabs>
        <w:spacing w:before="14" w:after="120"/>
        <w:ind w:left="397" w:right="397"/>
        <w:jc w:val="both"/>
        <w:rPr>
          <w:rFonts w:ascii="Times New Roman" w:hAnsi="Times New Roman" w:cs="Times New Roman"/>
          <w:sz w:val="24"/>
          <w:szCs w:val="24"/>
        </w:rPr>
      </w:pPr>
      <w:r w:rsidRPr="00BE1F60">
        <w:rPr>
          <w:rFonts w:ascii="Times New Roman" w:hAnsi="Times New Roman" w:cs="Times New Roman"/>
          <w:sz w:val="24"/>
          <w:szCs w:val="24"/>
        </w:rPr>
        <w:t xml:space="preserve">SVM accomplished 100% on JM1 datasets. For CM1 datasets, the F1 scores were generally comparative among classifiers </w:t>
      </w:r>
      <w:proofErr w:type="gramStart"/>
      <w:r w:rsidRPr="00BE1F60">
        <w:rPr>
          <w:rFonts w:ascii="Times New Roman" w:hAnsi="Times New Roman" w:cs="Times New Roman"/>
          <w:sz w:val="24"/>
          <w:szCs w:val="24"/>
        </w:rPr>
        <w:t>( Random</w:t>
      </w:r>
      <w:proofErr w:type="gramEnd"/>
      <w:r w:rsidRPr="00BE1F60">
        <w:rPr>
          <w:rFonts w:ascii="Times New Roman" w:hAnsi="Times New Roman" w:cs="Times New Roman"/>
          <w:sz w:val="24"/>
          <w:szCs w:val="24"/>
        </w:rPr>
        <w:t xml:space="preserve"> Forest, SVM, Decision Tree = 100%, KNN = 97%, Logistic Regression = 95%). Random Forest accomplished the most elevated score (99%), and Logistic Regression was the most reduced (89%) on KC1 datasets.</w:t>
      </w:r>
    </w:p>
    <w:p w14:paraId="0DE4C4AE" w14:textId="77777777" w:rsidR="00BE1F60" w:rsidRPr="00BE1F60" w:rsidRDefault="00BE1F60" w:rsidP="009F7A30">
      <w:pPr>
        <w:pStyle w:val="ListParagraph"/>
        <w:tabs>
          <w:tab w:val="right" w:pos="4624"/>
        </w:tabs>
        <w:spacing w:before="14" w:after="120"/>
        <w:ind w:left="397" w:right="397"/>
        <w:rPr>
          <w:rFonts w:ascii="Times New Roman" w:hAnsi="Times New Roman" w:cs="Times New Roman"/>
          <w:sz w:val="24"/>
          <w:szCs w:val="24"/>
        </w:rPr>
      </w:pPr>
    </w:p>
    <w:p w14:paraId="1C5A119E" w14:textId="77777777" w:rsidR="00BE1F60" w:rsidRPr="00BE1F60" w:rsidRDefault="00BE1F60" w:rsidP="009F7A30">
      <w:pPr>
        <w:pStyle w:val="ListParagraph"/>
        <w:tabs>
          <w:tab w:val="right" w:pos="4624"/>
        </w:tabs>
        <w:spacing w:before="14" w:after="120"/>
        <w:ind w:left="397" w:right="397"/>
        <w:rPr>
          <w:rFonts w:ascii="Times New Roman" w:hAnsi="Times New Roman" w:cs="Times New Roman"/>
          <w:b/>
          <w:bCs/>
          <w:sz w:val="24"/>
          <w:szCs w:val="24"/>
        </w:rPr>
      </w:pPr>
      <w:r w:rsidRPr="00BE1F60">
        <w:rPr>
          <w:rFonts w:ascii="Times New Roman" w:hAnsi="Times New Roman" w:cs="Times New Roman"/>
          <w:b/>
          <w:bCs/>
          <w:sz w:val="24"/>
          <w:szCs w:val="24"/>
        </w:rPr>
        <w:t>Precision:</w:t>
      </w:r>
    </w:p>
    <w:p w14:paraId="46629C09" w14:textId="77777777" w:rsidR="00BE1F60" w:rsidRDefault="00BE1F60" w:rsidP="00424F76">
      <w:pPr>
        <w:pStyle w:val="ListParagraph"/>
        <w:tabs>
          <w:tab w:val="right" w:pos="4624"/>
        </w:tabs>
        <w:spacing w:before="14" w:after="120"/>
        <w:ind w:left="397" w:right="397"/>
        <w:jc w:val="both"/>
        <w:rPr>
          <w:rFonts w:ascii="Times New Roman" w:hAnsi="Times New Roman" w:cs="Times New Roman"/>
          <w:sz w:val="24"/>
          <w:szCs w:val="24"/>
        </w:rPr>
      </w:pPr>
      <w:r w:rsidRPr="00BE1F60">
        <w:rPr>
          <w:rFonts w:ascii="Times New Roman" w:hAnsi="Times New Roman" w:cs="Times New Roman"/>
          <w:sz w:val="24"/>
          <w:szCs w:val="24"/>
        </w:rPr>
        <w:t>All classifiers illustrated amazing execution on JM1, CM1, and KC1 datasets, showing adequacy in foreseeing computer program imperfection modules.</w:t>
      </w:r>
    </w:p>
    <w:p w14:paraId="65DD9DF6" w14:textId="77777777" w:rsidR="00F24930" w:rsidRDefault="00F24930" w:rsidP="009F7A30">
      <w:pPr>
        <w:pStyle w:val="ListParagraph"/>
        <w:tabs>
          <w:tab w:val="right" w:pos="4624"/>
        </w:tabs>
        <w:spacing w:before="14" w:after="120"/>
        <w:ind w:left="397" w:right="397"/>
        <w:rPr>
          <w:rFonts w:ascii="Times New Roman" w:hAnsi="Times New Roman" w:cs="Times New Roman"/>
          <w:sz w:val="24"/>
          <w:szCs w:val="24"/>
        </w:rPr>
      </w:pPr>
    </w:p>
    <w:p w14:paraId="070497D2" w14:textId="77777777" w:rsidR="004E438A" w:rsidRDefault="004E438A" w:rsidP="009F7A30">
      <w:pPr>
        <w:pStyle w:val="ListParagraph"/>
        <w:tabs>
          <w:tab w:val="right" w:pos="4624"/>
        </w:tabs>
        <w:spacing w:before="14" w:after="120"/>
        <w:ind w:left="397" w:right="397"/>
        <w:rPr>
          <w:rFonts w:ascii="Times New Roman" w:hAnsi="Times New Roman" w:cs="Times New Roman"/>
          <w:sz w:val="24"/>
          <w:szCs w:val="24"/>
        </w:rPr>
      </w:pPr>
    </w:p>
    <w:p w14:paraId="49843358" w14:textId="77777777" w:rsidR="00F24930" w:rsidRPr="00F24930" w:rsidRDefault="00F24930" w:rsidP="009F7A30">
      <w:pPr>
        <w:pStyle w:val="ListParagraph"/>
        <w:tabs>
          <w:tab w:val="right" w:pos="4624"/>
        </w:tabs>
        <w:spacing w:before="14" w:after="120"/>
        <w:ind w:left="397" w:right="397"/>
        <w:rPr>
          <w:rFonts w:ascii="Times New Roman" w:hAnsi="Times New Roman" w:cs="Times New Roman"/>
          <w:b/>
          <w:bCs/>
          <w:sz w:val="24"/>
          <w:szCs w:val="24"/>
        </w:rPr>
      </w:pPr>
      <w:r w:rsidRPr="00F24930">
        <w:rPr>
          <w:rFonts w:ascii="Times New Roman" w:hAnsi="Times New Roman" w:cs="Times New Roman"/>
          <w:b/>
          <w:bCs/>
          <w:sz w:val="24"/>
          <w:szCs w:val="24"/>
        </w:rPr>
        <w:t xml:space="preserve">Table 2: </w:t>
      </w:r>
      <w:r w:rsidRPr="00F24930">
        <w:rPr>
          <w:rFonts w:ascii="Times New Roman" w:hAnsi="Times New Roman" w:cs="Times New Roman"/>
          <w:sz w:val="24"/>
          <w:szCs w:val="24"/>
        </w:rPr>
        <w:t>Classification and performance of machine learning models</w:t>
      </w:r>
    </w:p>
    <w:p w14:paraId="6FB29740" w14:textId="77777777" w:rsidR="00F24930" w:rsidRDefault="00F24930" w:rsidP="009F7A30">
      <w:pPr>
        <w:pStyle w:val="ListParagraph"/>
        <w:tabs>
          <w:tab w:val="right" w:pos="4624"/>
        </w:tabs>
        <w:spacing w:before="14" w:after="120"/>
        <w:ind w:left="397" w:right="397"/>
        <w:rPr>
          <w:szCs w:val="19"/>
        </w:rPr>
      </w:pPr>
    </w:p>
    <w:tbl>
      <w:tblPr>
        <w:tblStyle w:val="TableGrid"/>
        <w:tblW w:w="0" w:type="auto"/>
        <w:tblLook w:val="04A0" w:firstRow="1" w:lastRow="0" w:firstColumn="1" w:lastColumn="0" w:noHBand="0" w:noVBand="1"/>
      </w:tblPr>
      <w:tblGrid>
        <w:gridCol w:w="1895"/>
        <w:gridCol w:w="1974"/>
        <w:gridCol w:w="4285"/>
      </w:tblGrid>
      <w:tr w:rsidR="00F24930" w14:paraId="7CF45FF5" w14:textId="77777777" w:rsidTr="00F21E98">
        <w:trPr>
          <w:trHeight w:val="342"/>
        </w:trPr>
        <w:tc>
          <w:tcPr>
            <w:tcW w:w="1600" w:type="dxa"/>
          </w:tcPr>
          <w:p w14:paraId="31615BC0" w14:textId="77777777" w:rsidR="00F24930" w:rsidRDefault="00F24930" w:rsidP="009F7A30">
            <w:pPr>
              <w:pStyle w:val="ListParagraph"/>
              <w:tabs>
                <w:tab w:val="right" w:pos="4624"/>
              </w:tabs>
              <w:spacing w:before="14" w:after="120"/>
              <w:ind w:left="397" w:right="397"/>
              <w:rPr>
                <w:szCs w:val="19"/>
              </w:rPr>
            </w:pPr>
          </w:p>
        </w:tc>
        <w:tc>
          <w:tcPr>
            <w:tcW w:w="1600" w:type="dxa"/>
          </w:tcPr>
          <w:p w14:paraId="7F09A4FF" w14:textId="77777777" w:rsidR="00F24930" w:rsidRDefault="00F24930" w:rsidP="009F7A30">
            <w:pPr>
              <w:pStyle w:val="ListParagraph"/>
              <w:tabs>
                <w:tab w:val="right" w:pos="4624"/>
              </w:tabs>
              <w:spacing w:before="14" w:after="120"/>
              <w:ind w:left="397" w:right="397"/>
              <w:rPr>
                <w:szCs w:val="19"/>
              </w:rPr>
            </w:pPr>
          </w:p>
        </w:tc>
        <w:tc>
          <w:tcPr>
            <w:tcW w:w="1600" w:type="dxa"/>
          </w:tcPr>
          <w:tbl>
            <w:tblPr>
              <w:tblStyle w:val="TableGrid"/>
              <w:tblW w:w="1775" w:type="dxa"/>
              <w:tblLook w:val="04A0" w:firstRow="1" w:lastRow="0" w:firstColumn="1" w:lastColumn="0" w:noHBand="0" w:noVBand="1"/>
            </w:tblPr>
            <w:tblGrid>
              <w:gridCol w:w="1322"/>
              <w:gridCol w:w="1390"/>
              <w:gridCol w:w="1347"/>
            </w:tblGrid>
            <w:tr w:rsidR="00F24930" w14:paraId="0EFBBD87" w14:textId="77777777" w:rsidTr="00F21E98">
              <w:trPr>
                <w:trHeight w:val="322"/>
              </w:trPr>
              <w:tc>
                <w:tcPr>
                  <w:tcW w:w="476" w:type="dxa"/>
                </w:tcPr>
                <w:p w14:paraId="300BB915" w14:textId="77777777" w:rsidR="00F24930" w:rsidRDefault="00F24930" w:rsidP="009F7A30">
                  <w:pPr>
                    <w:pStyle w:val="ListParagraph"/>
                    <w:tabs>
                      <w:tab w:val="right" w:pos="4624"/>
                    </w:tabs>
                    <w:spacing w:before="14" w:after="120"/>
                    <w:ind w:left="397" w:right="397"/>
                    <w:rPr>
                      <w:szCs w:val="19"/>
                    </w:rPr>
                  </w:pPr>
                  <w:r>
                    <w:rPr>
                      <w:szCs w:val="19"/>
                    </w:rPr>
                    <w:t>KC1</w:t>
                  </w:r>
                </w:p>
              </w:tc>
              <w:tc>
                <w:tcPr>
                  <w:tcW w:w="456" w:type="dxa"/>
                </w:tcPr>
                <w:p w14:paraId="4CC82A94" w14:textId="77777777" w:rsidR="00F24930" w:rsidRDefault="00F24930" w:rsidP="009F7A30">
                  <w:pPr>
                    <w:pStyle w:val="ListParagraph"/>
                    <w:tabs>
                      <w:tab w:val="right" w:pos="4624"/>
                    </w:tabs>
                    <w:spacing w:before="14" w:after="120"/>
                    <w:ind w:left="397" w:right="397"/>
                    <w:rPr>
                      <w:szCs w:val="19"/>
                    </w:rPr>
                  </w:pPr>
                  <w:r>
                    <w:rPr>
                      <w:szCs w:val="19"/>
                    </w:rPr>
                    <w:t>CM1</w:t>
                  </w:r>
                </w:p>
              </w:tc>
              <w:tc>
                <w:tcPr>
                  <w:tcW w:w="843" w:type="dxa"/>
                </w:tcPr>
                <w:p w14:paraId="36164256" w14:textId="77777777" w:rsidR="00F24930" w:rsidRDefault="00F24930" w:rsidP="009F7A30">
                  <w:pPr>
                    <w:pStyle w:val="ListParagraph"/>
                    <w:tabs>
                      <w:tab w:val="right" w:pos="4624"/>
                    </w:tabs>
                    <w:spacing w:before="14" w:after="120"/>
                    <w:ind w:left="397" w:right="397"/>
                    <w:rPr>
                      <w:szCs w:val="19"/>
                    </w:rPr>
                  </w:pPr>
                  <w:r>
                    <w:rPr>
                      <w:szCs w:val="19"/>
                    </w:rPr>
                    <w:t>JM1</w:t>
                  </w:r>
                </w:p>
              </w:tc>
            </w:tr>
          </w:tbl>
          <w:p w14:paraId="6AA2A72D" w14:textId="77777777" w:rsidR="00F24930" w:rsidRDefault="00F24930" w:rsidP="009F7A30">
            <w:pPr>
              <w:pStyle w:val="ListParagraph"/>
              <w:tabs>
                <w:tab w:val="right" w:pos="4624"/>
              </w:tabs>
              <w:spacing w:before="14" w:after="120"/>
              <w:ind w:left="397" w:right="397"/>
              <w:rPr>
                <w:szCs w:val="19"/>
              </w:rPr>
            </w:pPr>
          </w:p>
        </w:tc>
      </w:tr>
      <w:tr w:rsidR="00F24930" w14:paraId="43AD3A57" w14:textId="77777777" w:rsidTr="00F21E98">
        <w:trPr>
          <w:trHeight w:val="1466"/>
        </w:trPr>
        <w:tc>
          <w:tcPr>
            <w:tcW w:w="1600" w:type="dxa"/>
          </w:tcPr>
          <w:p w14:paraId="46122873" w14:textId="77777777" w:rsidR="00F24930" w:rsidRDefault="00F24930" w:rsidP="009F7A30">
            <w:pPr>
              <w:pStyle w:val="ListParagraph"/>
              <w:tabs>
                <w:tab w:val="right" w:pos="4624"/>
              </w:tabs>
              <w:spacing w:before="14" w:after="120"/>
              <w:ind w:left="397" w:right="397"/>
              <w:rPr>
                <w:szCs w:val="19"/>
              </w:rPr>
            </w:pPr>
            <w:r>
              <w:rPr>
                <w:szCs w:val="19"/>
              </w:rPr>
              <w:t>KNN</w:t>
            </w:r>
          </w:p>
        </w:tc>
        <w:tc>
          <w:tcPr>
            <w:tcW w:w="1600" w:type="dxa"/>
          </w:tcPr>
          <w:tbl>
            <w:tblPr>
              <w:tblStyle w:val="TableGrid"/>
              <w:tblW w:w="0" w:type="auto"/>
              <w:tblLook w:val="04A0" w:firstRow="1" w:lastRow="0" w:firstColumn="1" w:lastColumn="0" w:noHBand="0" w:noVBand="1"/>
            </w:tblPr>
            <w:tblGrid>
              <w:gridCol w:w="1748"/>
            </w:tblGrid>
            <w:tr w:rsidR="00F24930" w14:paraId="2E7E1925" w14:textId="77777777" w:rsidTr="00F21E98">
              <w:trPr>
                <w:trHeight w:val="322"/>
              </w:trPr>
              <w:tc>
                <w:tcPr>
                  <w:tcW w:w="1348" w:type="dxa"/>
                </w:tcPr>
                <w:p w14:paraId="41A693BA" w14:textId="77777777" w:rsidR="00F24930" w:rsidRDefault="00F24930" w:rsidP="009F7A30">
                  <w:pPr>
                    <w:pStyle w:val="ListParagraph"/>
                    <w:tabs>
                      <w:tab w:val="right" w:pos="4624"/>
                    </w:tabs>
                    <w:spacing w:before="14" w:after="120"/>
                    <w:ind w:left="397" w:right="397"/>
                    <w:rPr>
                      <w:szCs w:val="19"/>
                    </w:rPr>
                  </w:pPr>
                  <w:r>
                    <w:rPr>
                      <w:szCs w:val="19"/>
                    </w:rPr>
                    <w:t>Accuracy</w:t>
                  </w:r>
                </w:p>
              </w:tc>
            </w:tr>
            <w:tr w:rsidR="00F24930" w14:paraId="677264EB" w14:textId="77777777" w:rsidTr="00F21E98">
              <w:trPr>
                <w:trHeight w:val="361"/>
              </w:trPr>
              <w:tc>
                <w:tcPr>
                  <w:tcW w:w="1348" w:type="dxa"/>
                </w:tcPr>
                <w:p w14:paraId="36975A5D" w14:textId="77777777" w:rsidR="00F24930" w:rsidRDefault="00F24930" w:rsidP="009F7A30">
                  <w:pPr>
                    <w:pStyle w:val="ListParagraph"/>
                    <w:tabs>
                      <w:tab w:val="right" w:pos="4624"/>
                    </w:tabs>
                    <w:spacing w:before="14" w:after="120"/>
                    <w:ind w:left="397" w:right="397"/>
                    <w:rPr>
                      <w:szCs w:val="19"/>
                    </w:rPr>
                  </w:pPr>
                  <w:r>
                    <w:rPr>
                      <w:szCs w:val="19"/>
                    </w:rPr>
                    <w:t>Precision</w:t>
                  </w:r>
                </w:p>
              </w:tc>
            </w:tr>
            <w:tr w:rsidR="00F24930" w14:paraId="6B0568A0" w14:textId="77777777" w:rsidTr="00F21E98">
              <w:trPr>
                <w:trHeight w:val="361"/>
              </w:trPr>
              <w:tc>
                <w:tcPr>
                  <w:tcW w:w="1348" w:type="dxa"/>
                </w:tcPr>
                <w:p w14:paraId="2A9681FC" w14:textId="77777777" w:rsidR="00F24930" w:rsidRDefault="00F24930" w:rsidP="009F7A30">
                  <w:pPr>
                    <w:pStyle w:val="ListParagraph"/>
                    <w:tabs>
                      <w:tab w:val="right" w:pos="4624"/>
                    </w:tabs>
                    <w:spacing w:before="14" w:after="120"/>
                    <w:ind w:left="397" w:right="397"/>
                    <w:rPr>
                      <w:szCs w:val="19"/>
                    </w:rPr>
                  </w:pPr>
                  <w:r>
                    <w:rPr>
                      <w:szCs w:val="19"/>
                    </w:rPr>
                    <w:t>Recall</w:t>
                  </w:r>
                </w:p>
              </w:tc>
            </w:tr>
            <w:tr w:rsidR="00F24930" w14:paraId="1029B398" w14:textId="77777777" w:rsidTr="00F21E98">
              <w:trPr>
                <w:trHeight w:val="361"/>
              </w:trPr>
              <w:tc>
                <w:tcPr>
                  <w:tcW w:w="1348" w:type="dxa"/>
                </w:tcPr>
                <w:p w14:paraId="498BB849" w14:textId="77777777" w:rsidR="00F24930" w:rsidRDefault="00F24930" w:rsidP="009F7A30">
                  <w:pPr>
                    <w:pStyle w:val="ListParagraph"/>
                    <w:tabs>
                      <w:tab w:val="right" w:pos="4624"/>
                    </w:tabs>
                    <w:spacing w:before="14" w:after="120"/>
                    <w:ind w:left="397" w:right="397"/>
                    <w:rPr>
                      <w:szCs w:val="19"/>
                    </w:rPr>
                  </w:pPr>
                  <w:r>
                    <w:rPr>
                      <w:szCs w:val="19"/>
                    </w:rPr>
                    <w:t>F1</w:t>
                  </w:r>
                </w:p>
              </w:tc>
            </w:tr>
          </w:tbl>
          <w:p w14:paraId="2ADB975A" w14:textId="77777777" w:rsidR="00F24930" w:rsidRDefault="00F24930" w:rsidP="009F7A30">
            <w:pPr>
              <w:pStyle w:val="ListParagraph"/>
              <w:tabs>
                <w:tab w:val="right" w:pos="4624"/>
              </w:tabs>
              <w:spacing w:before="14" w:after="120"/>
              <w:ind w:left="397" w:right="397"/>
              <w:rPr>
                <w:szCs w:val="19"/>
              </w:rPr>
            </w:pPr>
          </w:p>
        </w:tc>
        <w:tc>
          <w:tcPr>
            <w:tcW w:w="1600" w:type="dxa"/>
          </w:tcPr>
          <w:tbl>
            <w:tblPr>
              <w:tblStyle w:val="TableGrid"/>
              <w:tblW w:w="1693" w:type="dxa"/>
              <w:tblLook w:val="04A0" w:firstRow="1" w:lastRow="0" w:firstColumn="1" w:lastColumn="0" w:noHBand="0" w:noVBand="1"/>
            </w:tblPr>
            <w:tblGrid>
              <w:gridCol w:w="1264"/>
              <w:gridCol w:w="1264"/>
              <w:gridCol w:w="1264"/>
            </w:tblGrid>
            <w:tr w:rsidR="00F24930" w14:paraId="298AF0A9" w14:textId="77777777" w:rsidTr="00F21E98">
              <w:trPr>
                <w:trHeight w:val="322"/>
              </w:trPr>
              <w:tc>
                <w:tcPr>
                  <w:tcW w:w="559" w:type="dxa"/>
                </w:tcPr>
                <w:p w14:paraId="454A15F6" w14:textId="77777777" w:rsidR="00F24930" w:rsidRDefault="00F24930" w:rsidP="009F7A30">
                  <w:pPr>
                    <w:pStyle w:val="ListParagraph"/>
                    <w:tabs>
                      <w:tab w:val="right" w:pos="4624"/>
                    </w:tabs>
                    <w:spacing w:before="14" w:after="120"/>
                    <w:ind w:left="397" w:right="397"/>
                    <w:rPr>
                      <w:szCs w:val="19"/>
                    </w:rPr>
                  </w:pPr>
                  <w:r>
                    <w:rPr>
                      <w:szCs w:val="19"/>
                    </w:rPr>
                    <w:t>.99</w:t>
                  </w:r>
                </w:p>
              </w:tc>
              <w:tc>
                <w:tcPr>
                  <w:tcW w:w="567" w:type="dxa"/>
                </w:tcPr>
                <w:p w14:paraId="46395609" w14:textId="77777777" w:rsidR="00F24930" w:rsidRDefault="00F24930" w:rsidP="009F7A30">
                  <w:pPr>
                    <w:pStyle w:val="ListParagraph"/>
                    <w:tabs>
                      <w:tab w:val="right" w:pos="4624"/>
                    </w:tabs>
                    <w:spacing w:before="14" w:after="120"/>
                    <w:ind w:left="397" w:right="397"/>
                    <w:rPr>
                      <w:szCs w:val="19"/>
                    </w:rPr>
                  </w:pPr>
                  <w:r>
                    <w:rPr>
                      <w:szCs w:val="19"/>
                    </w:rPr>
                    <w:t>.99</w:t>
                  </w:r>
                </w:p>
              </w:tc>
              <w:tc>
                <w:tcPr>
                  <w:tcW w:w="567" w:type="dxa"/>
                </w:tcPr>
                <w:p w14:paraId="20A65EAE" w14:textId="77777777" w:rsidR="00F24930" w:rsidRDefault="00F24930" w:rsidP="009F7A30">
                  <w:pPr>
                    <w:pStyle w:val="ListParagraph"/>
                    <w:tabs>
                      <w:tab w:val="right" w:pos="4624"/>
                    </w:tabs>
                    <w:spacing w:before="14" w:after="120"/>
                    <w:ind w:left="397" w:right="397"/>
                    <w:rPr>
                      <w:szCs w:val="19"/>
                    </w:rPr>
                  </w:pPr>
                  <w:r>
                    <w:rPr>
                      <w:szCs w:val="19"/>
                    </w:rPr>
                    <w:t>.99</w:t>
                  </w:r>
                </w:p>
              </w:tc>
            </w:tr>
            <w:tr w:rsidR="00F24930" w14:paraId="3D46F0F1" w14:textId="77777777" w:rsidTr="00F21E98">
              <w:trPr>
                <w:trHeight w:val="322"/>
              </w:trPr>
              <w:tc>
                <w:tcPr>
                  <w:tcW w:w="559" w:type="dxa"/>
                </w:tcPr>
                <w:p w14:paraId="523F46C1" w14:textId="77777777" w:rsidR="00F24930" w:rsidRDefault="00F24930" w:rsidP="009F7A30">
                  <w:pPr>
                    <w:pStyle w:val="ListParagraph"/>
                    <w:tabs>
                      <w:tab w:val="right" w:pos="4624"/>
                    </w:tabs>
                    <w:spacing w:before="14" w:after="120"/>
                    <w:ind w:left="397" w:right="397"/>
                    <w:rPr>
                      <w:szCs w:val="19"/>
                    </w:rPr>
                  </w:pPr>
                  <w:r>
                    <w:rPr>
                      <w:szCs w:val="19"/>
                    </w:rPr>
                    <w:t>.89</w:t>
                  </w:r>
                </w:p>
              </w:tc>
              <w:tc>
                <w:tcPr>
                  <w:tcW w:w="567" w:type="dxa"/>
                </w:tcPr>
                <w:p w14:paraId="608A3F44" w14:textId="77777777" w:rsidR="00F24930" w:rsidRDefault="00F24930" w:rsidP="009F7A30">
                  <w:pPr>
                    <w:pStyle w:val="ListParagraph"/>
                    <w:tabs>
                      <w:tab w:val="right" w:pos="4624"/>
                    </w:tabs>
                    <w:spacing w:before="14" w:after="120"/>
                    <w:ind w:left="397" w:right="397"/>
                    <w:rPr>
                      <w:szCs w:val="19"/>
                    </w:rPr>
                  </w:pPr>
                  <w:r>
                    <w:rPr>
                      <w:szCs w:val="19"/>
                    </w:rPr>
                    <w:t>.95</w:t>
                  </w:r>
                </w:p>
              </w:tc>
              <w:tc>
                <w:tcPr>
                  <w:tcW w:w="567" w:type="dxa"/>
                </w:tcPr>
                <w:p w14:paraId="32A9F5C9" w14:textId="77777777" w:rsidR="00F24930" w:rsidRDefault="00F24930" w:rsidP="009F7A30">
                  <w:pPr>
                    <w:pStyle w:val="ListParagraph"/>
                    <w:tabs>
                      <w:tab w:val="right" w:pos="4624"/>
                    </w:tabs>
                    <w:spacing w:before="14" w:after="120"/>
                    <w:ind w:left="397" w:right="397"/>
                    <w:rPr>
                      <w:szCs w:val="19"/>
                    </w:rPr>
                  </w:pPr>
                  <w:r>
                    <w:rPr>
                      <w:szCs w:val="19"/>
                    </w:rPr>
                    <w:t>.95</w:t>
                  </w:r>
                </w:p>
              </w:tc>
            </w:tr>
            <w:tr w:rsidR="00F24930" w14:paraId="6A89B265" w14:textId="77777777" w:rsidTr="00F21E98">
              <w:trPr>
                <w:trHeight w:val="322"/>
              </w:trPr>
              <w:tc>
                <w:tcPr>
                  <w:tcW w:w="559" w:type="dxa"/>
                </w:tcPr>
                <w:p w14:paraId="65962DFB" w14:textId="77777777" w:rsidR="00F24930" w:rsidRDefault="00F24930" w:rsidP="009F7A30">
                  <w:pPr>
                    <w:pStyle w:val="ListParagraph"/>
                    <w:tabs>
                      <w:tab w:val="right" w:pos="4624"/>
                    </w:tabs>
                    <w:spacing w:before="14" w:after="120"/>
                    <w:ind w:left="397" w:right="397"/>
                    <w:rPr>
                      <w:szCs w:val="19"/>
                    </w:rPr>
                  </w:pPr>
                  <w:r>
                    <w:rPr>
                      <w:szCs w:val="19"/>
                    </w:rPr>
                    <w:t>.96</w:t>
                  </w:r>
                </w:p>
              </w:tc>
              <w:tc>
                <w:tcPr>
                  <w:tcW w:w="567" w:type="dxa"/>
                </w:tcPr>
                <w:p w14:paraId="4D6EED9E"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339EB4C5" w14:textId="77777777" w:rsidR="00F24930" w:rsidRDefault="00F24930" w:rsidP="009F7A30">
                  <w:pPr>
                    <w:pStyle w:val="ListParagraph"/>
                    <w:tabs>
                      <w:tab w:val="right" w:pos="4624"/>
                    </w:tabs>
                    <w:spacing w:before="14" w:after="120"/>
                    <w:ind w:left="397" w:right="397"/>
                    <w:rPr>
                      <w:szCs w:val="19"/>
                    </w:rPr>
                  </w:pPr>
                  <w:r>
                    <w:rPr>
                      <w:szCs w:val="19"/>
                    </w:rPr>
                    <w:t>.97</w:t>
                  </w:r>
                </w:p>
              </w:tc>
            </w:tr>
            <w:tr w:rsidR="00F24930" w14:paraId="08CCB5D9" w14:textId="77777777" w:rsidTr="00F21E98">
              <w:trPr>
                <w:trHeight w:val="322"/>
              </w:trPr>
              <w:tc>
                <w:tcPr>
                  <w:tcW w:w="559" w:type="dxa"/>
                </w:tcPr>
                <w:p w14:paraId="3F8DBBCF" w14:textId="77777777" w:rsidR="00F24930" w:rsidRDefault="00F24930" w:rsidP="009F7A30">
                  <w:pPr>
                    <w:pStyle w:val="ListParagraph"/>
                    <w:tabs>
                      <w:tab w:val="right" w:pos="4624"/>
                    </w:tabs>
                    <w:spacing w:before="14" w:after="120"/>
                    <w:ind w:left="397" w:right="397"/>
                    <w:rPr>
                      <w:szCs w:val="19"/>
                    </w:rPr>
                  </w:pPr>
                  <w:r>
                    <w:rPr>
                      <w:szCs w:val="19"/>
                    </w:rPr>
                    <w:t>.92</w:t>
                  </w:r>
                </w:p>
              </w:tc>
              <w:tc>
                <w:tcPr>
                  <w:tcW w:w="567" w:type="dxa"/>
                </w:tcPr>
                <w:p w14:paraId="3B6ADC5A" w14:textId="77777777" w:rsidR="00F24930" w:rsidRDefault="00F24930" w:rsidP="009F7A30">
                  <w:pPr>
                    <w:pStyle w:val="ListParagraph"/>
                    <w:tabs>
                      <w:tab w:val="right" w:pos="4624"/>
                    </w:tabs>
                    <w:spacing w:before="14" w:after="120"/>
                    <w:ind w:left="397" w:right="397"/>
                    <w:rPr>
                      <w:szCs w:val="19"/>
                    </w:rPr>
                  </w:pPr>
                  <w:r>
                    <w:rPr>
                      <w:szCs w:val="19"/>
                    </w:rPr>
                    <w:t>.97</w:t>
                  </w:r>
                </w:p>
              </w:tc>
              <w:tc>
                <w:tcPr>
                  <w:tcW w:w="567" w:type="dxa"/>
                </w:tcPr>
                <w:p w14:paraId="0D942E9B" w14:textId="77777777" w:rsidR="00F24930" w:rsidRDefault="00F24930" w:rsidP="009F7A30">
                  <w:pPr>
                    <w:pStyle w:val="ListParagraph"/>
                    <w:tabs>
                      <w:tab w:val="right" w:pos="4624"/>
                    </w:tabs>
                    <w:spacing w:before="14" w:after="120"/>
                    <w:ind w:left="397" w:right="397"/>
                    <w:rPr>
                      <w:szCs w:val="19"/>
                    </w:rPr>
                  </w:pPr>
                  <w:r>
                    <w:rPr>
                      <w:szCs w:val="19"/>
                    </w:rPr>
                    <w:t>.95</w:t>
                  </w:r>
                </w:p>
              </w:tc>
            </w:tr>
          </w:tbl>
          <w:p w14:paraId="3068E886" w14:textId="77777777" w:rsidR="00F24930" w:rsidRDefault="00F24930" w:rsidP="009F7A30">
            <w:pPr>
              <w:pStyle w:val="ListParagraph"/>
              <w:tabs>
                <w:tab w:val="right" w:pos="4624"/>
              </w:tabs>
              <w:spacing w:before="14" w:after="120"/>
              <w:ind w:left="397" w:right="397"/>
              <w:rPr>
                <w:szCs w:val="19"/>
              </w:rPr>
            </w:pPr>
          </w:p>
        </w:tc>
      </w:tr>
      <w:tr w:rsidR="00F24930" w14:paraId="3F2C2497" w14:textId="77777777" w:rsidTr="00F21E98">
        <w:trPr>
          <w:trHeight w:val="1456"/>
        </w:trPr>
        <w:tc>
          <w:tcPr>
            <w:tcW w:w="1600" w:type="dxa"/>
          </w:tcPr>
          <w:p w14:paraId="67A3F764" w14:textId="77777777" w:rsidR="00F24930" w:rsidRDefault="00F24930" w:rsidP="009F7A30">
            <w:pPr>
              <w:pStyle w:val="ListParagraph"/>
              <w:tabs>
                <w:tab w:val="right" w:pos="4624"/>
              </w:tabs>
              <w:spacing w:before="14" w:after="120"/>
              <w:ind w:left="397" w:right="397"/>
              <w:rPr>
                <w:szCs w:val="19"/>
              </w:rPr>
            </w:pPr>
            <w:r>
              <w:rPr>
                <w:szCs w:val="19"/>
              </w:rPr>
              <w:t>DT</w:t>
            </w:r>
          </w:p>
        </w:tc>
        <w:tc>
          <w:tcPr>
            <w:tcW w:w="1600" w:type="dxa"/>
          </w:tcPr>
          <w:tbl>
            <w:tblPr>
              <w:tblStyle w:val="TableGrid"/>
              <w:tblW w:w="0" w:type="auto"/>
              <w:tblLook w:val="04A0" w:firstRow="1" w:lastRow="0" w:firstColumn="1" w:lastColumn="0" w:noHBand="0" w:noVBand="1"/>
            </w:tblPr>
            <w:tblGrid>
              <w:gridCol w:w="1748"/>
            </w:tblGrid>
            <w:tr w:rsidR="00F24930" w14:paraId="4EFA2E8A" w14:textId="77777777" w:rsidTr="00F21E98">
              <w:trPr>
                <w:trHeight w:val="322"/>
              </w:trPr>
              <w:tc>
                <w:tcPr>
                  <w:tcW w:w="1348" w:type="dxa"/>
                </w:tcPr>
                <w:p w14:paraId="1856A4BA" w14:textId="77777777" w:rsidR="00F24930" w:rsidRDefault="00F24930" w:rsidP="009F7A30">
                  <w:pPr>
                    <w:pStyle w:val="ListParagraph"/>
                    <w:tabs>
                      <w:tab w:val="right" w:pos="4624"/>
                    </w:tabs>
                    <w:spacing w:before="14" w:after="120"/>
                    <w:ind w:left="397" w:right="397"/>
                    <w:rPr>
                      <w:szCs w:val="19"/>
                    </w:rPr>
                  </w:pPr>
                  <w:r>
                    <w:rPr>
                      <w:szCs w:val="19"/>
                    </w:rPr>
                    <w:t>Accuracy</w:t>
                  </w:r>
                </w:p>
              </w:tc>
            </w:tr>
            <w:tr w:rsidR="00F24930" w14:paraId="78866E5C" w14:textId="77777777" w:rsidTr="00F21E98">
              <w:trPr>
                <w:trHeight w:val="361"/>
              </w:trPr>
              <w:tc>
                <w:tcPr>
                  <w:tcW w:w="1348" w:type="dxa"/>
                </w:tcPr>
                <w:p w14:paraId="6ED83C19" w14:textId="77777777" w:rsidR="00F24930" w:rsidRDefault="00F24930" w:rsidP="009F7A30">
                  <w:pPr>
                    <w:pStyle w:val="ListParagraph"/>
                    <w:tabs>
                      <w:tab w:val="right" w:pos="4624"/>
                    </w:tabs>
                    <w:spacing w:before="14" w:after="120"/>
                    <w:ind w:left="397" w:right="397"/>
                    <w:rPr>
                      <w:szCs w:val="19"/>
                    </w:rPr>
                  </w:pPr>
                  <w:r>
                    <w:rPr>
                      <w:szCs w:val="19"/>
                    </w:rPr>
                    <w:t>Precision</w:t>
                  </w:r>
                </w:p>
              </w:tc>
            </w:tr>
            <w:tr w:rsidR="00F24930" w14:paraId="5E9B0457" w14:textId="77777777" w:rsidTr="00F21E98">
              <w:trPr>
                <w:trHeight w:val="361"/>
              </w:trPr>
              <w:tc>
                <w:tcPr>
                  <w:tcW w:w="1348" w:type="dxa"/>
                </w:tcPr>
                <w:p w14:paraId="5844B32F" w14:textId="77777777" w:rsidR="00F24930" w:rsidRDefault="00F24930" w:rsidP="009F7A30">
                  <w:pPr>
                    <w:pStyle w:val="ListParagraph"/>
                    <w:tabs>
                      <w:tab w:val="right" w:pos="4624"/>
                    </w:tabs>
                    <w:spacing w:before="14" w:after="120"/>
                    <w:ind w:left="397" w:right="397"/>
                    <w:rPr>
                      <w:szCs w:val="19"/>
                    </w:rPr>
                  </w:pPr>
                  <w:r>
                    <w:rPr>
                      <w:szCs w:val="19"/>
                    </w:rPr>
                    <w:t>Recall</w:t>
                  </w:r>
                </w:p>
              </w:tc>
            </w:tr>
            <w:tr w:rsidR="00F24930" w14:paraId="00E461F6" w14:textId="77777777" w:rsidTr="00F21E98">
              <w:trPr>
                <w:trHeight w:val="361"/>
              </w:trPr>
              <w:tc>
                <w:tcPr>
                  <w:tcW w:w="1348" w:type="dxa"/>
                </w:tcPr>
                <w:p w14:paraId="7C025784" w14:textId="77777777" w:rsidR="00F24930" w:rsidRDefault="00F24930" w:rsidP="009F7A30">
                  <w:pPr>
                    <w:pStyle w:val="ListParagraph"/>
                    <w:tabs>
                      <w:tab w:val="right" w:pos="4624"/>
                    </w:tabs>
                    <w:spacing w:before="14" w:after="120"/>
                    <w:ind w:left="397" w:right="397"/>
                    <w:rPr>
                      <w:szCs w:val="19"/>
                    </w:rPr>
                  </w:pPr>
                  <w:r>
                    <w:rPr>
                      <w:szCs w:val="19"/>
                    </w:rPr>
                    <w:t>F1</w:t>
                  </w:r>
                </w:p>
              </w:tc>
            </w:tr>
          </w:tbl>
          <w:p w14:paraId="548EC959" w14:textId="77777777" w:rsidR="00F24930" w:rsidRDefault="00F24930" w:rsidP="009F7A30">
            <w:pPr>
              <w:pStyle w:val="ListParagraph"/>
              <w:tabs>
                <w:tab w:val="right" w:pos="4624"/>
              </w:tabs>
              <w:spacing w:before="14" w:after="120"/>
              <w:ind w:left="397" w:right="397"/>
              <w:rPr>
                <w:szCs w:val="19"/>
              </w:rPr>
            </w:pPr>
          </w:p>
        </w:tc>
        <w:tc>
          <w:tcPr>
            <w:tcW w:w="1600" w:type="dxa"/>
          </w:tcPr>
          <w:tbl>
            <w:tblPr>
              <w:tblStyle w:val="TableGrid"/>
              <w:tblW w:w="1693" w:type="dxa"/>
              <w:tblLook w:val="04A0" w:firstRow="1" w:lastRow="0" w:firstColumn="1" w:lastColumn="0" w:noHBand="0" w:noVBand="1"/>
            </w:tblPr>
            <w:tblGrid>
              <w:gridCol w:w="1264"/>
              <w:gridCol w:w="1264"/>
              <w:gridCol w:w="1264"/>
            </w:tblGrid>
            <w:tr w:rsidR="00F24930" w14:paraId="5F1F132C" w14:textId="77777777" w:rsidTr="00F21E98">
              <w:trPr>
                <w:trHeight w:val="322"/>
              </w:trPr>
              <w:tc>
                <w:tcPr>
                  <w:tcW w:w="529" w:type="dxa"/>
                </w:tcPr>
                <w:p w14:paraId="04CF30E8"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1B93DD7F"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97" w:type="dxa"/>
                </w:tcPr>
                <w:p w14:paraId="12A500DE" w14:textId="77777777" w:rsidR="00F24930" w:rsidRDefault="00F24930" w:rsidP="009F7A30">
                  <w:pPr>
                    <w:pStyle w:val="ListParagraph"/>
                    <w:tabs>
                      <w:tab w:val="right" w:pos="4624"/>
                    </w:tabs>
                    <w:spacing w:before="14" w:after="120"/>
                    <w:ind w:left="397" w:right="397"/>
                    <w:rPr>
                      <w:szCs w:val="19"/>
                    </w:rPr>
                  </w:pPr>
                  <w:r>
                    <w:rPr>
                      <w:szCs w:val="19"/>
                    </w:rPr>
                    <w:t>.99</w:t>
                  </w:r>
                </w:p>
              </w:tc>
            </w:tr>
            <w:tr w:rsidR="00F24930" w14:paraId="2B417508" w14:textId="77777777" w:rsidTr="00F21E98">
              <w:trPr>
                <w:trHeight w:val="322"/>
              </w:trPr>
              <w:tc>
                <w:tcPr>
                  <w:tcW w:w="529" w:type="dxa"/>
                </w:tcPr>
                <w:p w14:paraId="462F669C"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23805088"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97" w:type="dxa"/>
                </w:tcPr>
                <w:p w14:paraId="0C9E2D6D" w14:textId="77777777" w:rsidR="00F24930" w:rsidRDefault="00F24930" w:rsidP="009F7A30">
                  <w:pPr>
                    <w:pStyle w:val="ListParagraph"/>
                    <w:tabs>
                      <w:tab w:val="right" w:pos="4624"/>
                    </w:tabs>
                    <w:spacing w:before="14" w:after="120"/>
                    <w:ind w:left="397" w:right="397"/>
                    <w:rPr>
                      <w:szCs w:val="19"/>
                    </w:rPr>
                  </w:pPr>
                  <w:r>
                    <w:rPr>
                      <w:szCs w:val="19"/>
                    </w:rPr>
                    <w:t>1.0</w:t>
                  </w:r>
                </w:p>
              </w:tc>
            </w:tr>
            <w:tr w:rsidR="00F24930" w14:paraId="5FFFDD90" w14:textId="77777777" w:rsidTr="00F21E98">
              <w:trPr>
                <w:trHeight w:val="322"/>
              </w:trPr>
              <w:tc>
                <w:tcPr>
                  <w:tcW w:w="529" w:type="dxa"/>
                </w:tcPr>
                <w:p w14:paraId="093383DC"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18563B22"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97" w:type="dxa"/>
                </w:tcPr>
                <w:p w14:paraId="3F274146" w14:textId="77777777" w:rsidR="00F24930" w:rsidRDefault="00F24930" w:rsidP="009F7A30">
                  <w:pPr>
                    <w:pStyle w:val="ListParagraph"/>
                    <w:tabs>
                      <w:tab w:val="right" w:pos="4624"/>
                    </w:tabs>
                    <w:spacing w:before="14" w:after="120"/>
                    <w:ind w:left="397" w:right="397"/>
                    <w:rPr>
                      <w:szCs w:val="19"/>
                    </w:rPr>
                  </w:pPr>
                  <w:r>
                    <w:rPr>
                      <w:szCs w:val="19"/>
                    </w:rPr>
                    <w:t>.99</w:t>
                  </w:r>
                </w:p>
              </w:tc>
            </w:tr>
            <w:tr w:rsidR="00F24930" w14:paraId="465954F7" w14:textId="77777777" w:rsidTr="00F21E98">
              <w:trPr>
                <w:trHeight w:val="322"/>
              </w:trPr>
              <w:tc>
                <w:tcPr>
                  <w:tcW w:w="529" w:type="dxa"/>
                </w:tcPr>
                <w:p w14:paraId="75E3D3EC"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4045F32E"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97" w:type="dxa"/>
                </w:tcPr>
                <w:p w14:paraId="568EFBA9" w14:textId="77777777" w:rsidR="00F24930" w:rsidRDefault="00F24930" w:rsidP="009F7A30">
                  <w:pPr>
                    <w:pStyle w:val="ListParagraph"/>
                    <w:tabs>
                      <w:tab w:val="right" w:pos="4624"/>
                    </w:tabs>
                    <w:spacing w:before="14" w:after="120"/>
                    <w:ind w:left="397" w:right="397"/>
                    <w:rPr>
                      <w:szCs w:val="19"/>
                    </w:rPr>
                  </w:pPr>
                  <w:r>
                    <w:rPr>
                      <w:szCs w:val="19"/>
                    </w:rPr>
                    <w:t>.99</w:t>
                  </w:r>
                </w:p>
              </w:tc>
            </w:tr>
          </w:tbl>
          <w:p w14:paraId="6C1D6803" w14:textId="77777777" w:rsidR="00F24930" w:rsidRDefault="00F24930" w:rsidP="009F7A30">
            <w:pPr>
              <w:pStyle w:val="ListParagraph"/>
              <w:tabs>
                <w:tab w:val="right" w:pos="4624"/>
              </w:tabs>
              <w:spacing w:before="14" w:after="120"/>
              <w:ind w:left="397" w:right="397"/>
              <w:rPr>
                <w:szCs w:val="19"/>
              </w:rPr>
            </w:pPr>
          </w:p>
        </w:tc>
      </w:tr>
      <w:tr w:rsidR="00F24930" w14:paraId="2B4B2771" w14:textId="77777777" w:rsidTr="00F21E98">
        <w:trPr>
          <w:trHeight w:val="1310"/>
        </w:trPr>
        <w:tc>
          <w:tcPr>
            <w:tcW w:w="1600" w:type="dxa"/>
          </w:tcPr>
          <w:p w14:paraId="1B84851B" w14:textId="77777777" w:rsidR="00F24930" w:rsidRDefault="00F24930" w:rsidP="009F7A30">
            <w:pPr>
              <w:pStyle w:val="ListParagraph"/>
              <w:tabs>
                <w:tab w:val="right" w:pos="4624"/>
              </w:tabs>
              <w:spacing w:before="14" w:after="120"/>
              <w:ind w:left="397" w:right="397"/>
              <w:rPr>
                <w:szCs w:val="19"/>
              </w:rPr>
            </w:pPr>
            <w:r>
              <w:rPr>
                <w:szCs w:val="19"/>
              </w:rPr>
              <w:t>Logistic Regression</w:t>
            </w:r>
          </w:p>
        </w:tc>
        <w:tc>
          <w:tcPr>
            <w:tcW w:w="1600" w:type="dxa"/>
          </w:tcPr>
          <w:tbl>
            <w:tblPr>
              <w:tblStyle w:val="TableGrid"/>
              <w:tblW w:w="0" w:type="auto"/>
              <w:tblLook w:val="04A0" w:firstRow="1" w:lastRow="0" w:firstColumn="1" w:lastColumn="0" w:noHBand="0" w:noVBand="1"/>
            </w:tblPr>
            <w:tblGrid>
              <w:gridCol w:w="1748"/>
            </w:tblGrid>
            <w:tr w:rsidR="00F24930" w14:paraId="1BDB0EA1" w14:textId="77777777" w:rsidTr="00F21E98">
              <w:trPr>
                <w:trHeight w:val="322"/>
              </w:trPr>
              <w:tc>
                <w:tcPr>
                  <w:tcW w:w="1348" w:type="dxa"/>
                </w:tcPr>
                <w:p w14:paraId="45F324E4" w14:textId="77777777" w:rsidR="00F24930" w:rsidRDefault="00F24930" w:rsidP="009F7A30">
                  <w:pPr>
                    <w:pStyle w:val="ListParagraph"/>
                    <w:tabs>
                      <w:tab w:val="right" w:pos="4624"/>
                    </w:tabs>
                    <w:spacing w:before="14" w:after="120"/>
                    <w:ind w:left="397" w:right="397"/>
                    <w:rPr>
                      <w:szCs w:val="19"/>
                    </w:rPr>
                  </w:pPr>
                  <w:r>
                    <w:rPr>
                      <w:szCs w:val="19"/>
                    </w:rPr>
                    <w:t>Accuracy</w:t>
                  </w:r>
                </w:p>
              </w:tc>
            </w:tr>
            <w:tr w:rsidR="00F24930" w14:paraId="7BCABCC9" w14:textId="77777777" w:rsidTr="00F21E98">
              <w:trPr>
                <w:trHeight w:val="361"/>
              </w:trPr>
              <w:tc>
                <w:tcPr>
                  <w:tcW w:w="1348" w:type="dxa"/>
                </w:tcPr>
                <w:p w14:paraId="3DCCFB20" w14:textId="77777777" w:rsidR="00F24930" w:rsidRDefault="00F24930" w:rsidP="009F7A30">
                  <w:pPr>
                    <w:pStyle w:val="ListParagraph"/>
                    <w:tabs>
                      <w:tab w:val="right" w:pos="4624"/>
                    </w:tabs>
                    <w:spacing w:before="14" w:after="120"/>
                    <w:ind w:left="397" w:right="397"/>
                    <w:rPr>
                      <w:szCs w:val="19"/>
                    </w:rPr>
                  </w:pPr>
                  <w:r>
                    <w:rPr>
                      <w:szCs w:val="19"/>
                    </w:rPr>
                    <w:t>Precision</w:t>
                  </w:r>
                </w:p>
              </w:tc>
            </w:tr>
            <w:tr w:rsidR="00F24930" w14:paraId="7FCF8401" w14:textId="77777777" w:rsidTr="00F21E98">
              <w:trPr>
                <w:trHeight w:val="361"/>
              </w:trPr>
              <w:tc>
                <w:tcPr>
                  <w:tcW w:w="1348" w:type="dxa"/>
                </w:tcPr>
                <w:p w14:paraId="2BB953C5" w14:textId="77777777" w:rsidR="00F24930" w:rsidRDefault="00F24930" w:rsidP="009F7A30">
                  <w:pPr>
                    <w:pStyle w:val="ListParagraph"/>
                    <w:tabs>
                      <w:tab w:val="right" w:pos="4624"/>
                    </w:tabs>
                    <w:spacing w:before="14" w:after="120"/>
                    <w:ind w:left="397" w:right="397"/>
                    <w:rPr>
                      <w:szCs w:val="19"/>
                    </w:rPr>
                  </w:pPr>
                  <w:r>
                    <w:rPr>
                      <w:szCs w:val="19"/>
                    </w:rPr>
                    <w:t xml:space="preserve">Recall </w:t>
                  </w:r>
                </w:p>
              </w:tc>
            </w:tr>
            <w:tr w:rsidR="00F24930" w14:paraId="6CCAA02D" w14:textId="77777777" w:rsidTr="00F21E98">
              <w:trPr>
                <w:trHeight w:val="361"/>
              </w:trPr>
              <w:tc>
                <w:tcPr>
                  <w:tcW w:w="1348" w:type="dxa"/>
                </w:tcPr>
                <w:p w14:paraId="57081997" w14:textId="77777777" w:rsidR="00F24930" w:rsidRDefault="00F24930" w:rsidP="009F7A30">
                  <w:pPr>
                    <w:pStyle w:val="ListParagraph"/>
                    <w:tabs>
                      <w:tab w:val="right" w:pos="4624"/>
                    </w:tabs>
                    <w:spacing w:before="14" w:after="120"/>
                    <w:ind w:left="397" w:right="397"/>
                    <w:rPr>
                      <w:szCs w:val="19"/>
                    </w:rPr>
                  </w:pPr>
                  <w:r>
                    <w:rPr>
                      <w:szCs w:val="19"/>
                    </w:rPr>
                    <w:t>F1</w:t>
                  </w:r>
                </w:p>
              </w:tc>
            </w:tr>
          </w:tbl>
          <w:p w14:paraId="346FD4E3" w14:textId="77777777" w:rsidR="00F24930" w:rsidRDefault="00F24930" w:rsidP="009F7A30">
            <w:pPr>
              <w:pStyle w:val="ListParagraph"/>
              <w:tabs>
                <w:tab w:val="right" w:pos="4624"/>
              </w:tabs>
              <w:spacing w:before="14" w:after="120"/>
              <w:ind w:left="397" w:right="397"/>
              <w:rPr>
                <w:szCs w:val="19"/>
              </w:rPr>
            </w:pPr>
          </w:p>
        </w:tc>
        <w:tc>
          <w:tcPr>
            <w:tcW w:w="1600" w:type="dxa"/>
          </w:tcPr>
          <w:tbl>
            <w:tblPr>
              <w:tblStyle w:val="TableGrid"/>
              <w:tblW w:w="1693" w:type="dxa"/>
              <w:tblLook w:val="04A0" w:firstRow="1" w:lastRow="0" w:firstColumn="1" w:lastColumn="0" w:noHBand="0" w:noVBand="1"/>
            </w:tblPr>
            <w:tblGrid>
              <w:gridCol w:w="1264"/>
              <w:gridCol w:w="1264"/>
              <w:gridCol w:w="1264"/>
            </w:tblGrid>
            <w:tr w:rsidR="00F24930" w14:paraId="71DFD49D" w14:textId="77777777" w:rsidTr="00F21E98">
              <w:trPr>
                <w:trHeight w:val="322"/>
              </w:trPr>
              <w:tc>
                <w:tcPr>
                  <w:tcW w:w="559" w:type="dxa"/>
                </w:tcPr>
                <w:p w14:paraId="4146C9BA" w14:textId="77777777" w:rsidR="00F24930" w:rsidRDefault="00F24930" w:rsidP="009F7A30">
                  <w:pPr>
                    <w:pStyle w:val="ListParagraph"/>
                    <w:tabs>
                      <w:tab w:val="right" w:pos="4624"/>
                    </w:tabs>
                    <w:spacing w:before="14" w:after="120"/>
                    <w:ind w:left="397" w:right="397"/>
                    <w:rPr>
                      <w:szCs w:val="19"/>
                    </w:rPr>
                  </w:pPr>
                  <w:r>
                    <w:rPr>
                      <w:szCs w:val="19"/>
                    </w:rPr>
                    <w:t>.98</w:t>
                  </w:r>
                </w:p>
              </w:tc>
              <w:tc>
                <w:tcPr>
                  <w:tcW w:w="567" w:type="dxa"/>
                </w:tcPr>
                <w:p w14:paraId="53B5C66D" w14:textId="77777777" w:rsidR="00F24930" w:rsidRDefault="00F24930" w:rsidP="009F7A30">
                  <w:pPr>
                    <w:pStyle w:val="ListParagraph"/>
                    <w:tabs>
                      <w:tab w:val="right" w:pos="4624"/>
                    </w:tabs>
                    <w:spacing w:before="14" w:after="120"/>
                    <w:ind w:left="397" w:right="397"/>
                    <w:rPr>
                      <w:szCs w:val="19"/>
                    </w:rPr>
                  </w:pPr>
                  <w:r>
                    <w:rPr>
                      <w:szCs w:val="19"/>
                    </w:rPr>
                    <w:t>.98</w:t>
                  </w:r>
                </w:p>
              </w:tc>
              <w:tc>
                <w:tcPr>
                  <w:tcW w:w="567" w:type="dxa"/>
                </w:tcPr>
                <w:p w14:paraId="7F8A25FA" w14:textId="77777777" w:rsidR="00F24930" w:rsidRDefault="00F24930" w:rsidP="009F7A30">
                  <w:pPr>
                    <w:pStyle w:val="ListParagraph"/>
                    <w:tabs>
                      <w:tab w:val="right" w:pos="4624"/>
                    </w:tabs>
                    <w:spacing w:before="14" w:after="120"/>
                    <w:ind w:left="397" w:right="397"/>
                    <w:rPr>
                      <w:szCs w:val="19"/>
                    </w:rPr>
                  </w:pPr>
                  <w:r>
                    <w:rPr>
                      <w:szCs w:val="19"/>
                    </w:rPr>
                    <w:t>.97</w:t>
                  </w:r>
                </w:p>
              </w:tc>
            </w:tr>
            <w:tr w:rsidR="00F24930" w14:paraId="7BC7AAEA" w14:textId="77777777" w:rsidTr="00F21E98">
              <w:trPr>
                <w:trHeight w:val="322"/>
              </w:trPr>
              <w:tc>
                <w:tcPr>
                  <w:tcW w:w="559" w:type="dxa"/>
                </w:tcPr>
                <w:p w14:paraId="32EC8159"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362B05FB" w14:textId="77777777" w:rsidR="00F24930" w:rsidRDefault="00F24930" w:rsidP="009F7A30">
                  <w:pPr>
                    <w:pStyle w:val="ListParagraph"/>
                    <w:tabs>
                      <w:tab w:val="right" w:pos="4624"/>
                    </w:tabs>
                    <w:spacing w:before="14" w:after="120"/>
                    <w:ind w:left="397" w:right="397"/>
                    <w:rPr>
                      <w:szCs w:val="19"/>
                    </w:rPr>
                  </w:pPr>
                  <w:r>
                    <w:rPr>
                      <w:szCs w:val="19"/>
                    </w:rPr>
                    <w:t>.95</w:t>
                  </w:r>
                </w:p>
              </w:tc>
              <w:tc>
                <w:tcPr>
                  <w:tcW w:w="567" w:type="dxa"/>
                </w:tcPr>
                <w:p w14:paraId="2B912F13" w14:textId="77777777" w:rsidR="00F24930" w:rsidRDefault="00F24930" w:rsidP="009F7A30">
                  <w:pPr>
                    <w:pStyle w:val="ListParagraph"/>
                    <w:tabs>
                      <w:tab w:val="right" w:pos="4624"/>
                    </w:tabs>
                    <w:spacing w:before="14" w:after="120"/>
                    <w:ind w:left="397" w:right="397"/>
                    <w:rPr>
                      <w:szCs w:val="19"/>
                    </w:rPr>
                  </w:pPr>
                  <w:r>
                    <w:rPr>
                      <w:szCs w:val="19"/>
                    </w:rPr>
                    <w:t>.94</w:t>
                  </w:r>
                </w:p>
              </w:tc>
            </w:tr>
            <w:tr w:rsidR="00F24930" w14:paraId="30CF02B7" w14:textId="77777777" w:rsidTr="00F21E98">
              <w:trPr>
                <w:trHeight w:val="322"/>
              </w:trPr>
              <w:tc>
                <w:tcPr>
                  <w:tcW w:w="559" w:type="dxa"/>
                </w:tcPr>
                <w:p w14:paraId="35F4C9FF" w14:textId="77777777" w:rsidR="00F24930" w:rsidRDefault="00F24930" w:rsidP="009F7A30">
                  <w:pPr>
                    <w:pStyle w:val="ListParagraph"/>
                    <w:tabs>
                      <w:tab w:val="right" w:pos="4624"/>
                    </w:tabs>
                    <w:spacing w:before="14" w:after="120"/>
                    <w:ind w:left="397" w:right="397"/>
                    <w:rPr>
                      <w:szCs w:val="19"/>
                    </w:rPr>
                  </w:pPr>
                  <w:r>
                    <w:rPr>
                      <w:szCs w:val="19"/>
                    </w:rPr>
                    <w:t>.80</w:t>
                  </w:r>
                </w:p>
              </w:tc>
              <w:tc>
                <w:tcPr>
                  <w:tcW w:w="567" w:type="dxa"/>
                </w:tcPr>
                <w:p w14:paraId="0AF60033" w14:textId="77777777" w:rsidR="00F24930" w:rsidRDefault="00F24930" w:rsidP="009F7A30">
                  <w:pPr>
                    <w:pStyle w:val="ListParagraph"/>
                    <w:tabs>
                      <w:tab w:val="right" w:pos="4624"/>
                    </w:tabs>
                    <w:spacing w:before="14" w:after="120"/>
                    <w:ind w:left="397" w:right="397"/>
                    <w:rPr>
                      <w:szCs w:val="19"/>
                    </w:rPr>
                  </w:pPr>
                  <w:r>
                    <w:rPr>
                      <w:szCs w:val="19"/>
                    </w:rPr>
                    <w:t>.95</w:t>
                  </w:r>
                </w:p>
              </w:tc>
              <w:tc>
                <w:tcPr>
                  <w:tcW w:w="567" w:type="dxa"/>
                </w:tcPr>
                <w:p w14:paraId="1A725FB9" w14:textId="77777777" w:rsidR="00F24930" w:rsidRDefault="00F24930" w:rsidP="009F7A30">
                  <w:pPr>
                    <w:pStyle w:val="ListParagraph"/>
                    <w:tabs>
                      <w:tab w:val="right" w:pos="4624"/>
                    </w:tabs>
                    <w:spacing w:before="14" w:after="120"/>
                    <w:ind w:left="397" w:right="397"/>
                    <w:rPr>
                      <w:szCs w:val="19"/>
                    </w:rPr>
                  </w:pPr>
                  <w:r>
                    <w:rPr>
                      <w:szCs w:val="19"/>
                    </w:rPr>
                    <w:t>.92</w:t>
                  </w:r>
                </w:p>
              </w:tc>
            </w:tr>
            <w:tr w:rsidR="00F24930" w14:paraId="04AB154C" w14:textId="77777777" w:rsidTr="00F21E98">
              <w:trPr>
                <w:trHeight w:val="322"/>
              </w:trPr>
              <w:tc>
                <w:tcPr>
                  <w:tcW w:w="559" w:type="dxa"/>
                </w:tcPr>
                <w:p w14:paraId="10A7FD67" w14:textId="77777777" w:rsidR="00F24930" w:rsidRDefault="00F24930" w:rsidP="009F7A30">
                  <w:pPr>
                    <w:pStyle w:val="ListParagraph"/>
                    <w:tabs>
                      <w:tab w:val="right" w:pos="4624"/>
                    </w:tabs>
                    <w:spacing w:before="14" w:after="120"/>
                    <w:ind w:left="397" w:right="397"/>
                    <w:rPr>
                      <w:szCs w:val="19"/>
                    </w:rPr>
                  </w:pPr>
                  <w:r>
                    <w:rPr>
                      <w:szCs w:val="19"/>
                    </w:rPr>
                    <w:t>.89</w:t>
                  </w:r>
                </w:p>
              </w:tc>
              <w:tc>
                <w:tcPr>
                  <w:tcW w:w="567" w:type="dxa"/>
                </w:tcPr>
                <w:p w14:paraId="17B10082" w14:textId="77777777" w:rsidR="00F24930" w:rsidRDefault="00F24930" w:rsidP="009F7A30">
                  <w:pPr>
                    <w:pStyle w:val="ListParagraph"/>
                    <w:tabs>
                      <w:tab w:val="right" w:pos="4624"/>
                    </w:tabs>
                    <w:spacing w:before="14" w:after="120"/>
                    <w:ind w:left="397" w:right="397"/>
                    <w:rPr>
                      <w:szCs w:val="19"/>
                    </w:rPr>
                  </w:pPr>
                  <w:r>
                    <w:rPr>
                      <w:szCs w:val="19"/>
                    </w:rPr>
                    <w:t>.95</w:t>
                  </w:r>
                </w:p>
              </w:tc>
              <w:tc>
                <w:tcPr>
                  <w:tcW w:w="567" w:type="dxa"/>
                </w:tcPr>
                <w:p w14:paraId="7C6D3584" w14:textId="77777777" w:rsidR="00F24930" w:rsidRDefault="00F24930" w:rsidP="009F7A30">
                  <w:pPr>
                    <w:pStyle w:val="ListParagraph"/>
                    <w:tabs>
                      <w:tab w:val="right" w:pos="4624"/>
                    </w:tabs>
                    <w:spacing w:before="14" w:after="120"/>
                    <w:ind w:left="397" w:right="397"/>
                    <w:rPr>
                      <w:szCs w:val="19"/>
                    </w:rPr>
                  </w:pPr>
                  <w:r>
                    <w:rPr>
                      <w:szCs w:val="19"/>
                    </w:rPr>
                    <w:t>.94</w:t>
                  </w:r>
                </w:p>
              </w:tc>
            </w:tr>
          </w:tbl>
          <w:p w14:paraId="325CC054" w14:textId="77777777" w:rsidR="00F24930" w:rsidRDefault="00F24930" w:rsidP="009F7A30">
            <w:pPr>
              <w:pStyle w:val="ListParagraph"/>
              <w:tabs>
                <w:tab w:val="right" w:pos="4624"/>
              </w:tabs>
              <w:spacing w:before="14" w:after="120"/>
              <w:ind w:left="397" w:right="397"/>
              <w:rPr>
                <w:szCs w:val="19"/>
              </w:rPr>
            </w:pPr>
          </w:p>
        </w:tc>
      </w:tr>
      <w:tr w:rsidR="00F24930" w14:paraId="46DD9ED5" w14:textId="77777777" w:rsidTr="00F21E98">
        <w:trPr>
          <w:trHeight w:val="1310"/>
        </w:trPr>
        <w:tc>
          <w:tcPr>
            <w:tcW w:w="1600" w:type="dxa"/>
          </w:tcPr>
          <w:p w14:paraId="7D34D41E" w14:textId="77777777" w:rsidR="00F24930" w:rsidRDefault="00F24930" w:rsidP="009F7A30">
            <w:pPr>
              <w:pStyle w:val="ListParagraph"/>
              <w:tabs>
                <w:tab w:val="right" w:pos="4624"/>
              </w:tabs>
              <w:spacing w:before="14" w:after="120"/>
              <w:ind w:left="397" w:right="397"/>
              <w:rPr>
                <w:szCs w:val="19"/>
              </w:rPr>
            </w:pPr>
            <w:r>
              <w:rPr>
                <w:szCs w:val="19"/>
              </w:rPr>
              <w:t>SVM</w:t>
            </w:r>
          </w:p>
        </w:tc>
        <w:tc>
          <w:tcPr>
            <w:tcW w:w="1600" w:type="dxa"/>
          </w:tcPr>
          <w:tbl>
            <w:tblPr>
              <w:tblStyle w:val="TableGrid"/>
              <w:tblW w:w="0" w:type="auto"/>
              <w:tblLook w:val="04A0" w:firstRow="1" w:lastRow="0" w:firstColumn="1" w:lastColumn="0" w:noHBand="0" w:noVBand="1"/>
            </w:tblPr>
            <w:tblGrid>
              <w:gridCol w:w="1748"/>
            </w:tblGrid>
            <w:tr w:rsidR="00F24930" w14:paraId="02F3FD67" w14:textId="77777777" w:rsidTr="00F21E98">
              <w:tc>
                <w:tcPr>
                  <w:tcW w:w="1374" w:type="dxa"/>
                </w:tcPr>
                <w:p w14:paraId="6EBA7A55" w14:textId="77777777" w:rsidR="00F24930" w:rsidRDefault="00F24930" w:rsidP="009F7A30">
                  <w:pPr>
                    <w:pStyle w:val="ListParagraph"/>
                    <w:tabs>
                      <w:tab w:val="right" w:pos="4624"/>
                    </w:tabs>
                    <w:spacing w:before="14" w:after="120"/>
                    <w:ind w:left="397" w:right="397"/>
                    <w:rPr>
                      <w:szCs w:val="19"/>
                    </w:rPr>
                  </w:pPr>
                  <w:r>
                    <w:rPr>
                      <w:szCs w:val="19"/>
                    </w:rPr>
                    <w:t>Accuracy</w:t>
                  </w:r>
                </w:p>
              </w:tc>
            </w:tr>
            <w:tr w:rsidR="00F24930" w14:paraId="575B270A" w14:textId="77777777" w:rsidTr="00F21E98">
              <w:tc>
                <w:tcPr>
                  <w:tcW w:w="1374" w:type="dxa"/>
                </w:tcPr>
                <w:p w14:paraId="654D08E5" w14:textId="77777777" w:rsidR="00F24930" w:rsidRDefault="00F24930" w:rsidP="009F7A30">
                  <w:pPr>
                    <w:pStyle w:val="ListParagraph"/>
                    <w:tabs>
                      <w:tab w:val="right" w:pos="4624"/>
                    </w:tabs>
                    <w:spacing w:before="14" w:after="120"/>
                    <w:ind w:left="397" w:right="397"/>
                    <w:rPr>
                      <w:szCs w:val="19"/>
                    </w:rPr>
                  </w:pPr>
                  <w:r>
                    <w:rPr>
                      <w:szCs w:val="19"/>
                    </w:rPr>
                    <w:t>Precision</w:t>
                  </w:r>
                </w:p>
              </w:tc>
            </w:tr>
            <w:tr w:rsidR="00F24930" w14:paraId="0B3E4F43" w14:textId="77777777" w:rsidTr="00F21E98">
              <w:tc>
                <w:tcPr>
                  <w:tcW w:w="1374" w:type="dxa"/>
                </w:tcPr>
                <w:p w14:paraId="5EF5800D" w14:textId="77777777" w:rsidR="00F24930" w:rsidRDefault="00F24930" w:rsidP="009F7A30">
                  <w:pPr>
                    <w:pStyle w:val="ListParagraph"/>
                    <w:tabs>
                      <w:tab w:val="right" w:pos="4624"/>
                    </w:tabs>
                    <w:spacing w:before="14" w:after="120"/>
                    <w:ind w:left="397" w:right="397"/>
                    <w:rPr>
                      <w:szCs w:val="19"/>
                    </w:rPr>
                  </w:pPr>
                  <w:r>
                    <w:rPr>
                      <w:szCs w:val="19"/>
                    </w:rPr>
                    <w:t>Recall</w:t>
                  </w:r>
                </w:p>
              </w:tc>
            </w:tr>
            <w:tr w:rsidR="00F24930" w14:paraId="199BDE01" w14:textId="77777777" w:rsidTr="00F21E98">
              <w:tc>
                <w:tcPr>
                  <w:tcW w:w="1374" w:type="dxa"/>
                </w:tcPr>
                <w:p w14:paraId="70737D53" w14:textId="77777777" w:rsidR="00F24930" w:rsidRDefault="00F24930" w:rsidP="009F7A30">
                  <w:pPr>
                    <w:pStyle w:val="ListParagraph"/>
                    <w:tabs>
                      <w:tab w:val="right" w:pos="4624"/>
                    </w:tabs>
                    <w:spacing w:before="14" w:after="120"/>
                    <w:ind w:left="397" w:right="397"/>
                    <w:rPr>
                      <w:szCs w:val="19"/>
                    </w:rPr>
                  </w:pPr>
                  <w:r>
                    <w:rPr>
                      <w:szCs w:val="19"/>
                    </w:rPr>
                    <w:t>F1</w:t>
                  </w:r>
                </w:p>
              </w:tc>
            </w:tr>
          </w:tbl>
          <w:p w14:paraId="0BA081CA" w14:textId="77777777" w:rsidR="00F24930" w:rsidRDefault="00F24930" w:rsidP="009F7A30">
            <w:pPr>
              <w:pStyle w:val="ListParagraph"/>
              <w:tabs>
                <w:tab w:val="right" w:pos="4624"/>
              </w:tabs>
              <w:spacing w:before="14" w:after="120"/>
              <w:ind w:left="397" w:right="397"/>
              <w:rPr>
                <w:szCs w:val="19"/>
              </w:rPr>
            </w:pPr>
          </w:p>
        </w:tc>
        <w:tc>
          <w:tcPr>
            <w:tcW w:w="1600" w:type="dxa"/>
          </w:tcPr>
          <w:tbl>
            <w:tblPr>
              <w:tblStyle w:val="TableGrid"/>
              <w:tblW w:w="1693" w:type="dxa"/>
              <w:tblLook w:val="04A0" w:firstRow="1" w:lastRow="0" w:firstColumn="1" w:lastColumn="0" w:noHBand="0" w:noVBand="1"/>
            </w:tblPr>
            <w:tblGrid>
              <w:gridCol w:w="1264"/>
              <w:gridCol w:w="1264"/>
              <w:gridCol w:w="1264"/>
            </w:tblGrid>
            <w:tr w:rsidR="00F24930" w14:paraId="6C820DD1" w14:textId="77777777" w:rsidTr="00F21E98">
              <w:tc>
                <w:tcPr>
                  <w:tcW w:w="559" w:type="dxa"/>
                </w:tcPr>
                <w:p w14:paraId="279FE96B"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3CCA68D7"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3C24D812" w14:textId="77777777" w:rsidR="00F24930" w:rsidRDefault="00F24930" w:rsidP="009F7A30">
                  <w:pPr>
                    <w:pStyle w:val="ListParagraph"/>
                    <w:tabs>
                      <w:tab w:val="right" w:pos="4624"/>
                    </w:tabs>
                    <w:spacing w:before="14" w:after="120"/>
                    <w:ind w:left="397" w:right="397"/>
                    <w:rPr>
                      <w:szCs w:val="19"/>
                    </w:rPr>
                  </w:pPr>
                  <w:r>
                    <w:rPr>
                      <w:szCs w:val="19"/>
                    </w:rPr>
                    <w:t>.99</w:t>
                  </w:r>
                </w:p>
              </w:tc>
            </w:tr>
            <w:tr w:rsidR="00F24930" w14:paraId="1E06E989" w14:textId="77777777" w:rsidTr="00F21E98">
              <w:tc>
                <w:tcPr>
                  <w:tcW w:w="559" w:type="dxa"/>
                </w:tcPr>
                <w:p w14:paraId="5458FE9D"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752CB841"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4FA5930B" w14:textId="77777777" w:rsidR="00F24930" w:rsidRDefault="00F24930" w:rsidP="009F7A30">
                  <w:pPr>
                    <w:pStyle w:val="ListParagraph"/>
                    <w:tabs>
                      <w:tab w:val="right" w:pos="4624"/>
                    </w:tabs>
                    <w:spacing w:before="14" w:after="120"/>
                    <w:ind w:left="397" w:right="397"/>
                    <w:rPr>
                      <w:szCs w:val="19"/>
                    </w:rPr>
                  </w:pPr>
                  <w:r>
                    <w:rPr>
                      <w:szCs w:val="19"/>
                    </w:rPr>
                    <w:t>1.0</w:t>
                  </w:r>
                </w:p>
              </w:tc>
            </w:tr>
            <w:tr w:rsidR="00F24930" w14:paraId="2F3526B2" w14:textId="77777777" w:rsidTr="00F21E98">
              <w:tc>
                <w:tcPr>
                  <w:tcW w:w="559" w:type="dxa"/>
                </w:tcPr>
                <w:p w14:paraId="0A39ECC3"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6B3CACF5"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11C43515" w14:textId="77777777" w:rsidR="00F24930" w:rsidRDefault="00F24930" w:rsidP="009F7A30">
                  <w:pPr>
                    <w:pStyle w:val="ListParagraph"/>
                    <w:tabs>
                      <w:tab w:val="right" w:pos="4624"/>
                    </w:tabs>
                    <w:spacing w:before="14" w:after="120"/>
                    <w:ind w:left="397" w:right="397"/>
                    <w:rPr>
                      <w:szCs w:val="19"/>
                    </w:rPr>
                  </w:pPr>
                  <w:r>
                    <w:rPr>
                      <w:szCs w:val="19"/>
                    </w:rPr>
                    <w:t>1.0</w:t>
                  </w:r>
                </w:p>
              </w:tc>
            </w:tr>
            <w:tr w:rsidR="00F24930" w14:paraId="3A9CD1BC" w14:textId="77777777" w:rsidTr="00F21E98">
              <w:tc>
                <w:tcPr>
                  <w:tcW w:w="559" w:type="dxa"/>
                </w:tcPr>
                <w:p w14:paraId="251A39C1"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7A2678B4"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30F17832" w14:textId="77777777" w:rsidR="00F24930" w:rsidRDefault="00F24930" w:rsidP="009F7A30">
                  <w:pPr>
                    <w:pStyle w:val="ListParagraph"/>
                    <w:tabs>
                      <w:tab w:val="right" w:pos="4624"/>
                    </w:tabs>
                    <w:spacing w:before="14" w:after="120"/>
                    <w:ind w:left="397" w:right="397"/>
                    <w:rPr>
                      <w:szCs w:val="19"/>
                    </w:rPr>
                  </w:pPr>
                  <w:r>
                    <w:rPr>
                      <w:szCs w:val="19"/>
                    </w:rPr>
                    <w:t>1.0</w:t>
                  </w:r>
                </w:p>
              </w:tc>
            </w:tr>
          </w:tbl>
          <w:p w14:paraId="2D26DC49" w14:textId="77777777" w:rsidR="00F24930" w:rsidRDefault="00F24930" w:rsidP="009F7A30">
            <w:pPr>
              <w:pStyle w:val="ListParagraph"/>
              <w:tabs>
                <w:tab w:val="right" w:pos="4624"/>
              </w:tabs>
              <w:spacing w:before="14" w:after="120"/>
              <w:ind w:left="397" w:right="397"/>
              <w:rPr>
                <w:szCs w:val="19"/>
              </w:rPr>
            </w:pPr>
          </w:p>
        </w:tc>
      </w:tr>
      <w:tr w:rsidR="00F24930" w14:paraId="57CA59F2" w14:textId="77777777" w:rsidTr="00F21E98">
        <w:trPr>
          <w:trHeight w:val="1310"/>
        </w:trPr>
        <w:tc>
          <w:tcPr>
            <w:tcW w:w="1600" w:type="dxa"/>
          </w:tcPr>
          <w:p w14:paraId="3F2321B4" w14:textId="77777777" w:rsidR="00F24930" w:rsidRDefault="00F24930" w:rsidP="009F7A30">
            <w:pPr>
              <w:pStyle w:val="ListParagraph"/>
              <w:tabs>
                <w:tab w:val="right" w:pos="4624"/>
              </w:tabs>
              <w:spacing w:before="14" w:after="120"/>
              <w:ind w:left="397" w:right="397"/>
              <w:rPr>
                <w:szCs w:val="19"/>
              </w:rPr>
            </w:pPr>
            <w:r>
              <w:rPr>
                <w:szCs w:val="19"/>
              </w:rPr>
              <w:t>Random Forrest</w:t>
            </w:r>
          </w:p>
        </w:tc>
        <w:tc>
          <w:tcPr>
            <w:tcW w:w="1600" w:type="dxa"/>
          </w:tcPr>
          <w:tbl>
            <w:tblPr>
              <w:tblStyle w:val="TableGrid"/>
              <w:tblW w:w="0" w:type="auto"/>
              <w:tblLook w:val="04A0" w:firstRow="1" w:lastRow="0" w:firstColumn="1" w:lastColumn="0" w:noHBand="0" w:noVBand="1"/>
            </w:tblPr>
            <w:tblGrid>
              <w:gridCol w:w="1748"/>
            </w:tblGrid>
            <w:tr w:rsidR="00F24930" w14:paraId="01334BBC" w14:textId="77777777" w:rsidTr="00F21E98">
              <w:tc>
                <w:tcPr>
                  <w:tcW w:w="1374" w:type="dxa"/>
                </w:tcPr>
                <w:p w14:paraId="41D0C571" w14:textId="77777777" w:rsidR="00F24930" w:rsidRDefault="00F24930" w:rsidP="009F7A30">
                  <w:pPr>
                    <w:pStyle w:val="ListParagraph"/>
                    <w:tabs>
                      <w:tab w:val="right" w:pos="4624"/>
                    </w:tabs>
                    <w:spacing w:before="14" w:after="120"/>
                    <w:ind w:left="397" w:right="397"/>
                    <w:rPr>
                      <w:szCs w:val="19"/>
                    </w:rPr>
                  </w:pPr>
                  <w:r>
                    <w:rPr>
                      <w:szCs w:val="19"/>
                    </w:rPr>
                    <w:t>Accuracy</w:t>
                  </w:r>
                </w:p>
              </w:tc>
            </w:tr>
            <w:tr w:rsidR="00F24930" w14:paraId="4BA3478E" w14:textId="77777777" w:rsidTr="00F21E98">
              <w:tc>
                <w:tcPr>
                  <w:tcW w:w="1374" w:type="dxa"/>
                </w:tcPr>
                <w:p w14:paraId="27ED09F2" w14:textId="77777777" w:rsidR="00F24930" w:rsidRDefault="00F24930" w:rsidP="009F7A30">
                  <w:pPr>
                    <w:pStyle w:val="ListParagraph"/>
                    <w:tabs>
                      <w:tab w:val="right" w:pos="4624"/>
                    </w:tabs>
                    <w:spacing w:before="14" w:after="120"/>
                    <w:ind w:left="397" w:right="397"/>
                    <w:rPr>
                      <w:szCs w:val="19"/>
                    </w:rPr>
                  </w:pPr>
                  <w:r>
                    <w:rPr>
                      <w:szCs w:val="19"/>
                    </w:rPr>
                    <w:t>Precision</w:t>
                  </w:r>
                </w:p>
              </w:tc>
            </w:tr>
            <w:tr w:rsidR="00F24930" w14:paraId="6FE5A948" w14:textId="77777777" w:rsidTr="00F21E98">
              <w:tc>
                <w:tcPr>
                  <w:tcW w:w="1374" w:type="dxa"/>
                </w:tcPr>
                <w:p w14:paraId="51FCF23B" w14:textId="77777777" w:rsidR="00F24930" w:rsidRDefault="00F24930" w:rsidP="009F7A30">
                  <w:pPr>
                    <w:pStyle w:val="ListParagraph"/>
                    <w:tabs>
                      <w:tab w:val="right" w:pos="4624"/>
                    </w:tabs>
                    <w:spacing w:before="14" w:after="120"/>
                    <w:ind w:left="397" w:right="397"/>
                    <w:rPr>
                      <w:szCs w:val="19"/>
                    </w:rPr>
                  </w:pPr>
                  <w:r>
                    <w:rPr>
                      <w:szCs w:val="19"/>
                    </w:rPr>
                    <w:t>Recall</w:t>
                  </w:r>
                </w:p>
              </w:tc>
            </w:tr>
            <w:tr w:rsidR="00F24930" w14:paraId="79677E76" w14:textId="77777777" w:rsidTr="00F21E98">
              <w:tc>
                <w:tcPr>
                  <w:tcW w:w="1374" w:type="dxa"/>
                </w:tcPr>
                <w:p w14:paraId="589C25EB" w14:textId="77777777" w:rsidR="00F24930" w:rsidRDefault="00F24930" w:rsidP="009F7A30">
                  <w:pPr>
                    <w:pStyle w:val="ListParagraph"/>
                    <w:tabs>
                      <w:tab w:val="right" w:pos="4624"/>
                    </w:tabs>
                    <w:spacing w:before="14" w:after="120"/>
                    <w:ind w:left="397" w:right="397"/>
                    <w:rPr>
                      <w:szCs w:val="19"/>
                    </w:rPr>
                  </w:pPr>
                  <w:r>
                    <w:rPr>
                      <w:szCs w:val="19"/>
                    </w:rPr>
                    <w:t>F1</w:t>
                  </w:r>
                </w:p>
              </w:tc>
            </w:tr>
          </w:tbl>
          <w:p w14:paraId="126B69C2" w14:textId="77777777" w:rsidR="00F24930" w:rsidRDefault="00F24930" w:rsidP="009F7A30">
            <w:pPr>
              <w:pStyle w:val="ListParagraph"/>
              <w:tabs>
                <w:tab w:val="right" w:pos="4624"/>
              </w:tabs>
              <w:spacing w:before="14" w:after="120"/>
              <w:ind w:left="397" w:right="397"/>
              <w:rPr>
                <w:szCs w:val="19"/>
              </w:rPr>
            </w:pPr>
          </w:p>
        </w:tc>
        <w:tc>
          <w:tcPr>
            <w:tcW w:w="1600" w:type="dxa"/>
          </w:tcPr>
          <w:tbl>
            <w:tblPr>
              <w:tblStyle w:val="TableGrid"/>
              <w:tblW w:w="1693" w:type="dxa"/>
              <w:tblLook w:val="04A0" w:firstRow="1" w:lastRow="0" w:firstColumn="1" w:lastColumn="0" w:noHBand="0" w:noVBand="1"/>
            </w:tblPr>
            <w:tblGrid>
              <w:gridCol w:w="1314"/>
              <w:gridCol w:w="1264"/>
              <w:gridCol w:w="1264"/>
            </w:tblGrid>
            <w:tr w:rsidR="00F24930" w14:paraId="588A17AC" w14:textId="77777777" w:rsidTr="00F21E98">
              <w:tc>
                <w:tcPr>
                  <w:tcW w:w="559" w:type="dxa"/>
                </w:tcPr>
                <w:p w14:paraId="3DC4F8BD"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48874C84"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098F4656" w14:textId="77777777" w:rsidR="00F24930" w:rsidRDefault="00F24930" w:rsidP="009F7A30">
                  <w:pPr>
                    <w:pStyle w:val="ListParagraph"/>
                    <w:tabs>
                      <w:tab w:val="right" w:pos="4624"/>
                    </w:tabs>
                    <w:spacing w:before="14" w:after="120"/>
                    <w:ind w:left="397" w:right="397"/>
                    <w:rPr>
                      <w:szCs w:val="19"/>
                    </w:rPr>
                  </w:pPr>
                  <w:r>
                    <w:rPr>
                      <w:szCs w:val="19"/>
                    </w:rPr>
                    <w:t>.99</w:t>
                  </w:r>
                </w:p>
              </w:tc>
            </w:tr>
            <w:tr w:rsidR="00F24930" w14:paraId="30DD0946" w14:textId="77777777" w:rsidTr="00F21E98">
              <w:tc>
                <w:tcPr>
                  <w:tcW w:w="559" w:type="dxa"/>
                </w:tcPr>
                <w:p w14:paraId="44BB17CC"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588CBFAE"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2AA2567F" w14:textId="77777777" w:rsidR="00F24930" w:rsidRDefault="00F24930" w:rsidP="009F7A30">
                  <w:pPr>
                    <w:pStyle w:val="ListParagraph"/>
                    <w:tabs>
                      <w:tab w:val="right" w:pos="4624"/>
                    </w:tabs>
                    <w:spacing w:before="14" w:after="120"/>
                    <w:ind w:left="397" w:right="397"/>
                    <w:rPr>
                      <w:szCs w:val="19"/>
                    </w:rPr>
                  </w:pPr>
                  <w:r>
                    <w:rPr>
                      <w:szCs w:val="19"/>
                    </w:rPr>
                    <w:t>.99</w:t>
                  </w:r>
                </w:p>
              </w:tc>
            </w:tr>
            <w:tr w:rsidR="00F24930" w14:paraId="109A16FF" w14:textId="77777777" w:rsidTr="00F21E98">
              <w:tc>
                <w:tcPr>
                  <w:tcW w:w="559" w:type="dxa"/>
                </w:tcPr>
                <w:p w14:paraId="2AB992AE"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2C3CE54B"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37353E0C" w14:textId="77777777" w:rsidR="00F24930" w:rsidRDefault="00F24930" w:rsidP="009F7A30">
                  <w:pPr>
                    <w:pStyle w:val="ListParagraph"/>
                    <w:tabs>
                      <w:tab w:val="right" w:pos="4624"/>
                    </w:tabs>
                    <w:spacing w:before="14" w:after="120"/>
                    <w:ind w:left="397" w:right="397"/>
                    <w:rPr>
                      <w:szCs w:val="19"/>
                    </w:rPr>
                  </w:pPr>
                  <w:r>
                    <w:rPr>
                      <w:szCs w:val="19"/>
                    </w:rPr>
                    <w:t>1.0</w:t>
                  </w:r>
                </w:p>
              </w:tc>
            </w:tr>
            <w:tr w:rsidR="00F24930" w14:paraId="4A0CEAE9" w14:textId="77777777" w:rsidTr="00F21E98">
              <w:tc>
                <w:tcPr>
                  <w:tcW w:w="559" w:type="dxa"/>
                </w:tcPr>
                <w:p w14:paraId="0270F6CD"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42B8D8DC" w14:textId="77777777" w:rsidR="00F24930" w:rsidRDefault="00F24930" w:rsidP="009F7A30">
                  <w:pPr>
                    <w:pStyle w:val="ListParagraph"/>
                    <w:tabs>
                      <w:tab w:val="right" w:pos="4624"/>
                    </w:tabs>
                    <w:spacing w:before="14" w:after="120"/>
                    <w:ind w:left="397" w:right="397"/>
                    <w:rPr>
                      <w:szCs w:val="19"/>
                    </w:rPr>
                  </w:pPr>
                  <w:r>
                    <w:rPr>
                      <w:szCs w:val="19"/>
                    </w:rPr>
                    <w:t>1.0</w:t>
                  </w:r>
                </w:p>
              </w:tc>
              <w:tc>
                <w:tcPr>
                  <w:tcW w:w="567" w:type="dxa"/>
                </w:tcPr>
                <w:p w14:paraId="48644737" w14:textId="77777777" w:rsidR="00F24930" w:rsidRDefault="00F24930" w:rsidP="009F7A30">
                  <w:pPr>
                    <w:pStyle w:val="ListParagraph"/>
                    <w:tabs>
                      <w:tab w:val="right" w:pos="4624"/>
                    </w:tabs>
                    <w:spacing w:before="14" w:after="120"/>
                    <w:ind w:left="397" w:right="397"/>
                    <w:rPr>
                      <w:szCs w:val="19"/>
                    </w:rPr>
                  </w:pPr>
                  <w:r>
                    <w:rPr>
                      <w:szCs w:val="19"/>
                    </w:rPr>
                    <w:t>.99</w:t>
                  </w:r>
                </w:p>
              </w:tc>
            </w:tr>
          </w:tbl>
          <w:p w14:paraId="6C9CD5FE" w14:textId="77777777" w:rsidR="00F24930" w:rsidRDefault="00F24930" w:rsidP="009F7A30">
            <w:pPr>
              <w:pStyle w:val="ListParagraph"/>
              <w:tabs>
                <w:tab w:val="right" w:pos="4624"/>
              </w:tabs>
              <w:spacing w:before="14" w:after="120"/>
              <w:ind w:left="397" w:right="397"/>
              <w:rPr>
                <w:szCs w:val="19"/>
              </w:rPr>
            </w:pPr>
          </w:p>
        </w:tc>
      </w:tr>
    </w:tbl>
    <w:p w14:paraId="5100E280" w14:textId="77777777" w:rsidR="009F7A30" w:rsidRPr="002E0F5A" w:rsidRDefault="009F7A30" w:rsidP="002E0F5A">
      <w:pPr>
        <w:tabs>
          <w:tab w:val="right" w:pos="4624"/>
        </w:tabs>
        <w:spacing w:before="14" w:after="120"/>
        <w:ind w:right="397"/>
        <w:rPr>
          <w:szCs w:val="19"/>
        </w:rPr>
      </w:pPr>
    </w:p>
    <w:p w14:paraId="0339B5DF" w14:textId="77777777" w:rsidR="00F24930" w:rsidRDefault="00F24930" w:rsidP="009F7A30">
      <w:pPr>
        <w:pStyle w:val="ListParagraph"/>
        <w:tabs>
          <w:tab w:val="right" w:pos="4624"/>
        </w:tabs>
        <w:spacing w:before="14" w:after="120"/>
        <w:ind w:left="397" w:right="397"/>
        <w:rPr>
          <w:szCs w:val="19"/>
        </w:rPr>
      </w:pPr>
      <w:r>
        <w:rPr>
          <w:noProof/>
          <w:szCs w:val="19"/>
        </w:rPr>
        <w:lastRenderedPageBreak/>
        <w:drawing>
          <wp:inline distT="0" distB="0" distL="0" distR="0" wp14:anchorId="3B9247DD" wp14:editId="46BDABFD">
            <wp:extent cx="6171565" cy="3925614"/>
            <wp:effectExtent l="0" t="0" r="635" b="0"/>
            <wp:docPr id="1233147033" name="Picture 3" descr="A graph of multiple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47033" name="Picture 3" descr="A graph of multiple colored lin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9612" cy="3937093"/>
                    </a:xfrm>
                    <a:prstGeom prst="rect">
                      <a:avLst/>
                    </a:prstGeom>
                  </pic:spPr>
                </pic:pic>
              </a:graphicData>
            </a:graphic>
          </wp:inline>
        </w:drawing>
      </w:r>
    </w:p>
    <w:p w14:paraId="5802CD34" w14:textId="77777777" w:rsidR="00F24930" w:rsidRDefault="00F24930" w:rsidP="009F7A30">
      <w:pPr>
        <w:pStyle w:val="ListParagraph"/>
        <w:tabs>
          <w:tab w:val="right" w:pos="4624"/>
        </w:tabs>
        <w:spacing w:before="14" w:after="120"/>
        <w:ind w:left="397" w:right="397"/>
        <w:rPr>
          <w:szCs w:val="19"/>
        </w:rPr>
      </w:pPr>
    </w:p>
    <w:p w14:paraId="69728317" w14:textId="77777777" w:rsidR="004E438A" w:rsidRDefault="004E438A" w:rsidP="00F24930">
      <w:pPr>
        <w:pStyle w:val="ListParagraph"/>
        <w:tabs>
          <w:tab w:val="right" w:pos="4624"/>
        </w:tabs>
        <w:spacing w:before="40" w:after="120"/>
        <w:ind w:left="0"/>
        <w:rPr>
          <w:rFonts w:ascii="Times New Roman" w:hAnsi="Times New Roman" w:cs="Times New Roman"/>
          <w:b/>
          <w:bCs/>
          <w:sz w:val="24"/>
          <w:szCs w:val="24"/>
        </w:rPr>
      </w:pPr>
    </w:p>
    <w:p w14:paraId="73EF6163" w14:textId="77777777" w:rsidR="004E438A" w:rsidRDefault="004E438A" w:rsidP="00F24930">
      <w:pPr>
        <w:pStyle w:val="ListParagraph"/>
        <w:tabs>
          <w:tab w:val="right" w:pos="4624"/>
        </w:tabs>
        <w:spacing w:before="40" w:after="120"/>
        <w:ind w:left="0"/>
        <w:rPr>
          <w:rFonts w:ascii="Times New Roman" w:hAnsi="Times New Roman" w:cs="Times New Roman"/>
          <w:b/>
          <w:bCs/>
          <w:sz w:val="24"/>
          <w:szCs w:val="24"/>
        </w:rPr>
      </w:pPr>
    </w:p>
    <w:p w14:paraId="7E872FA3" w14:textId="1A3DD839" w:rsidR="00F24930" w:rsidRPr="00F24930" w:rsidRDefault="004E438A" w:rsidP="00F24930">
      <w:pPr>
        <w:pStyle w:val="ListParagraph"/>
        <w:tabs>
          <w:tab w:val="right" w:pos="4624"/>
        </w:tabs>
        <w:spacing w:before="40" w:after="120"/>
        <w:ind w:left="0"/>
        <w:rPr>
          <w:rFonts w:ascii="Times New Roman" w:hAnsi="Times New Roman" w:cs="Times New Roman"/>
          <w:b/>
          <w:bCs/>
          <w:sz w:val="24"/>
          <w:szCs w:val="24"/>
        </w:rPr>
      </w:pPr>
      <w:r>
        <w:rPr>
          <w:rFonts w:ascii="Times New Roman" w:hAnsi="Times New Roman" w:cs="Times New Roman"/>
          <w:b/>
          <w:bCs/>
          <w:sz w:val="24"/>
          <w:szCs w:val="24"/>
        </w:rPr>
        <w:t xml:space="preserve">       </w:t>
      </w:r>
      <w:r w:rsidR="00F24930" w:rsidRPr="00F24930">
        <w:rPr>
          <w:rFonts w:ascii="Times New Roman" w:hAnsi="Times New Roman" w:cs="Times New Roman"/>
          <w:b/>
          <w:bCs/>
          <w:sz w:val="24"/>
          <w:szCs w:val="24"/>
        </w:rPr>
        <w:t>Figure</w:t>
      </w:r>
      <w:r w:rsidR="00A91D28">
        <w:rPr>
          <w:rFonts w:ascii="Times New Roman" w:hAnsi="Times New Roman" w:cs="Times New Roman"/>
          <w:b/>
          <w:bCs/>
          <w:sz w:val="24"/>
          <w:szCs w:val="24"/>
        </w:rPr>
        <w:t xml:space="preserve"> 2</w:t>
      </w:r>
      <w:r w:rsidR="00F24930" w:rsidRPr="00F24930">
        <w:rPr>
          <w:rFonts w:ascii="Times New Roman" w:hAnsi="Times New Roman" w:cs="Times New Roman"/>
          <w:b/>
          <w:bCs/>
          <w:sz w:val="24"/>
          <w:szCs w:val="24"/>
        </w:rPr>
        <w:t xml:space="preserve">: </w:t>
      </w:r>
      <w:r w:rsidR="00F24930" w:rsidRPr="00F24930">
        <w:rPr>
          <w:rFonts w:ascii="Times New Roman" w:hAnsi="Times New Roman" w:cs="Times New Roman"/>
          <w:sz w:val="24"/>
          <w:szCs w:val="24"/>
        </w:rPr>
        <w:t>Representation of performances of machine learning models</w:t>
      </w:r>
      <w:r w:rsidR="00F24930" w:rsidRPr="00F24930">
        <w:rPr>
          <w:rFonts w:ascii="Times New Roman" w:hAnsi="Times New Roman" w:cs="Times New Roman"/>
          <w:b/>
          <w:bCs/>
          <w:sz w:val="24"/>
          <w:szCs w:val="24"/>
        </w:rPr>
        <w:t xml:space="preserve"> </w:t>
      </w:r>
    </w:p>
    <w:p w14:paraId="233B78B4" w14:textId="77777777" w:rsidR="00F24930" w:rsidRDefault="00F24930" w:rsidP="00F24930">
      <w:pPr>
        <w:pStyle w:val="ListParagraph"/>
        <w:tabs>
          <w:tab w:val="right" w:pos="4624"/>
        </w:tabs>
        <w:spacing w:before="40" w:after="120"/>
        <w:ind w:left="0"/>
        <w:rPr>
          <w:szCs w:val="19"/>
        </w:rPr>
      </w:pPr>
    </w:p>
    <w:p w14:paraId="1B849CE8" w14:textId="77777777" w:rsidR="00F24930" w:rsidRPr="00BE1F60" w:rsidRDefault="00F24930" w:rsidP="00BE1F60">
      <w:pPr>
        <w:pStyle w:val="ListParagraph"/>
        <w:tabs>
          <w:tab w:val="right" w:pos="4624"/>
        </w:tabs>
        <w:spacing w:before="40" w:after="120"/>
        <w:ind w:left="0"/>
        <w:rPr>
          <w:rFonts w:ascii="Times New Roman" w:hAnsi="Times New Roman" w:cs="Times New Roman"/>
          <w:sz w:val="24"/>
          <w:szCs w:val="24"/>
        </w:rPr>
      </w:pPr>
    </w:p>
    <w:p w14:paraId="6D2ADC64" w14:textId="2D11795E" w:rsidR="00407821" w:rsidRPr="001C2309" w:rsidRDefault="00982577" w:rsidP="003B052C">
      <w:pPr>
        <w:widowControl w:val="0"/>
        <w:autoSpaceDE w:val="0"/>
        <w:autoSpaceDN w:val="0"/>
        <w:adjustRightInd w:val="0"/>
        <w:spacing w:before="14" w:after="14"/>
        <w:ind w:left="397" w:right="397"/>
        <w:rPr>
          <w:rFonts w:ascii="Times New Roman" w:hAnsi="Times New Roman"/>
          <w:i/>
          <w:iCs/>
          <w:sz w:val="24"/>
          <w:szCs w:val="24"/>
        </w:rPr>
      </w:pPr>
      <w:r w:rsidRPr="00982577">
        <w:rPr>
          <w:rFonts w:ascii="Times New Roman" w:hAnsi="Times New Roman"/>
          <w:sz w:val="24"/>
          <w:szCs w:val="24"/>
        </w:rPr>
        <w:t>4.</w:t>
      </w:r>
      <w:r>
        <w:rPr>
          <w:rFonts w:ascii="Times New Roman" w:hAnsi="Times New Roman"/>
          <w:sz w:val="24"/>
          <w:szCs w:val="24"/>
        </w:rPr>
        <w:t>3</w:t>
      </w:r>
      <w:r w:rsidR="001C2309">
        <w:rPr>
          <w:rFonts w:ascii="Times New Roman" w:hAnsi="Times New Roman"/>
          <w:sz w:val="24"/>
          <w:szCs w:val="24"/>
        </w:rPr>
        <w:t xml:space="preserve"> </w:t>
      </w:r>
      <w:r w:rsidR="001C2309">
        <w:rPr>
          <w:rFonts w:ascii="Times New Roman" w:hAnsi="Times New Roman"/>
          <w:i/>
          <w:iCs/>
          <w:sz w:val="24"/>
          <w:szCs w:val="24"/>
        </w:rPr>
        <w:t>Progress Chart</w:t>
      </w:r>
    </w:p>
    <w:p w14:paraId="4BF2F00E" w14:textId="2B697307" w:rsidR="003B052C" w:rsidRPr="00964AEB" w:rsidRDefault="003B052C" w:rsidP="003B052C">
      <w:pPr>
        <w:widowControl w:val="0"/>
        <w:autoSpaceDE w:val="0"/>
        <w:autoSpaceDN w:val="0"/>
        <w:adjustRightInd w:val="0"/>
        <w:spacing w:before="14" w:after="14"/>
        <w:ind w:left="397" w:right="397"/>
        <w:rPr>
          <w:rFonts w:ascii="Times New Roman" w:hAnsi="Times New Roman"/>
          <w:b/>
          <w:bCs/>
          <w:sz w:val="24"/>
          <w:szCs w:val="24"/>
        </w:rPr>
      </w:pPr>
    </w:p>
    <w:p w14:paraId="41F036B5" w14:textId="555B0A32" w:rsidR="003B052C" w:rsidRDefault="00221D4F" w:rsidP="003B052C">
      <w:pPr>
        <w:widowControl w:val="0"/>
        <w:autoSpaceDE w:val="0"/>
        <w:autoSpaceDN w:val="0"/>
        <w:adjustRightInd w:val="0"/>
        <w:spacing w:before="14" w:after="14"/>
        <w:ind w:left="397" w:right="397"/>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20A2FB47" wp14:editId="17388939">
            <wp:extent cx="6171565" cy="2900680"/>
            <wp:effectExtent l="0" t="0" r="0" b="0"/>
            <wp:docPr id="1247163538" name="Picture 7" descr="A graph with colorful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63538" name="Picture 7" descr="A graph with colorful ba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9171" cy="2904255"/>
                    </a:xfrm>
                    <a:prstGeom prst="rect">
                      <a:avLst/>
                    </a:prstGeom>
                  </pic:spPr>
                </pic:pic>
              </a:graphicData>
            </a:graphic>
          </wp:inline>
        </w:drawing>
      </w:r>
    </w:p>
    <w:p w14:paraId="376F8DA1"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28"/>
          <w:szCs w:val="28"/>
        </w:rPr>
      </w:pPr>
    </w:p>
    <w:p w14:paraId="4D992517" w14:textId="05B80739" w:rsidR="003B052C" w:rsidRPr="00E25F0C" w:rsidRDefault="00F57974" w:rsidP="003B052C">
      <w:pPr>
        <w:widowControl w:val="0"/>
        <w:autoSpaceDE w:val="0"/>
        <w:autoSpaceDN w:val="0"/>
        <w:adjustRightInd w:val="0"/>
        <w:spacing w:before="14" w:after="14"/>
        <w:ind w:left="397" w:right="397"/>
        <w:rPr>
          <w:rFonts w:ascii="Times New Roman" w:hAnsi="Times New Roman"/>
          <w:sz w:val="24"/>
          <w:szCs w:val="24"/>
        </w:rPr>
      </w:pPr>
      <w:r w:rsidRPr="00E25F0C">
        <w:rPr>
          <w:rFonts w:ascii="Times New Roman" w:hAnsi="Times New Roman"/>
          <w:b/>
          <w:bCs/>
          <w:sz w:val="24"/>
          <w:szCs w:val="24"/>
        </w:rPr>
        <w:t>Figure</w:t>
      </w:r>
      <w:r w:rsidR="00A91D28">
        <w:rPr>
          <w:rFonts w:ascii="Times New Roman" w:hAnsi="Times New Roman"/>
          <w:b/>
          <w:bCs/>
          <w:sz w:val="24"/>
          <w:szCs w:val="24"/>
        </w:rPr>
        <w:t xml:space="preserve"> 3</w:t>
      </w:r>
      <w:r w:rsidRPr="00E25F0C">
        <w:rPr>
          <w:rFonts w:ascii="Times New Roman" w:hAnsi="Times New Roman"/>
          <w:b/>
          <w:bCs/>
          <w:sz w:val="24"/>
          <w:szCs w:val="24"/>
        </w:rPr>
        <w:t>:</w:t>
      </w:r>
      <w:r>
        <w:rPr>
          <w:rFonts w:ascii="Times New Roman" w:hAnsi="Times New Roman"/>
          <w:b/>
          <w:bCs/>
          <w:sz w:val="28"/>
          <w:szCs w:val="28"/>
        </w:rPr>
        <w:t xml:space="preserve"> </w:t>
      </w:r>
      <w:r w:rsidRPr="00E25F0C">
        <w:rPr>
          <w:rFonts w:ascii="Times New Roman" w:hAnsi="Times New Roman"/>
          <w:sz w:val="24"/>
          <w:szCs w:val="24"/>
        </w:rPr>
        <w:t xml:space="preserve">Project </w:t>
      </w:r>
      <w:r w:rsidR="001777A9" w:rsidRPr="00E25F0C">
        <w:rPr>
          <w:rFonts w:ascii="Times New Roman" w:hAnsi="Times New Roman"/>
          <w:sz w:val="24"/>
          <w:szCs w:val="24"/>
        </w:rPr>
        <w:t>Progress Chart</w:t>
      </w:r>
    </w:p>
    <w:p w14:paraId="0730C7C3"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28"/>
          <w:szCs w:val="28"/>
        </w:rPr>
      </w:pPr>
    </w:p>
    <w:p w14:paraId="1AEB42C2" w14:textId="77777777" w:rsidR="00E25F0C" w:rsidRDefault="00E25F0C" w:rsidP="003B052C">
      <w:pPr>
        <w:widowControl w:val="0"/>
        <w:autoSpaceDE w:val="0"/>
        <w:autoSpaceDN w:val="0"/>
        <w:adjustRightInd w:val="0"/>
        <w:spacing w:before="14" w:after="14"/>
        <w:ind w:left="397" w:right="397"/>
        <w:rPr>
          <w:rFonts w:ascii="Times New Roman" w:hAnsi="Times New Roman"/>
          <w:b/>
          <w:bCs/>
          <w:sz w:val="28"/>
          <w:szCs w:val="28"/>
        </w:rPr>
      </w:pPr>
    </w:p>
    <w:p w14:paraId="756C4699" w14:textId="7C83180E" w:rsidR="003B052C" w:rsidRDefault="00E25F0C" w:rsidP="00A868DF">
      <w:pPr>
        <w:widowControl w:val="0"/>
        <w:numPr>
          <w:ilvl w:val="0"/>
          <w:numId w:val="10"/>
        </w:numPr>
        <w:autoSpaceDE w:val="0"/>
        <w:autoSpaceDN w:val="0"/>
        <w:adjustRightInd w:val="0"/>
        <w:spacing w:before="14" w:after="14"/>
        <w:ind w:left="757" w:right="397"/>
        <w:rPr>
          <w:rFonts w:ascii="Times New Roman" w:hAnsi="Times New Roman"/>
          <w:b/>
          <w:bCs/>
          <w:sz w:val="28"/>
          <w:szCs w:val="28"/>
        </w:rPr>
      </w:pPr>
      <w:r>
        <w:rPr>
          <w:rFonts w:ascii="Times New Roman" w:hAnsi="Times New Roman"/>
          <w:b/>
          <w:bCs/>
          <w:sz w:val="28"/>
          <w:szCs w:val="28"/>
        </w:rPr>
        <w:lastRenderedPageBreak/>
        <w:t>CONCLUSION AND FUTURE WORK</w:t>
      </w:r>
    </w:p>
    <w:p w14:paraId="39BC9D3E" w14:textId="77777777" w:rsidR="00A868DF" w:rsidRDefault="00A868DF" w:rsidP="003B052C">
      <w:pPr>
        <w:widowControl w:val="0"/>
        <w:autoSpaceDE w:val="0"/>
        <w:autoSpaceDN w:val="0"/>
        <w:adjustRightInd w:val="0"/>
        <w:spacing w:before="14" w:after="14"/>
        <w:ind w:left="397" w:right="397"/>
        <w:rPr>
          <w:rFonts w:ascii="Times New Roman" w:hAnsi="Times New Roman"/>
          <w:b/>
          <w:bCs/>
          <w:sz w:val="28"/>
          <w:szCs w:val="28"/>
        </w:rPr>
      </w:pPr>
    </w:p>
    <w:p w14:paraId="525FD20D" w14:textId="77777777" w:rsidR="00DC5070" w:rsidRPr="00DC5070" w:rsidRDefault="00DC5070" w:rsidP="00424F76">
      <w:pPr>
        <w:tabs>
          <w:tab w:val="right" w:pos="4624"/>
        </w:tabs>
        <w:spacing w:before="14" w:after="14"/>
        <w:ind w:left="397" w:right="397"/>
        <w:jc w:val="both"/>
        <w:rPr>
          <w:rFonts w:ascii="Times New Roman" w:hAnsi="Times New Roman" w:cs="Times New Roman"/>
          <w:sz w:val="24"/>
          <w:szCs w:val="24"/>
        </w:rPr>
      </w:pPr>
      <w:r w:rsidRPr="00DC5070">
        <w:rPr>
          <w:rFonts w:ascii="Times New Roman" w:hAnsi="Times New Roman" w:cs="Times New Roman"/>
          <w:sz w:val="24"/>
          <w:szCs w:val="24"/>
        </w:rPr>
        <w:t>In this paper, I have advertised a robotized program designing the approach to create imperfection forecast (SDPD) models amid the program advancement lifecycle. At this point, the primitive objective of my experiment was to 'estimate the capacity of five-based administered machines to memorize classification methods to anticipate computer program bug modules utilizing 3 NASA datasets.</w:t>
      </w:r>
    </w:p>
    <w:p w14:paraId="410A0D92" w14:textId="77777777" w:rsidR="00DC5070" w:rsidRPr="00DC5070" w:rsidRDefault="00DC5070" w:rsidP="00424F76">
      <w:pPr>
        <w:tabs>
          <w:tab w:val="right" w:pos="4624"/>
        </w:tabs>
        <w:spacing w:before="14" w:after="14"/>
        <w:ind w:left="397" w:right="397"/>
        <w:jc w:val="both"/>
        <w:rPr>
          <w:rFonts w:ascii="Times New Roman" w:hAnsi="Times New Roman" w:cs="Times New Roman"/>
          <w:sz w:val="24"/>
          <w:szCs w:val="24"/>
        </w:rPr>
      </w:pPr>
      <w:r w:rsidRPr="00DC5070">
        <w:rPr>
          <w:rFonts w:ascii="Times New Roman" w:hAnsi="Times New Roman" w:cs="Times New Roman"/>
          <w:sz w:val="24"/>
          <w:szCs w:val="24"/>
        </w:rPr>
        <w:t>The comes about (i.e. Precision: 89-100%) of testing with distinctive properties illustrate the capacity and viability of the SDPD show in distinguishing blunders and making strides in program quality. Furthermore, this SDPD show that can identify program bugs early by collecting real-time computer program advancement information from target applications. The offered method can be utilized for computer program crash recuperation in frameworks and improved by implementing machine learning methods to form a more productive SDPD in program crash recuperation.</w:t>
      </w:r>
    </w:p>
    <w:p w14:paraId="39B77381" w14:textId="77777777" w:rsidR="00DC5070" w:rsidRPr="00DC5070" w:rsidRDefault="00DC5070" w:rsidP="00424F76">
      <w:pPr>
        <w:tabs>
          <w:tab w:val="right" w:pos="4624"/>
        </w:tabs>
        <w:spacing w:before="14" w:after="14"/>
        <w:ind w:left="397" w:right="397"/>
        <w:jc w:val="both"/>
        <w:rPr>
          <w:rFonts w:ascii="Times New Roman" w:hAnsi="Times New Roman" w:cs="Times New Roman"/>
          <w:sz w:val="24"/>
          <w:szCs w:val="24"/>
        </w:rPr>
      </w:pPr>
      <w:r w:rsidRPr="00DC5070">
        <w:rPr>
          <w:rFonts w:ascii="Times New Roman" w:hAnsi="Times New Roman" w:cs="Times New Roman"/>
          <w:sz w:val="24"/>
          <w:szCs w:val="24"/>
        </w:rPr>
        <w:t>In the future, I plan to perform additional classification calculations, such as combination or outfit models, to confirm program crash expectations.</w:t>
      </w:r>
    </w:p>
    <w:p w14:paraId="272E2A52"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28"/>
          <w:szCs w:val="28"/>
        </w:rPr>
      </w:pPr>
    </w:p>
    <w:p w14:paraId="311A414A"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28"/>
          <w:szCs w:val="28"/>
        </w:rPr>
      </w:pPr>
    </w:p>
    <w:p w14:paraId="574781E2"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28"/>
          <w:szCs w:val="28"/>
        </w:rPr>
      </w:pPr>
    </w:p>
    <w:p w14:paraId="6D4E984F" w14:textId="1FD7E6FF" w:rsidR="003B052C" w:rsidRDefault="00BD47A6" w:rsidP="003B052C">
      <w:pPr>
        <w:widowControl w:val="0"/>
        <w:autoSpaceDE w:val="0"/>
        <w:autoSpaceDN w:val="0"/>
        <w:adjustRightInd w:val="0"/>
        <w:spacing w:before="14" w:after="14"/>
        <w:ind w:left="397" w:right="397"/>
        <w:rPr>
          <w:rFonts w:ascii="Times New Roman" w:hAnsi="Times New Roman"/>
          <w:b/>
          <w:bCs/>
          <w:sz w:val="28"/>
          <w:szCs w:val="28"/>
        </w:rPr>
      </w:pPr>
      <w:r>
        <w:rPr>
          <w:rFonts w:ascii="Times New Roman" w:hAnsi="Times New Roman"/>
          <w:b/>
          <w:bCs/>
          <w:sz w:val="28"/>
          <w:szCs w:val="28"/>
        </w:rPr>
        <w:t>REFERENCES</w:t>
      </w:r>
    </w:p>
    <w:p w14:paraId="2A1D5CDB" w14:textId="77777777" w:rsidR="00CE6FAC" w:rsidRDefault="00CE6FAC" w:rsidP="003B052C">
      <w:pPr>
        <w:widowControl w:val="0"/>
        <w:autoSpaceDE w:val="0"/>
        <w:autoSpaceDN w:val="0"/>
        <w:adjustRightInd w:val="0"/>
        <w:spacing w:before="14" w:after="14"/>
        <w:ind w:left="397" w:right="397"/>
        <w:rPr>
          <w:rFonts w:ascii="Times New Roman" w:hAnsi="Times New Roman"/>
          <w:b/>
          <w:bCs/>
          <w:sz w:val="28"/>
          <w:szCs w:val="28"/>
        </w:rPr>
      </w:pPr>
    </w:p>
    <w:p w14:paraId="410DA521"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 xml:space="preserve">[1] X. Zhang, X. Chen, J. Wang, Z. Zhan, and J. Li, “Verifiable privacy-preserving single-layer perceptron training scheme in cloud computing,” Soft Computing, vol. 22, no. 23, pp. 7719–7732, 2018. </w:t>
      </w:r>
    </w:p>
    <w:p w14:paraId="5EFFD339" w14:textId="77777777" w:rsidR="00CE6FAC" w:rsidRP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4384C1B3"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[2] B. Dhana Laxmi, Dr. G Apparao Naidu, Dr. K Anuradha, “A Review on Software Fault Detection and Prevention Mechanism in Software Development Activities,” IOSR Journal of Computer Engineering (IOSRJCE) e-ISSN: 2278-0661, p-ISSN: 2278-8727, Volume 17, Issue 6, PP. 25-30, Ver. V Nov – Dec. 2015.</w:t>
      </w:r>
    </w:p>
    <w:p w14:paraId="01B627C9" w14:textId="77777777" w:rsidR="00CE6FAC" w:rsidRP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5707BA48"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 xml:space="preserve">[3] Le Hoang Son, Nakul Pritam, Manju Khari, Raghvendra Kumar, Pham </w:t>
      </w:r>
      <w:proofErr w:type="spellStart"/>
      <w:r w:rsidRPr="00CE6FAC">
        <w:rPr>
          <w:rFonts w:ascii="Times New Roman" w:hAnsi="Times New Roman" w:cs="Times New Roman"/>
          <w:sz w:val="24"/>
          <w:szCs w:val="24"/>
        </w:rPr>
        <w:t>Thi</w:t>
      </w:r>
      <w:proofErr w:type="spellEnd"/>
      <w:r w:rsidRPr="00CE6FAC">
        <w:rPr>
          <w:rFonts w:ascii="Times New Roman" w:hAnsi="Times New Roman" w:cs="Times New Roman"/>
          <w:sz w:val="24"/>
          <w:szCs w:val="24"/>
        </w:rPr>
        <w:t xml:space="preserve"> Minh Phuong, and Pham Huy Thong, “Empirical Study of Software Defect Prediction: A Systematic Mapping,” MDPI journals,2019.</w:t>
      </w:r>
    </w:p>
    <w:p w14:paraId="3FEEEB38" w14:textId="77777777" w:rsidR="00CE6FAC" w:rsidRP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5E823638"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[4] Pooja Sharma, Amrit Lal Sangal, “Examining the Predictive Capability of Advanced Software Fault Prediction Models – An Experimental Investigation Using Combination Metrics,” e-Informatica Software Engineering Journal, Volume 16, Issue 1, pages: 220104, DOI 10.37190/e-Inf220104, 2022.</w:t>
      </w:r>
    </w:p>
    <w:p w14:paraId="019C8234" w14:textId="77777777" w:rsidR="00CE6FAC" w:rsidRP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4466E8EC"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[5] Z. Li, X.Y. Jing, and X. Zhu, “Progress on approaches to software defect prediction,” Iet Software, Vol. 12, No. 3, pp. 161–175. 2018.</w:t>
      </w:r>
    </w:p>
    <w:p w14:paraId="47EF18E9" w14:textId="77777777" w:rsidR="00CE6FAC" w:rsidRP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3B0272C3" w14:textId="4D69F236"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 xml:space="preserve">[6] Danijel </w:t>
      </w:r>
      <w:proofErr w:type="spellStart"/>
      <w:r w:rsidRPr="00CE6FAC">
        <w:rPr>
          <w:rFonts w:ascii="Times New Roman" w:hAnsi="Times New Roman" w:cs="Times New Roman"/>
          <w:sz w:val="24"/>
          <w:szCs w:val="24"/>
        </w:rPr>
        <w:t>Radjenović</w:t>
      </w:r>
      <w:proofErr w:type="spellEnd"/>
      <w:r w:rsidRPr="00CE6FAC">
        <w:rPr>
          <w:rFonts w:ascii="Times New Roman" w:hAnsi="Times New Roman" w:cs="Times New Roman"/>
          <w:sz w:val="24"/>
          <w:szCs w:val="24"/>
        </w:rPr>
        <w:t xml:space="preserve">, Marjan </w:t>
      </w:r>
      <w:proofErr w:type="spellStart"/>
      <w:r w:rsidRPr="00CE6FAC">
        <w:rPr>
          <w:rFonts w:ascii="Times New Roman" w:hAnsi="Times New Roman" w:cs="Times New Roman"/>
          <w:sz w:val="24"/>
          <w:szCs w:val="24"/>
        </w:rPr>
        <w:t>Heričko</w:t>
      </w:r>
      <w:proofErr w:type="spellEnd"/>
      <w:r w:rsidRPr="00CE6FAC">
        <w:rPr>
          <w:rFonts w:ascii="Times New Roman" w:hAnsi="Times New Roman" w:cs="Times New Roman"/>
          <w:sz w:val="24"/>
          <w:szCs w:val="24"/>
        </w:rPr>
        <w:t xml:space="preserve">, Richard Torkar, Aleš </w:t>
      </w:r>
      <w:proofErr w:type="spellStart"/>
      <w:r w:rsidRPr="00CE6FAC">
        <w:rPr>
          <w:rFonts w:ascii="Times New Roman" w:hAnsi="Times New Roman" w:cs="Times New Roman"/>
          <w:sz w:val="24"/>
          <w:szCs w:val="24"/>
        </w:rPr>
        <w:t>Živkovič</w:t>
      </w:r>
      <w:proofErr w:type="spellEnd"/>
      <w:r w:rsidRPr="00CE6FAC">
        <w:rPr>
          <w:rFonts w:ascii="Times New Roman" w:hAnsi="Times New Roman" w:cs="Times New Roman"/>
          <w:sz w:val="24"/>
          <w:szCs w:val="24"/>
        </w:rPr>
        <w:t xml:space="preserve">, Software fault prediction metrics: A systematic literature review, Information and Software Technology, Volume 55, Issue 8,2013, Pages 1397-1418, ISSN 0950 584, </w:t>
      </w:r>
      <w:hyperlink r:id="rId10" w:history="1">
        <w:r w:rsidRPr="004A276F">
          <w:rPr>
            <w:rStyle w:val="Hyperlink"/>
            <w:rFonts w:ascii="Times New Roman" w:hAnsi="Times New Roman" w:cs="Times New Roman"/>
            <w:sz w:val="24"/>
            <w:szCs w:val="24"/>
          </w:rPr>
          <w:t>https://doi.org/10.1016/j.infsof.2013.02.009</w:t>
        </w:r>
      </w:hyperlink>
      <w:r w:rsidRPr="00CE6FAC">
        <w:rPr>
          <w:rFonts w:ascii="Times New Roman" w:hAnsi="Times New Roman" w:cs="Times New Roman"/>
          <w:sz w:val="24"/>
          <w:szCs w:val="24"/>
        </w:rPr>
        <w:t>.</w:t>
      </w:r>
    </w:p>
    <w:p w14:paraId="7AC12A2E" w14:textId="77777777" w:rsidR="00CE6FAC" w:rsidRP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67F97230"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[7] Yasutaka Kamei, Emad Shihab., “Defect Prediction: Accomplishments and Future Challenges,” Yasutaka Kamei on 31 December 2017.</w:t>
      </w:r>
    </w:p>
    <w:p w14:paraId="4A467955" w14:textId="77777777" w:rsidR="00CE6FAC" w:rsidRP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679E82FC"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lastRenderedPageBreak/>
        <w:t xml:space="preserve">[8] </w:t>
      </w:r>
      <w:proofErr w:type="spellStart"/>
      <w:r w:rsidRPr="00CE6FAC">
        <w:rPr>
          <w:rFonts w:ascii="Times New Roman" w:hAnsi="Times New Roman" w:cs="Times New Roman"/>
          <w:sz w:val="24"/>
          <w:szCs w:val="24"/>
        </w:rPr>
        <w:t>Tianwen</w:t>
      </w:r>
      <w:proofErr w:type="spellEnd"/>
      <w:r w:rsidRPr="00CE6FAC">
        <w:rPr>
          <w:rFonts w:ascii="Times New Roman" w:hAnsi="Times New Roman" w:cs="Times New Roman"/>
          <w:sz w:val="24"/>
          <w:szCs w:val="24"/>
        </w:rPr>
        <w:t xml:space="preserve"> </w:t>
      </w:r>
      <w:proofErr w:type="gramStart"/>
      <w:r w:rsidRPr="00CE6FAC">
        <w:rPr>
          <w:rFonts w:ascii="Times New Roman" w:hAnsi="Times New Roman" w:cs="Times New Roman"/>
          <w:sz w:val="24"/>
          <w:szCs w:val="24"/>
        </w:rPr>
        <w:t>Yao ,</w:t>
      </w:r>
      <w:proofErr w:type="gramEnd"/>
      <w:r w:rsidRPr="00CE6FAC">
        <w:rPr>
          <w:rFonts w:ascii="Times New Roman" w:hAnsi="Times New Roman" w:cs="Times New Roman"/>
          <w:sz w:val="24"/>
          <w:szCs w:val="24"/>
        </w:rPr>
        <w:t xml:space="preserve"> Ben Zhang, Jun Peng, Zhiqiang Han, </w:t>
      </w:r>
      <w:proofErr w:type="spellStart"/>
      <w:r w:rsidRPr="00CE6FAC">
        <w:rPr>
          <w:rFonts w:ascii="Times New Roman" w:hAnsi="Times New Roman" w:cs="Times New Roman"/>
          <w:sz w:val="24"/>
          <w:szCs w:val="24"/>
        </w:rPr>
        <w:t>Zhaobing</w:t>
      </w:r>
      <w:proofErr w:type="spellEnd"/>
      <w:r w:rsidRPr="00CE6FAC">
        <w:rPr>
          <w:rFonts w:ascii="Times New Roman" w:hAnsi="Times New Roman" w:cs="Times New Roman"/>
          <w:sz w:val="24"/>
          <w:szCs w:val="24"/>
        </w:rPr>
        <w:t xml:space="preserve"> Yang, Zhi Zhang, and Bo Zhang,” Defect Prediction Technology of Aerospace Software Based on Deep Neural Network and Process Measurement” </w:t>
      </w:r>
      <w:proofErr w:type="spellStart"/>
      <w:r w:rsidRPr="00CE6FAC">
        <w:rPr>
          <w:rFonts w:ascii="Times New Roman" w:hAnsi="Times New Roman" w:cs="Times New Roman"/>
          <w:sz w:val="24"/>
          <w:szCs w:val="24"/>
        </w:rPr>
        <w:t>Hindawi</w:t>
      </w:r>
      <w:proofErr w:type="spellEnd"/>
      <w:r w:rsidRPr="00CE6FAC">
        <w:rPr>
          <w:rFonts w:ascii="Times New Roman" w:hAnsi="Times New Roman" w:cs="Times New Roman"/>
          <w:sz w:val="24"/>
          <w:szCs w:val="24"/>
        </w:rPr>
        <w:t xml:space="preserve"> Mathematical Problems in Engineering Volume 2022, Article ID 1276830, 8 pages https://doi.org/10.1155/2022/1276830 , Published 1 February 2022.</w:t>
      </w:r>
    </w:p>
    <w:p w14:paraId="626160FC" w14:textId="77777777" w:rsidR="00CE6FAC" w:rsidRP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4713FECC"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 xml:space="preserve">[9] Muhammad Adnan Khan, Nouh Sabri </w:t>
      </w:r>
      <w:proofErr w:type="spellStart"/>
      <w:r w:rsidRPr="00CE6FAC">
        <w:rPr>
          <w:rFonts w:ascii="Times New Roman" w:hAnsi="Times New Roman" w:cs="Times New Roman"/>
          <w:sz w:val="24"/>
          <w:szCs w:val="24"/>
        </w:rPr>
        <w:t>Elmitwally</w:t>
      </w:r>
      <w:proofErr w:type="spellEnd"/>
      <w:r w:rsidRPr="00CE6FAC">
        <w:rPr>
          <w:rFonts w:ascii="Times New Roman" w:hAnsi="Times New Roman" w:cs="Times New Roman"/>
          <w:sz w:val="24"/>
          <w:szCs w:val="24"/>
        </w:rPr>
        <w:t xml:space="preserve">, Sagheer Abbas, Shabib Aftab, Munir Ahmad, Muhammad Fayaz, and Faheem Khan” Software Defect Prediction Using Artificial Neural Networks: A Systematic Literature Review” </w:t>
      </w:r>
      <w:proofErr w:type="spellStart"/>
      <w:r w:rsidRPr="00CE6FAC">
        <w:rPr>
          <w:rFonts w:ascii="Times New Roman" w:hAnsi="Times New Roman" w:cs="Times New Roman"/>
          <w:sz w:val="24"/>
          <w:szCs w:val="24"/>
        </w:rPr>
        <w:t>Hindawi</w:t>
      </w:r>
      <w:proofErr w:type="spellEnd"/>
      <w:r w:rsidRPr="00CE6FAC">
        <w:rPr>
          <w:rFonts w:ascii="Times New Roman" w:hAnsi="Times New Roman" w:cs="Times New Roman"/>
          <w:sz w:val="24"/>
          <w:szCs w:val="24"/>
        </w:rPr>
        <w:t xml:space="preserve"> Scientific Programming, Article ID 2117339, 10 pages https://doi.org/10.1155/2022/2117339, Published 12 May 2022.</w:t>
      </w:r>
    </w:p>
    <w:p w14:paraId="43E45C55" w14:textId="77777777" w:rsidR="00CE6FAC" w:rsidRP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6522BE9C"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 xml:space="preserve">[10] </w:t>
      </w:r>
      <w:proofErr w:type="spellStart"/>
      <w:r w:rsidRPr="00CE6FAC">
        <w:rPr>
          <w:rFonts w:ascii="Times New Roman" w:hAnsi="Times New Roman" w:cs="Times New Roman"/>
          <w:sz w:val="24"/>
          <w:szCs w:val="24"/>
        </w:rPr>
        <w:t>Qiuying</w:t>
      </w:r>
      <w:proofErr w:type="spellEnd"/>
      <w:r w:rsidRPr="00CE6FAC">
        <w:rPr>
          <w:rFonts w:ascii="Times New Roman" w:hAnsi="Times New Roman" w:cs="Times New Roman"/>
          <w:sz w:val="24"/>
          <w:szCs w:val="24"/>
        </w:rPr>
        <w:t xml:space="preserve"> Li 1,</w:t>
      </w:r>
      <w:proofErr w:type="gramStart"/>
      <w:r w:rsidRPr="00CE6FAC">
        <w:rPr>
          <w:rFonts w:ascii="Times New Roman" w:hAnsi="Times New Roman" w:cs="Times New Roman"/>
          <w:sz w:val="24"/>
          <w:szCs w:val="24"/>
        </w:rPr>
        <w:t>2,*</w:t>
      </w:r>
      <w:proofErr w:type="gramEnd"/>
      <w:r w:rsidRPr="00CE6FAC">
        <w:rPr>
          <w:rFonts w:ascii="Times New Roman" w:hAnsi="Times New Roman" w:cs="Times New Roman"/>
          <w:sz w:val="24"/>
          <w:szCs w:val="24"/>
        </w:rPr>
        <w:t xml:space="preserve"> and Hoang Pham,” Modeling Software Fault-Detection and Fault-Correction Processes by Considering the Dependencies between Fault Amounts”, https://www.mdpi.com/journal/applsci, Appl.Sci.,11,6998.https://doi.org/10.3390/app11156998, 2021. </w:t>
      </w:r>
    </w:p>
    <w:p w14:paraId="4AA5365E" w14:textId="77777777" w:rsidR="00CE6FAC" w:rsidRP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00F75319"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 xml:space="preserve">[11] Jinyin Chen, Keke Hu, Yitao Yang, Yi Liu, Qi Xuan </w:t>
      </w:r>
      <w:proofErr w:type="gramStart"/>
      <w:r w:rsidRPr="00CE6FAC">
        <w:rPr>
          <w:rFonts w:ascii="Times New Roman" w:hAnsi="Times New Roman" w:cs="Times New Roman"/>
          <w:sz w:val="24"/>
          <w:szCs w:val="24"/>
        </w:rPr>
        <w:t>“ Collective</w:t>
      </w:r>
      <w:proofErr w:type="gramEnd"/>
      <w:r w:rsidRPr="00CE6FAC">
        <w:rPr>
          <w:rFonts w:ascii="Times New Roman" w:hAnsi="Times New Roman" w:cs="Times New Roman"/>
          <w:sz w:val="24"/>
          <w:szCs w:val="24"/>
        </w:rPr>
        <w:t xml:space="preserve"> transfer learning for defect prediction” www.elsevier.com/locate/neucom, 2019.</w:t>
      </w:r>
    </w:p>
    <w:p w14:paraId="56CFD725" w14:textId="77777777" w:rsidR="00723C14" w:rsidRPr="00CE6FAC" w:rsidRDefault="00723C14"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2B3B9331" w14:textId="7E7D7F61"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[12] Devika S, Lakshmi P L,” Best Suited Machine Learning Techniques for Software Fault Prediction” International Journal of Recent Technology and Engineering (IJRTE) ISSN: 2277-3878 (Online), Volume-8 Issue-6, March 2020</w:t>
      </w:r>
      <w:r w:rsidR="00723C14">
        <w:rPr>
          <w:rFonts w:ascii="Times New Roman" w:hAnsi="Times New Roman" w:cs="Times New Roman"/>
          <w:sz w:val="24"/>
          <w:szCs w:val="24"/>
        </w:rPr>
        <w:t>.</w:t>
      </w:r>
    </w:p>
    <w:p w14:paraId="407E76DE" w14:textId="77777777" w:rsidR="00723C14" w:rsidRPr="00CE6FAC" w:rsidRDefault="00723C14"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278A7F9E"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[13] Venkata U and R. A, "Empirical Assessment of Machine Learning based Software Defect Prediction Techniques " Proceedings of the 10th IEEE International Workshop on Object-oriented Real-Time Dependable Systems 2005.</w:t>
      </w:r>
    </w:p>
    <w:p w14:paraId="5D69BCD5" w14:textId="77777777" w:rsidR="00723C14" w:rsidRPr="00CE6FAC" w:rsidRDefault="00723C14"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074E93F3"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 xml:space="preserve">[14]  </w:t>
      </w:r>
      <w:hyperlink r:id="rId11" w:history="1">
        <w:r w:rsidRPr="00CE6FAC">
          <w:rPr>
            <w:rStyle w:val="Hyperlink"/>
            <w:rFonts w:ascii="Times New Roman" w:hAnsi="Times New Roman" w:cs="Times New Roman"/>
            <w:sz w:val="24"/>
            <w:szCs w:val="24"/>
          </w:rPr>
          <w:t>http://www.academia.edu/</w:t>
        </w:r>
      </w:hyperlink>
      <w:r w:rsidRPr="00CE6FAC">
        <w:rPr>
          <w:rFonts w:ascii="Times New Roman" w:hAnsi="Times New Roman" w:cs="Times New Roman"/>
          <w:sz w:val="24"/>
          <w:szCs w:val="24"/>
        </w:rPr>
        <w:t xml:space="preserve"> </w:t>
      </w:r>
    </w:p>
    <w:p w14:paraId="4BFFBC29" w14:textId="77777777" w:rsidR="00723C14" w:rsidRPr="00CE6FAC" w:rsidRDefault="00723C14"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6C8E8E4E" w14:textId="77777777" w:rsidR="00CE6FAC" w:rsidRP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 xml:space="preserve">[15] Software Fault Prediction- A Roadmap </w:t>
      </w:r>
      <w:proofErr w:type="gramStart"/>
      <w:r w:rsidRPr="00CE6FAC">
        <w:rPr>
          <w:rFonts w:ascii="Times New Roman" w:hAnsi="Times New Roman" w:cs="Times New Roman"/>
          <w:sz w:val="24"/>
          <w:szCs w:val="24"/>
        </w:rPr>
        <w:t>By</w:t>
      </w:r>
      <w:proofErr w:type="gramEnd"/>
      <w:r w:rsidRPr="00CE6FAC">
        <w:rPr>
          <w:rFonts w:ascii="Times New Roman" w:hAnsi="Times New Roman" w:cs="Times New Roman"/>
          <w:sz w:val="24"/>
          <w:szCs w:val="24"/>
        </w:rPr>
        <w:t xml:space="preserve"> Sandeep Kumar &amp; Santosh Singh Rathore.</w:t>
      </w:r>
    </w:p>
    <w:p w14:paraId="33F6314C"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 xml:space="preserve">[16] </w:t>
      </w:r>
      <w:proofErr w:type="spellStart"/>
      <w:r w:rsidRPr="00CE6FAC">
        <w:rPr>
          <w:rFonts w:ascii="Times New Roman" w:hAnsi="Times New Roman" w:cs="Times New Roman"/>
          <w:sz w:val="24"/>
          <w:szCs w:val="24"/>
        </w:rPr>
        <w:t>Arisholm</w:t>
      </w:r>
      <w:proofErr w:type="spellEnd"/>
      <w:r w:rsidRPr="00CE6FAC">
        <w:rPr>
          <w:rFonts w:ascii="Times New Roman" w:hAnsi="Times New Roman" w:cs="Times New Roman"/>
          <w:sz w:val="24"/>
          <w:szCs w:val="24"/>
        </w:rPr>
        <w:t xml:space="preserve">, E. (2004). Dynamic coupling measurement for object-oriented software. IEEE Transactions on Software Engineering, 30(8), 491–506. </w:t>
      </w:r>
    </w:p>
    <w:p w14:paraId="020BEC72" w14:textId="77777777" w:rsidR="00723C14" w:rsidRPr="00CE6FAC" w:rsidRDefault="00723C14"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06CE0283"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 xml:space="preserve">[17] </w:t>
      </w:r>
      <w:proofErr w:type="spellStart"/>
      <w:r w:rsidRPr="00CE6FAC">
        <w:rPr>
          <w:rFonts w:ascii="Times New Roman" w:hAnsi="Times New Roman" w:cs="Times New Roman"/>
          <w:sz w:val="24"/>
          <w:szCs w:val="24"/>
        </w:rPr>
        <w:t>Bansiya</w:t>
      </w:r>
      <w:proofErr w:type="spellEnd"/>
      <w:r w:rsidRPr="00CE6FAC">
        <w:rPr>
          <w:rFonts w:ascii="Times New Roman" w:hAnsi="Times New Roman" w:cs="Times New Roman"/>
          <w:sz w:val="24"/>
          <w:szCs w:val="24"/>
        </w:rPr>
        <w:t>, J., &amp; Davis, C. (2002). A hierarchical model for object-oriented design quality assessment. IEEE Transactions on Software Engineering, 28(1), 4–17.</w:t>
      </w:r>
    </w:p>
    <w:p w14:paraId="5BF2DFE4" w14:textId="77777777" w:rsidR="00723C14" w:rsidRPr="00CE6FAC" w:rsidRDefault="00723C14"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2842FD29"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color w:val="333333"/>
          <w:sz w:val="24"/>
          <w:szCs w:val="24"/>
          <w:shd w:val="clear" w:color="auto" w:fill="FFFFFF"/>
        </w:rPr>
      </w:pPr>
      <w:r w:rsidRPr="00CE6FAC">
        <w:rPr>
          <w:rFonts w:ascii="Times New Roman" w:hAnsi="Times New Roman" w:cs="Times New Roman"/>
          <w:sz w:val="24"/>
          <w:szCs w:val="24"/>
        </w:rPr>
        <w:t>[18]</w:t>
      </w:r>
      <w:r w:rsidRPr="00CE6FAC">
        <w:rPr>
          <w:rFonts w:ascii="Times New Roman" w:hAnsi="Times New Roman" w:cs="Times New Roman"/>
          <w:color w:val="333333"/>
          <w:sz w:val="24"/>
          <w:szCs w:val="24"/>
          <w:shd w:val="clear" w:color="auto" w:fill="FFFFFF"/>
        </w:rPr>
        <w:t xml:space="preserve"> X. Xing, J. Luo, Z. Jia, Y. Li, and Q. Han, "Automated Fault Detection for Web Services using Naïve Bayes Approach," </w:t>
      </w:r>
      <w:r w:rsidRPr="00CE6FAC">
        <w:rPr>
          <w:rStyle w:val="Emphasis"/>
          <w:rFonts w:ascii="Times New Roman" w:hAnsi="Times New Roman" w:cs="Times New Roman"/>
          <w:color w:val="333333"/>
          <w:sz w:val="24"/>
          <w:szCs w:val="24"/>
          <w:shd w:val="clear" w:color="auto" w:fill="FFFFFF"/>
        </w:rPr>
        <w:t>2019 IEEE 10th International Conference on Software Engineering and Service Science (ICSESS)</w:t>
      </w:r>
      <w:r w:rsidRPr="00CE6FAC">
        <w:rPr>
          <w:rFonts w:ascii="Times New Roman" w:hAnsi="Times New Roman" w:cs="Times New Roman"/>
          <w:color w:val="333333"/>
          <w:sz w:val="24"/>
          <w:szCs w:val="24"/>
          <w:shd w:val="clear" w:color="auto" w:fill="FFFFFF"/>
        </w:rPr>
        <w:t xml:space="preserve">, Beijing, China, 2019, pp. 336-339, </w:t>
      </w:r>
      <w:proofErr w:type="spellStart"/>
      <w:r w:rsidRPr="00CE6FAC">
        <w:rPr>
          <w:rFonts w:ascii="Times New Roman" w:hAnsi="Times New Roman" w:cs="Times New Roman"/>
          <w:color w:val="333333"/>
          <w:sz w:val="24"/>
          <w:szCs w:val="24"/>
          <w:shd w:val="clear" w:color="auto" w:fill="FFFFFF"/>
        </w:rPr>
        <w:t>doi</w:t>
      </w:r>
      <w:proofErr w:type="spellEnd"/>
      <w:r w:rsidRPr="00CE6FAC">
        <w:rPr>
          <w:rFonts w:ascii="Times New Roman" w:hAnsi="Times New Roman" w:cs="Times New Roman"/>
          <w:color w:val="333333"/>
          <w:sz w:val="24"/>
          <w:szCs w:val="24"/>
          <w:shd w:val="clear" w:color="auto" w:fill="FFFFFF"/>
        </w:rPr>
        <w:t>: 10.1109/ICSESS47205.2019.9040756.</w:t>
      </w:r>
    </w:p>
    <w:p w14:paraId="59492438" w14:textId="77777777" w:rsidR="00723C14" w:rsidRPr="00CE6FAC" w:rsidRDefault="00723C14"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2CF6CFC2"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 xml:space="preserve">[19] Briand, L., </w:t>
      </w:r>
      <w:proofErr w:type="spellStart"/>
      <w:r w:rsidRPr="00CE6FAC">
        <w:rPr>
          <w:rFonts w:ascii="Times New Roman" w:hAnsi="Times New Roman" w:cs="Times New Roman"/>
          <w:sz w:val="24"/>
          <w:szCs w:val="24"/>
        </w:rPr>
        <w:t>Devanbu</w:t>
      </w:r>
      <w:proofErr w:type="spellEnd"/>
      <w:r w:rsidRPr="00CE6FAC">
        <w:rPr>
          <w:rFonts w:ascii="Times New Roman" w:hAnsi="Times New Roman" w:cs="Times New Roman"/>
          <w:sz w:val="24"/>
          <w:szCs w:val="24"/>
        </w:rPr>
        <w:t xml:space="preserve">, P., &amp; Melo, W. (1997). An investigation into coupling measures for C++. In Proceedings of the 19th International Conference on Software Engineering (pp. 412–421). </w:t>
      </w:r>
    </w:p>
    <w:p w14:paraId="12538078" w14:textId="77777777" w:rsidR="00723C14" w:rsidRPr="00CE6FAC" w:rsidRDefault="00723C14"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138D125B" w14:textId="77777777" w:rsidR="00CE6FAC" w:rsidRP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 xml:space="preserve">[20] Bundschuh, M., &amp; Dekkers, C. (2008). The IT measurement compendium. Bunescu, R., </w:t>
      </w:r>
      <w:proofErr w:type="spellStart"/>
      <w:r w:rsidRPr="00CE6FAC">
        <w:rPr>
          <w:rFonts w:ascii="Times New Roman" w:hAnsi="Times New Roman" w:cs="Times New Roman"/>
          <w:sz w:val="24"/>
          <w:szCs w:val="24"/>
        </w:rPr>
        <w:t>Ruifang</w:t>
      </w:r>
      <w:proofErr w:type="spellEnd"/>
      <w:r w:rsidRPr="00CE6FAC">
        <w:rPr>
          <w:rFonts w:ascii="Times New Roman" w:hAnsi="Times New Roman" w:cs="Times New Roman"/>
          <w:sz w:val="24"/>
          <w:szCs w:val="24"/>
        </w:rPr>
        <w:t xml:space="preserve">, G., Rohit, J. K., Marcotte, E. M., Mooney, R. J., Ramani, A. K., et al. (2005). Comparative experiments on learning information extractors for proteins and their interactions [special issue on summarization and information extraction from medical documents]. Artificial Intelligence in Medicine, 33(2), 139–155. </w:t>
      </w:r>
    </w:p>
    <w:p w14:paraId="2605EE79"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lastRenderedPageBreak/>
        <w:t xml:space="preserve">[21] </w:t>
      </w:r>
      <w:r w:rsidRPr="00CE6FAC">
        <w:rPr>
          <w:rFonts w:ascii="Times New Roman" w:hAnsi="Times New Roman" w:cs="Times New Roman"/>
          <w:color w:val="333333"/>
          <w:sz w:val="24"/>
          <w:szCs w:val="24"/>
          <w:shd w:val="clear" w:color="auto" w:fill="FFFFFF"/>
        </w:rPr>
        <w:t xml:space="preserve">O. Rudenko, E. </w:t>
      </w:r>
      <w:proofErr w:type="spellStart"/>
      <w:r w:rsidRPr="00CE6FAC">
        <w:rPr>
          <w:rFonts w:ascii="Times New Roman" w:hAnsi="Times New Roman" w:cs="Times New Roman"/>
          <w:color w:val="333333"/>
          <w:sz w:val="24"/>
          <w:szCs w:val="24"/>
          <w:shd w:val="clear" w:color="auto" w:fill="FFFFFF"/>
        </w:rPr>
        <w:t>Odarushchenko</w:t>
      </w:r>
      <w:proofErr w:type="spellEnd"/>
      <w:r w:rsidRPr="00CE6FAC">
        <w:rPr>
          <w:rFonts w:ascii="Times New Roman" w:hAnsi="Times New Roman" w:cs="Times New Roman"/>
          <w:color w:val="333333"/>
          <w:sz w:val="24"/>
          <w:szCs w:val="24"/>
          <w:shd w:val="clear" w:color="auto" w:fill="FFFFFF"/>
        </w:rPr>
        <w:t>, Z. Rudenko and M. Rudenko, "The secondary software faults number evaluation based on correction of the experimental data exponential line approximation</w:t>
      </w:r>
      <w:r w:rsidRPr="00CE6FAC">
        <w:rPr>
          <w:rFonts w:ascii="Times New Roman" w:hAnsi="Times New Roman" w:cs="Times New Roman"/>
          <w:color w:val="000000" w:themeColor="text1"/>
          <w:sz w:val="24"/>
          <w:szCs w:val="24"/>
          <w:shd w:val="clear" w:color="auto" w:fill="FFFFFF"/>
        </w:rPr>
        <w:t>," </w:t>
      </w:r>
      <w:r w:rsidRPr="00CE6FAC">
        <w:rPr>
          <w:rStyle w:val="Emphasis"/>
          <w:rFonts w:ascii="Times New Roman" w:hAnsi="Times New Roman" w:cs="Times New Roman"/>
          <w:color w:val="000000" w:themeColor="text1"/>
          <w:sz w:val="24"/>
          <w:szCs w:val="24"/>
          <w:shd w:val="clear" w:color="auto" w:fill="FFFFFF"/>
        </w:rPr>
        <w:t>2018 IEEE 9th International Conference on Dependable Systems, Services and Technologies (DESSERT)</w:t>
      </w:r>
      <w:r w:rsidRPr="00CE6FAC">
        <w:rPr>
          <w:rFonts w:ascii="Times New Roman" w:hAnsi="Times New Roman" w:cs="Times New Roman"/>
          <w:color w:val="000000" w:themeColor="text1"/>
          <w:sz w:val="24"/>
          <w:szCs w:val="24"/>
          <w:shd w:val="clear" w:color="auto" w:fill="FFFFFF"/>
        </w:rPr>
        <w:t>, Kyiv, Ukraine, 2018</w:t>
      </w:r>
      <w:r w:rsidRPr="00CE6FAC">
        <w:rPr>
          <w:rFonts w:ascii="Times New Roman" w:hAnsi="Times New Roman" w:cs="Times New Roman"/>
          <w:sz w:val="24"/>
          <w:szCs w:val="24"/>
        </w:rPr>
        <w:t>.</w:t>
      </w:r>
    </w:p>
    <w:p w14:paraId="0D584A8A" w14:textId="77777777" w:rsidR="00723C14" w:rsidRPr="00CE6FAC" w:rsidRDefault="00723C14"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4C9A6163"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 xml:space="preserve">[22] Chidamber, S., &amp; Kemerer, C. (1994). A metrics suite for object-oriented design. IEEE Transactions on Software Engineering, 20(6), 476–493. </w:t>
      </w:r>
    </w:p>
    <w:p w14:paraId="4C44EAD3" w14:textId="77777777" w:rsidR="00723C14" w:rsidRPr="00CE6FAC" w:rsidRDefault="00723C14"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5996ED1A"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[23] Conte, S. D., Dunsmore, H. E., &amp; Shen, V. Y. (1986). Software engineering metrics and models. Benjamin-Cummings Publishing Co., Inc.</w:t>
      </w:r>
    </w:p>
    <w:p w14:paraId="6ADE5D7F" w14:textId="77777777" w:rsidR="00723C14" w:rsidRPr="00CE6FAC" w:rsidRDefault="00723C14"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0E12EBFE"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 xml:space="preserve">[24] </w:t>
      </w:r>
      <w:proofErr w:type="spellStart"/>
      <w:r w:rsidRPr="00CE6FAC">
        <w:rPr>
          <w:rFonts w:ascii="Times New Roman" w:hAnsi="Times New Roman" w:cs="Times New Roman"/>
          <w:sz w:val="24"/>
          <w:szCs w:val="24"/>
        </w:rPr>
        <w:t>Crasso</w:t>
      </w:r>
      <w:proofErr w:type="spellEnd"/>
      <w:r w:rsidRPr="00CE6FAC">
        <w:rPr>
          <w:rFonts w:ascii="Times New Roman" w:hAnsi="Times New Roman" w:cs="Times New Roman"/>
          <w:sz w:val="24"/>
          <w:szCs w:val="24"/>
        </w:rPr>
        <w:t xml:space="preserve">, M., Mateos, C., Zunino, A., Misra, S., &amp; </w:t>
      </w:r>
      <w:proofErr w:type="spellStart"/>
      <w:r w:rsidRPr="00CE6FAC">
        <w:rPr>
          <w:rFonts w:ascii="Times New Roman" w:hAnsi="Times New Roman" w:cs="Times New Roman"/>
          <w:sz w:val="24"/>
          <w:szCs w:val="24"/>
        </w:rPr>
        <w:t>Polvorín</w:t>
      </w:r>
      <w:proofErr w:type="spellEnd"/>
      <w:r w:rsidRPr="00CE6FAC">
        <w:rPr>
          <w:rFonts w:ascii="Times New Roman" w:hAnsi="Times New Roman" w:cs="Times New Roman"/>
          <w:sz w:val="24"/>
          <w:szCs w:val="24"/>
        </w:rPr>
        <w:t xml:space="preserve">, P. (2014). Assessing cognitive complexity in java-based object-oriented systems: Metrics and tool support. Computing and Informatics, 32. </w:t>
      </w:r>
    </w:p>
    <w:p w14:paraId="2CFECA6C" w14:textId="77777777" w:rsidR="00723C14" w:rsidRPr="00CE6FAC" w:rsidRDefault="00723C14"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06F4382F"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 xml:space="preserve">[25] </w:t>
      </w:r>
      <w:r w:rsidRPr="00CE6FAC">
        <w:rPr>
          <w:rFonts w:ascii="Times New Roman" w:hAnsi="Times New Roman" w:cs="Times New Roman"/>
          <w:color w:val="333333"/>
          <w:sz w:val="24"/>
          <w:szCs w:val="24"/>
          <w:shd w:val="clear" w:color="auto" w:fill="FFFFFF"/>
        </w:rPr>
        <w:t xml:space="preserve">T. B. </w:t>
      </w:r>
      <w:proofErr w:type="spellStart"/>
      <w:r w:rsidRPr="00CE6FAC">
        <w:rPr>
          <w:rFonts w:ascii="Times New Roman" w:hAnsi="Times New Roman" w:cs="Times New Roman"/>
          <w:color w:val="333333"/>
          <w:sz w:val="24"/>
          <w:szCs w:val="24"/>
          <w:shd w:val="clear" w:color="auto" w:fill="FFFFFF"/>
        </w:rPr>
        <w:t>Alakus</w:t>
      </w:r>
      <w:proofErr w:type="spellEnd"/>
      <w:r w:rsidRPr="00CE6FAC">
        <w:rPr>
          <w:rFonts w:ascii="Times New Roman" w:hAnsi="Times New Roman" w:cs="Times New Roman"/>
          <w:color w:val="333333"/>
          <w:sz w:val="24"/>
          <w:szCs w:val="24"/>
          <w:shd w:val="clear" w:color="auto" w:fill="FFFFFF"/>
        </w:rPr>
        <w:t>, R. Das and I. Turkoglu, "An Overview of Quality Metrics Used in Estimating Software Faults," </w:t>
      </w:r>
      <w:r w:rsidRPr="00CE6FAC">
        <w:rPr>
          <w:rStyle w:val="Emphasis"/>
          <w:rFonts w:ascii="Times New Roman" w:hAnsi="Times New Roman" w:cs="Times New Roman"/>
          <w:color w:val="333333"/>
          <w:sz w:val="24"/>
          <w:szCs w:val="24"/>
          <w:shd w:val="clear" w:color="auto" w:fill="FFFFFF"/>
        </w:rPr>
        <w:t>2019 International Artificial Intelligence and Data Processing Symposium (IDAP)</w:t>
      </w:r>
      <w:r w:rsidRPr="00CE6FAC">
        <w:rPr>
          <w:rFonts w:ascii="Times New Roman" w:hAnsi="Times New Roman" w:cs="Times New Roman"/>
          <w:i/>
          <w:iCs/>
          <w:color w:val="333333"/>
          <w:sz w:val="24"/>
          <w:szCs w:val="24"/>
          <w:shd w:val="clear" w:color="auto" w:fill="FFFFFF"/>
        </w:rPr>
        <w:t>,</w:t>
      </w:r>
      <w:r w:rsidRPr="00CE6FAC">
        <w:rPr>
          <w:rFonts w:ascii="Times New Roman" w:hAnsi="Times New Roman" w:cs="Times New Roman"/>
          <w:color w:val="333333"/>
          <w:sz w:val="24"/>
          <w:szCs w:val="24"/>
          <w:shd w:val="clear" w:color="auto" w:fill="FFFFFF"/>
        </w:rPr>
        <w:t xml:space="preserve"> Malatya, Turkey, 2019, pp. 1-6, </w:t>
      </w:r>
      <w:proofErr w:type="spellStart"/>
      <w:r w:rsidRPr="00CE6FAC">
        <w:rPr>
          <w:rFonts w:ascii="Times New Roman" w:hAnsi="Times New Roman" w:cs="Times New Roman"/>
          <w:color w:val="333333"/>
          <w:sz w:val="24"/>
          <w:szCs w:val="24"/>
          <w:shd w:val="clear" w:color="auto" w:fill="FFFFFF"/>
        </w:rPr>
        <w:t>doi</w:t>
      </w:r>
      <w:proofErr w:type="spellEnd"/>
      <w:r w:rsidRPr="00CE6FAC">
        <w:rPr>
          <w:rFonts w:ascii="Times New Roman" w:hAnsi="Times New Roman" w:cs="Times New Roman"/>
          <w:color w:val="333333"/>
          <w:sz w:val="24"/>
          <w:szCs w:val="24"/>
          <w:shd w:val="clear" w:color="auto" w:fill="FFFFFF"/>
        </w:rPr>
        <w:t>: 10.1109/IDAP.2019.8875925.</w:t>
      </w:r>
      <w:r w:rsidRPr="00CE6FAC">
        <w:rPr>
          <w:rFonts w:ascii="Times New Roman" w:hAnsi="Times New Roman" w:cs="Times New Roman"/>
          <w:sz w:val="24"/>
          <w:szCs w:val="24"/>
        </w:rPr>
        <w:t xml:space="preserve"> </w:t>
      </w:r>
    </w:p>
    <w:p w14:paraId="687F90D0" w14:textId="77777777" w:rsidR="00723C14" w:rsidRPr="00CE6FAC" w:rsidRDefault="00723C14"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621C0C6F" w14:textId="77777777" w:rsidR="00CE6FAC" w:rsidRDefault="00CE6FAC"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 xml:space="preserve">[26] Drummond, C., &amp; Holte, R. C. (2006). Cost curves: An improved method for visualizing classifier performance. In Proceedings of the Machine Learning Conference (pp. 95–130). </w:t>
      </w:r>
    </w:p>
    <w:p w14:paraId="32159F9E" w14:textId="77777777" w:rsidR="00723C14" w:rsidRPr="00CE6FAC" w:rsidRDefault="00723C14" w:rsidP="00CE6FAC">
      <w:pPr>
        <w:widowControl w:val="0"/>
        <w:overflowPunct w:val="0"/>
        <w:autoSpaceDE w:val="0"/>
        <w:autoSpaceDN w:val="0"/>
        <w:adjustRightInd w:val="0"/>
        <w:spacing w:before="14" w:after="14" w:line="237" w:lineRule="auto"/>
        <w:ind w:left="397" w:right="397"/>
        <w:rPr>
          <w:rFonts w:ascii="Times New Roman" w:hAnsi="Times New Roman" w:cs="Times New Roman"/>
          <w:sz w:val="24"/>
          <w:szCs w:val="24"/>
        </w:rPr>
      </w:pPr>
    </w:p>
    <w:p w14:paraId="6915E25A" w14:textId="77777777" w:rsidR="00CE6FAC" w:rsidRDefault="00CE6FAC" w:rsidP="00CE6FAC">
      <w:pPr>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 xml:space="preserve">[27] Hall, T., Beecham, S., Bowes, D., Gray, D., &amp; Counsell, S. (2012). A systematic literature review on fault prediction Gu, Z., Zhang, J., &amp; Ji, Y. (2019). Topology Optimizing in FSO-based UAVs Relay Networks for Resilience Enhancement. Mobile Networks and Applications.  </w:t>
      </w:r>
    </w:p>
    <w:p w14:paraId="4C747256" w14:textId="77777777" w:rsidR="00723C14" w:rsidRPr="00CE6FAC" w:rsidRDefault="00723C14" w:rsidP="00CE6FAC">
      <w:pPr>
        <w:spacing w:before="14" w:after="14" w:line="237" w:lineRule="auto"/>
        <w:ind w:left="397" w:right="397"/>
        <w:rPr>
          <w:rFonts w:ascii="Times New Roman" w:hAnsi="Times New Roman" w:cs="Times New Roman"/>
          <w:sz w:val="24"/>
          <w:szCs w:val="24"/>
        </w:rPr>
      </w:pPr>
    </w:p>
    <w:p w14:paraId="07998358" w14:textId="77777777" w:rsidR="00CE6FAC" w:rsidRDefault="00CE6FAC" w:rsidP="00CE6FAC">
      <w:pPr>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w:t>
      </w:r>
      <w:proofErr w:type="gramStart"/>
      <w:r w:rsidRPr="00CE6FAC">
        <w:rPr>
          <w:rFonts w:ascii="Times New Roman" w:hAnsi="Times New Roman" w:cs="Times New Roman"/>
          <w:sz w:val="24"/>
          <w:szCs w:val="24"/>
        </w:rPr>
        <w:t>28]Arimoto</w:t>
      </w:r>
      <w:proofErr w:type="gramEnd"/>
      <w:r w:rsidRPr="00CE6FAC">
        <w:rPr>
          <w:rFonts w:ascii="Times New Roman" w:hAnsi="Times New Roman" w:cs="Times New Roman"/>
          <w:sz w:val="24"/>
          <w:szCs w:val="24"/>
        </w:rPr>
        <w:t xml:space="preserve">, Y., Presi, M., Guarino, V., D’Errico, A., Contestabile, G., Matsumoto, M., &amp; Ciaramella, E. (2008). 320 Gbit/s (8×40 Gbit/s) double-pass terrestrial free-space optical link transparently connected to optical fiber lines. 2008 34th European Conference on Optical Communication.  </w:t>
      </w:r>
    </w:p>
    <w:p w14:paraId="52169474" w14:textId="77777777" w:rsidR="00723C14" w:rsidRPr="00CE6FAC" w:rsidRDefault="00723C14" w:rsidP="00CE6FAC">
      <w:pPr>
        <w:spacing w:before="14" w:after="14" w:line="237" w:lineRule="auto"/>
        <w:ind w:left="397" w:right="397"/>
        <w:rPr>
          <w:rFonts w:ascii="Times New Roman" w:hAnsi="Times New Roman" w:cs="Times New Roman"/>
          <w:sz w:val="24"/>
          <w:szCs w:val="24"/>
        </w:rPr>
      </w:pPr>
    </w:p>
    <w:p w14:paraId="275088FB" w14:textId="77777777" w:rsidR="00CE6FAC" w:rsidRDefault="00CE6FAC" w:rsidP="00CE6FAC">
      <w:pPr>
        <w:spacing w:before="14" w:after="14" w:line="237" w:lineRule="auto"/>
        <w:ind w:left="397" w:right="397"/>
        <w:rPr>
          <w:rFonts w:ascii="Times New Roman" w:hAnsi="Times New Roman" w:cs="Times New Roman"/>
          <w:color w:val="333333"/>
          <w:sz w:val="24"/>
          <w:szCs w:val="24"/>
          <w:shd w:val="clear" w:color="auto" w:fill="FFFFFF"/>
        </w:rPr>
      </w:pPr>
      <w:r w:rsidRPr="00CE6FAC">
        <w:rPr>
          <w:rFonts w:ascii="Times New Roman" w:hAnsi="Times New Roman" w:cs="Times New Roman"/>
          <w:sz w:val="24"/>
          <w:szCs w:val="24"/>
        </w:rPr>
        <w:t>[29]</w:t>
      </w:r>
      <w:r w:rsidRPr="00CE6FAC">
        <w:rPr>
          <w:rFonts w:ascii="Times New Roman" w:hAnsi="Times New Roman" w:cs="Times New Roman"/>
          <w:color w:val="333333"/>
          <w:sz w:val="24"/>
          <w:szCs w:val="24"/>
          <w:shd w:val="clear" w:color="auto" w:fill="FFFFFF"/>
        </w:rPr>
        <w:t xml:space="preserve"> M. </w:t>
      </w:r>
      <w:proofErr w:type="spellStart"/>
      <w:r w:rsidRPr="00CE6FAC">
        <w:rPr>
          <w:rFonts w:ascii="Times New Roman" w:hAnsi="Times New Roman" w:cs="Times New Roman"/>
          <w:color w:val="333333"/>
          <w:sz w:val="24"/>
          <w:szCs w:val="24"/>
          <w:shd w:val="clear" w:color="auto" w:fill="FFFFFF"/>
        </w:rPr>
        <w:t>Cetiner</w:t>
      </w:r>
      <w:proofErr w:type="spellEnd"/>
      <w:r w:rsidRPr="00CE6FAC">
        <w:rPr>
          <w:rFonts w:ascii="Times New Roman" w:hAnsi="Times New Roman" w:cs="Times New Roman"/>
          <w:color w:val="333333"/>
          <w:sz w:val="24"/>
          <w:szCs w:val="24"/>
          <w:shd w:val="clear" w:color="auto" w:fill="FFFFFF"/>
        </w:rPr>
        <w:t xml:space="preserve"> and O. K. </w:t>
      </w:r>
      <w:proofErr w:type="spellStart"/>
      <w:r w:rsidRPr="00CE6FAC">
        <w:rPr>
          <w:rFonts w:ascii="Times New Roman" w:hAnsi="Times New Roman" w:cs="Times New Roman"/>
          <w:color w:val="333333"/>
          <w:sz w:val="24"/>
          <w:szCs w:val="24"/>
          <w:shd w:val="clear" w:color="auto" w:fill="FFFFFF"/>
        </w:rPr>
        <w:t>Sahingoz</w:t>
      </w:r>
      <w:proofErr w:type="spellEnd"/>
      <w:r w:rsidRPr="00CE6FAC">
        <w:rPr>
          <w:rFonts w:ascii="Times New Roman" w:hAnsi="Times New Roman" w:cs="Times New Roman"/>
          <w:color w:val="333333"/>
          <w:sz w:val="24"/>
          <w:szCs w:val="24"/>
          <w:shd w:val="clear" w:color="auto" w:fill="FFFFFF"/>
        </w:rPr>
        <w:t>, "A Comparative Analysis for Machine Learning based Software Defect Prediction Systems</w:t>
      </w:r>
      <w:r w:rsidRPr="00CE6FAC">
        <w:rPr>
          <w:rFonts w:ascii="Times New Roman" w:hAnsi="Times New Roman" w:cs="Times New Roman"/>
          <w:i/>
          <w:iCs/>
          <w:color w:val="333333"/>
          <w:sz w:val="24"/>
          <w:szCs w:val="24"/>
          <w:shd w:val="clear" w:color="auto" w:fill="FFFFFF"/>
        </w:rPr>
        <w:t>," </w:t>
      </w:r>
      <w:r w:rsidRPr="00CE6FAC">
        <w:rPr>
          <w:rStyle w:val="Emphasis"/>
          <w:rFonts w:ascii="Times New Roman" w:hAnsi="Times New Roman" w:cs="Times New Roman"/>
          <w:color w:val="333333"/>
          <w:sz w:val="24"/>
          <w:szCs w:val="24"/>
          <w:shd w:val="clear" w:color="auto" w:fill="FFFFFF"/>
        </w:rPr>
        <w:t>2020 11th International Conference on Computing, Communication and Networking Technologies (ICCCNT)</w:t>
      </w:r>
      <w:r w:rsidRPr="00CE6FAC">
        <w:rPr>
          <w:rFonts w:ascii="Times New Roman" w:hAnsi="Times New Roman" w:cs="Times New Roman"/>
          <w:i/>
          <w:iCs/>
          <w:color w:val="333333"/>
          <w:sz w:val="24"/>
          <w:szCs w:val="24"/>
          <w:shd w:val="clear" w:color="auto" w:fill="FFFFFF"/>
        </w:rPr>
        <w:t>,</w:t>
      </w:r>
      <w:r w:rsidRPr="00CE6FAC">
        <w:rPr>
          <w:rFonts w:ascii="Times New Roman" w:hAnsi="Times New Roman" w:cs="Times New Roman"/>
          <w:color w:val="333333"/>
          <w:sz w:val="24"/>
          <w:szCs w:val="24"/>
          <w:shd w:val="clear" w:color="auto" w:fill="FFFFFF"/>
        </w:rPr>
        <w:t xml:space="preserve"> Kharagpur, India, 2020.</w:t>
      </w:r>
    </w:p>
    <w:p w14:paraId="7CA914F5" w14:textId="77777777" w:rsidR="00723C14" w:rsidRPr="00CE6FAC" w:rsidRDefault="00723C14" w:rsidP="00CE6FAC">
      <w:pPr>
        <w:spacing w:before="14" w:after="14" w:line="237" w:lineRule="auto"/>
        <w:ind w:left="397" w:right="397"/>
        <w:rPr>
          <w:rFonts w:ascii="Times New Roman" w:hAnsi="Times New Roman" w:cs="Times New Roman"/>
          <w:color w:val="333333"/>
          <w:sz w:val="24"/>
          <w:szCs w:val="24"/>
          <w:shd w:val="clear" w:color="auto" w:fill="FFFFFF"/>
        </w:rPr>
      </w:pPr>
    </w:p>
    <w:p w14:paraId="57A3DFFF" w14:textId="77777777" w:rsidR="00CE6FAC" w:rsidRDefault="00CE6FAC" w:rsidP="00CE6FAC">
      <w:pPr>
        <w:pStyle w:val="PlainText"/>
        <w:spacing w:before="14" w:after="14"/>
        <w:ind w:left="397" w:right="397"/>
        <w:rPr>
          <w:rFonts w:ascii="Times New Roman" w:hAnsi="Times New Roman" w:cs="Times New Roman"/>
          <w:sz w:val="24"/>
          <w:szCs w:val="24"/>
        </w:rPr>
      </w:pPr>
      <w:r w:rsidRPr="00CE6FAC">
        <w:rPr>
          <w:rFonts w:ascii="Times New Roman" w:hAnsi="Times New Roman" w:cs="Times New Roman"/>
          <w:color w:val="333333"/>
          <w:sz w:val="24"/>
          <w:szCs w:val="24"/>
          <w:shd w:val="clear" w:color="auto" w:fill="FFFFFF"/>
        </w:rPr>
        <w:t>[30]</w:t>
      </w:r>
      <w:r w:rsidRPr="00CE6FAC">
        <w:rPr>
          <w:rFonts w:ascii="Times New Roman" w:hAnsi="Times New Roman" w:cs="Times New Roman"/>
          <w:sz w:val="24"/>
          <w:szCs w:val="24"/>
        </w:rPr>
        <w:t>Sushant Kumar Pandey, Ravi Bhushan Mishra, Anil Kumar Tripathi, Machine learning based methods for software fault prediction: A survey, Expert Systems with Applications.</w:t>
      </w:r>
    </w:p>
    <w:p w14:paraId="62BCBD33" w14:textId="77777777" w:rsidR="001034CE" w:rsidRPr="00CE6FAC" w:rsidRDefault="001034CE" w:rsidP="00CE6FAC">
      <w:pPr>
        <w:pStyle w:val="PlainText"/>
        <w:spacing w:before="14" w:after="14"/>
        <w:ind w:left="397" w:right="397"/>
        <w:rPr>
          <w:rFonts w:ascii="Times New Roman" w:hAnsi="Times New Roman" w:cs="Times New Roman"/>
          <w:sz w:val="24"/>
          <w:szCs w:val="24"/>
        </w:rPr>
      </w:pPr>
    </w:p>
    <w:p w14:paraId="44D5192C" w14:textId="77777777" w:rsidR="00CE6FAC" w:rsidRDefault="00CE6FAC" w:rsidP="00CE6FAC">
      <w:pPr>
        <w:pStyle w:val="PlainText"/>
        <w:spacing w:before="14" w:after="14"/>
        <w:ind w:left="397" w:right="397"/>
        <w:rPr>
          <w:rFonts w:ascii="Times New Roman" w:hAnsi="Times New Roman" w:cs="Times New Roman"/>
          <w:sz w:val="24"/>
          <w:szCs w:val="24"/>
        </w:rPr>
      </w:pPr>
      <w:r w:rsidRPr="00CE6FAC">
        <w:rPr>
          <w:rFonts w:ascii="Times New Roman" w:hAnsi="Times New Roman" w:cs="Times New Roman"/>
          <w:sz w:val="24"/>
          <w:szCs w:val="24"/>
        </w:rPr>
        <w:t xml:space="preserve">[31]Lei Qiao, </w:t>
      </w:r>
      <w:proofErr w:type="spellStart"/>
      <w:r w:rsidRPr="00CE6FAC">
        <w:rPr>
          <w:rFonts w:ascii="Times New Roman" w:hAnsi="Times New Roman" w:cs="Times New Roman"/>
          <w:sz w:val="24"/>
          <w:szCs w:val="24"/>
        </w:rPr>
        <w:t>Xuesong</w:t>
      </w:r>
      <w:proofErr w:type="spellEnd"/>
      <w:r w:rsidRPr="00CE6FAC">
        <w:rPr>
          <w:rFonts w:ascii="Times New Roman" w:hAnsi="Times New Roman" w:cs="Times New Roman"/>
          <w:sz w:val="24"/>
          <w:szCs w:val="24"/>
        </w:rPr>
        <w:t xml:space="preserve"> Li, Qasim Umer, Ping Guo, Deep learning-based software defect prediction, Neurocomputing.</w:t>
      </w:r>
    </w:p>
    <w:p w14:paraId="5CE8D398" w14:textId="77777777" w:rsidR="001034CE" w:rsidRPr="00CE6FAC" w:rsidRDefault="001034CE" w:rsidP="00CE6FAC">
      <w:pPr>
        <w:pStyle w:val="PlainText"/>
        <w:spacing w:before="14" w:after="14"/>
        <w:ind w:left="397" w:right="397"/>
        <w:rPr>
          <w:rFonts w:ascii="Times New Roman" w:hAnsi="Times New Roman" w:cs="Times New Roman"/>
          <w:sz w:val="24"/>
          <w:szCs w:val="24"/>
        </w:rPr>
      </w:pPr>
    </w:p>
    <w:p w14:paraId="3E33772A" w14:textId="77777777" w:rsidR="00CE6FAC" w:rsidRDefault="00CE6FAC" w:rsidP="00CE6FAC">
      <w:pPr>
        <w:pStyle w:val="PlainText"/>
        <w:spacing w:before="14" w:after="14"/>
        <w:ind w:left="397" w:right="397"/>
        <w:rPr>
          <w:rFonts w:ascii="Times New Roman" w:hAnsi="Times New Roman" w:cs="Times New Roman"/>
          <w:sz w:val="24"/>
          <w:szCs w:val="24"/>
        </w:rPr>
      </w:pPr>
      <w:r w:rsidRPr="00CE6FAC">
        <w:rPr>
          <w:rFonts w:ascii="Times New Roman" w:hAnsi="Times New Roman" w:cs="Times New Roman"/>
          <w:sz w:val="24"/>
          <w:szCs w:val="24"/>
        </w:rPr>
        <w:t>[32] R. Malhotra and S. Kamal, “An empirical study to investigate oversampling methods for improving software defect prediction using imbalanced data,” Neurocomputing, vol. 343, pp. 120–140, May 2019.</w:t>
      </w:r>
    </w:p>
    <w:p w14:paraId="081E8F39" w14:textId="77777777" w:rsidR="001034CE" w:rsidRPr="00CE6FAC" w:rsidRDefault="001034CE" w:rsidP="00CE6FAC">
      <w:pPr>
        <w:pStyle w:val="PlainText"/>
        <w:spacing w:before="14" w:after="14"/>
        <w:ind w:left="397" w:right="397"/>
        <w:rPr>
          <w:rFonts w:ascii="Times New Roman" w:hAnsi="Times New Roman" w:cs="Times New Roman"/>
          <w:sz w:val="24"/>
          <w:szCs w:val="24"/>
        </w:rPr>
      </w:pPr>
    </w:p>
    <w:p w14:paraId="576F595A" w14:textId="77777777" w:rsidR="00CE6FAC" w:rsidRPr="00CE6FAC" w:rsidRDefault="00CE6FAC" w:rsidP="00CE6FAC">
      <w:pPr>
        <w:pStyle w:val="PlainText"/>
        <w:spacing w:before="14" w:after="14"/>
        <w:ind w:left="397" w:right="397"/>
        <w:rPr>
          <w:rFonts w:ascii="Times New Roman" w:hAnsi="Times New Roman" w:cs="Times New Roman"/>
          <w:sz w:val="24"/>
          <w:szCs w:val="24"/>
        </w:rPr>
      </w:pPr>
      <w:r w:rsidRPr="00CE6FAC">
        <w:rPr>
          <w:rFonts w:ascii="Times New Roman" w:hAnsi="Times New Roman" w:cs="Times New Roman"/>
          <w:sz w:val="24"/>
          <w:szCs w:val="24"/>
        </w:rPr>
        <w:t>[33]“PROMISE DATASETS PAGE.” [Online]. Available:</w:t>
      </w:r>
      <w:hyperlink r:id="rId12" w:history="1">
        <w:r w:rsidRPr="00CE6FAC">
          <w:rPr>
            <w:rStyle w:val="Hyperlink"/>
            <w:rFonts w:ascii="Times New Roman" w:hAnsi="Times New Roman" w:cs="Times New Roman"/>
            <w:sz w:val="24"/>
            <w:szCs w:val="24"/>
          </w:rPr>
          <w:t>http://promise.site.uottawa.ca/SERepository/datasets-page.html</w:t>
        </w:r>
      </w:hyperlink>
      <w:r w:rsidRPr="00CE6FAC">
        <w:rPr>
          <w:rFonts w:ascii="Times New Roman" w:hAnsi="Times New Roman" w:cs="Times New Roman"/>
          <w:sz w:val="24"/>
          <w:szCs w:val="24"/>
        </w:rPr>
        <w:t xml:space="preserve"> </w:t>
      </w:r>
    </w:p>
    <w:p w14:paraId="65C3BC64" w14:textId="77777777" w:rsidR="00CE6FAC" w:rsidRDefault="00CE6FAC" w:rsidP="00CE6FAC">
      <w:pPr>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lastRenderedPageBreak/>
        <w:t>[34] Mehmood, Iqra, Sidra Shahid, Hameed Hussain, Inayat Khan, Shafiq Ahmad, Shahid Rahman, Najeeb Ullah, and Shamsul Huda. "A Novel Approach to Improve Software Defect Prediction Accuracy Using Machine Learning." IEEE Xplore vol.20, pp. 23-28, 2023.</w:t>
      </w:r>
    </w:p>
    <w:p w14:paraId="3AA49D55" w14:textId="77777777" w:rsidR="001034CE" w:rsidRPr="00CE6FAC" w:rsidRDefault="001034CE" w:rsidP="00CE6FAC">
      <w:pPr>
        <w:spacing w:before="14" w:after="14" w:line="237" w:lineRule="auto"/>
        <w:ind w:left="397" w:right="397"/>
        <w:rPr>
          <w:rFonts w:ascii="Times New Roman" w:hAnsi="Times New Roman" w:cs="Times New Roman"/>
          <w:sz w:val="24"/>
          <w:szCs w:val="24"/>
        </w:rPr>
      </w:pPr>
    </w:p>
    <w:p w14:paraId="211F3B58" w14:textId="77777777" w:rsidR="00CE6FAC" w:rsidRDefault="00CE6FAC" w:rsidP="00CE6FAC">
      <w:pPr>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[35] R.A. Paul. "Empirical Assessment of Machine Learning based Software Defect Prediction Techniques", 10th IEEE International Workshop on Object-Oriented Real-Time Dependable Systems, 2005.</w:t>
      </w:r>
    </w:p>
    <w:p w14:paraId="7402FCFB" w14:textId="77777777" w:rsidR="001034CE" w:rsidRPr="00CE6FAC" w:rsidRDefault="001034CE" w:rsidP="00CE6FAC">
      <w:pPr>
        <w:spacing w:before="14" w:after="14" w:line="237" w:lineRule="auto"/>
        <w:ind w:left="397" w:right="397"/>
        <w:rPr>
          <w:rFonts w:ascii="Times New Roman" w:hAnsi="Times New Roman" w:cs="Times New Roman"/>
          <w:sz w:val="24"/>
          <w:szCs w:val="24"/>
        </w:rPr>
      </w:pPr>
    </w:p>
    <w:p w14:paraId="463471D7" w14:textId="77777777" w:rsidR="00CE6FAC" w:rsidRPr="00CE6FAC" w:rsidRDefault="00CE6FAC" w:rsidP="00CE6FAC">
      <w:pPr>
        <w:spacing w:before="14" w:after="14" w:line="237" w:lineRule="auto"/>
        <w:ind w:left="397" w:right="397"/>
        <w:rPr>
          <w:rFonts w:ascii="Times New Roman" w:hAnsi="Times New Roman" w:cs="Times New Roman"/>
          <w:sz w:val="24"/>
          <w:szCs w:val="24"/>
        </w:rPr>
      </w:pPr>
      <w:r w:rsidRPr="00CE6FAC">
        <w:rPr>
          <w:rFonts w:ascii="Times New Roman" w:hAnsi="Times New Roman" w:cs="Times New Roman"/>
          <w:sz w:val="24"/>
          <w:szCs w:val="24"/>
        </w:rPr>
        <w:t>[36] Mustafa Zaki Mohammed, Ibrahim Ahmed Saleh. "Predicted of Software Fault Based on Random Forest and K-Nearest Neighbor",2022 4th International Conference on Advanced Science and Engineering (ICOASE),2022</w:t>
      </w:r>
      <w:r w:rsidRPr="00CE6FAC">
        <w:rPr>
          <w:rFonts w:ascii="Times New Roman" w:hAnsi="Times New Roman" w:cs="Times New Roman"/>
          <w:sz w:val="24"/>
          <w:szCs w:val="24"/>
        </w:rPr>
        <w:cr/>
      </w:r>
    </w:p>
    <w:p w14:paraId="1ECD3241" w14:textId="77777777" w:rsidR="00CE6FAC" w:rsidRDefault="00CE6FAC" w:rsidP="003B052C">
      <w:pPr>
        <w:widowControl w:val="0"/>
        <w:autoSpaceDE w:val="0"/>
        <w:autoSpaceDN w:val="0"/>
        <w:adjustRightInd w:val="0"/>
        <w:spacing w:before="14" w:after="14"/>
        <w:ind w:left="397" w:right="397"/>
        <w:rPr>
          <w:rFonts w:ascii="Times New Roman" w:hAnsi="Times New Roman"/>
          <w:b/>
          <w:bCs/>
          <w:sz w:val="28"/>
          <w:szCs w:val="28"/>
        </w:rPr>
      </w:pPr>
    </w:p>
    <w:p w14:paraId="7B360D66"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28"/>
          <w:szCs w:val="28"/>
        </w:rPr>
      </w:pPr>
    </w:p>
    <w:p w14:paraId="63AD0840"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28"/>
          <w:szCs w:val="28"/>
        </w:rPr>
      </w:pPr>
    </w:p>
    <w:p w14:paraId="00226562" w14:textId="77777777" w:rsidR="003B052C" w:rsidRPr="00E05245" w:rsidRDefault="003B052C" w:rsidP="003B052C">
      <w:pPr>
        <w:widowControl w:val="0"/>
        <w:autoSpaceDE w:val="0"/>
        <w:autoSpaceDN w:val="0"/>
        <w:adjustRightInd w:val="0"/>
        <w:spacing w:before="14" w:after="14"/>
        <w:ind w:left="397" w:right="397"/>
        <w:rPr>
          <w:rFonts w:ascii="Times New Roman" w:hAnsi="Times New Roman"/>
          <w:sz w:val="24"/>
          <w:szCs w:val="24"/>
        </w:rPr>
      </w:pPr>
    </w:p>
    <w:p w14:paraId="429803D1" w14:textId="77777777" w:rsidR="003B052C" w:rsidRDefault="003B052C"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5CD75100" w14:textId="77777777" w:rsidR="003B052C" w:rsidRDefault="003B052C"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4B4B60B0" w14:textId="77777777" w:rsidR="003B052C" w:rsidRDefault="003B052C"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25C92B29" w14:textId="77777777" w:rsidR="003B052C" w:rsidRDefault="003B052C"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31899AF6" w14:textId="77777777" w:rsidR="003B052C" w:rsidRDefault="003B052C"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070AABC2" w14:textId="77777777" w:rsidR="003B052C" w:rsidRDefault="003B052C"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3F6BE387"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32"/>
          <w:szCs w:val="32"/>
        </w:rPr>
      </w:pPr>
    </w:p>
    <w:p w14:paraId="290498C5" w14:textId="77777777" w:rsidR="003B052C" w:rsidRDefault="003B052C" w:rsidP="003B052C">
      <w:pPr>
        <w:widowControl w:val="0"/>
        <w:autoSpaceDE w:val="0"/>
        <w:autoSpaceDN w:val="0"/>
        <w:adjustRightInd w:val="0"/>
        <w:spacing w:before="14" w:after="14"/>
        <w:ind w:left="397" w:right="397"/>
        <w:rPr>
          <w:rFonts w:ascii="Times New Roman" w:hAnsi="Times New Roman"/>
          <w:b/>
          <w:bCs/>
          <w:sz w:val="32"/>
          <w:szCs w:val="32"/>
        </w:rPr>
      </w:pPr>
    </w:p>
    <w:p w14:paraId="6847F183" w14:textId="77777777" w:rsidR="00F24930" w:rsidRDefault="00F24930"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18526A92" w14:textId="77777777" w:rsidR="00F24930" w:rsidRDefault="00F24930"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20DEA946" w14:textId="77777777" w:rsidR="00F24930" w:rsidRDefault="00F24930"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2CB292B0" w14:textId="77777777" w:rsidR="00F24930" w:rsidRDefault="00F24930"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23ABBFD3" w14:textId="77777777" w:rsidR="00F24930" w:rsidRDefault="00F24930"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60ABBCB2" w14:textId="77777777" w:rsidR="00F24930" w:rsidRDefault="00F24930"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4F945BE6" w14:textId="77777777" w:rsidR="00F24930" w:rsidRDefault="00F24930"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6A86A2A5" w14:textId="77777777" w:rsidR="00F24930" w:rsidRDefault="00F24930"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7481F159" w14:textId="77777777" w:rsidR="00F24930" w:rsidRDefault="00F24930"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14BD2CB2" w14:textId="77777777" w:rsidR="00F24930" w:rsidRDefault="00F24930"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15E8CB29" w14:textId="77777777" w:rsidR="00F24930" w:rsidRDefault="00F24930"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437ECB20" w14:textId="77777777" w:rsidR="00F24930" w:rsidRDefault="00F24930"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1C24B56B" w14:textId="77777777" w:rsidR="00F24930" w:rsidRDefault="00F24930"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75F6D03A" w14:textId="77777777" w:rsidR="00F24930" w:rsidRDefault="00F24930"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2CD217A2" w14:textId="77777777" w:rsidR="00F24930" w:rsidRDefault="00F24930"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29C89ACD" w14:textId="77777777" w:rsidR="004D0C26" w:rsidRDefault="004D0C26" w:rsidP="003B052C">
      <w:pPr>
        <w:widowControl w:val="0"/>
        <w:autoSpaceDE w:val="0"/>
        <w:autoSpaceDN w:val="0"/>
        <w:adjustRightInd w:val="0"/>
        <w:spacing w:before="14" w:after="14"/>
        <w:ind w:left="397" w:right="397" w:hanging="1276"/>
        <w:jc w:val="center"/>
        <w:rPr>
          <w:rFonts w:ascii="Times New Roman" w:hAnsi="Times New Roman"/>
          <w:b/>
          <w:bCs/>
          <w:sz w:val="32"/>
          <w:szCs w:val="32"/>
        </w:rPr>
      </w:pPr>
    </w:p>
    <w:p w14:paraId="60F7DD53" w14:textId="77777777" w:rsidR="0041197E" w:rsidRDefault="0041197E" w:rsidP="003B052C">
      <w:pPr>
        <w:ind w:left="397"/>
      </w:pPr>
    </w:p>
    <w:sectPr w:rsidR="0041197E" w:rsidSect="003B052C">
      <w:pgSz w:w="11900" w:h="16840"/>
      <w:pgMar w:top="985" w:right="1000" w:bottom="1440" w:left="1277" w:header="0" w:footer="0" w:gutter="0"/>
      <w:cols w:space="0" w:equalWidth="0">
        <w:col w:w="9623"/>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238E1F28"/>
    <w:lvl w:ilvl="0" w:tplc="FFFFFFFF">
      <w:start w:val="1"/>
      <w:numFmt w:val="bullet"/>
      <w:lvlText w:val=""/>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decimal"/>
      <w:lvlText w:val="%2."/>
      <w:lvlJc w:val="left"/>
      <w:pPr>
        <w:tabs>
          <w:tab w:val="num" w:pos="1440"/>
        </w:tabs>
        <w:ind w:left="1440" w:hanging="360"/>
      </w:pPr>
    </w:lvl>
    <w:lvl w:ilvl="2" w:tplc="00004AE1">
      <w:start w:val="1"/>
      <w:numFmt w:val="decimal"/>
      <w:lvlText w:val="1.%3."/>
      <w:lvlJc w:val="left"/>
      <w:pPr>
        <w:tabs>
          <w:tab w:val="num" w:pos="2160"/>
        </w:tabs>
        <w:ind w:left="2160" w:hanging="360"/>
      </w:pPr>
    </w:lvl>
    <w:lvl w:ilvl="3" w:tplc="00003D6C">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00005F90">
      <w:start w:val="1"/>
      <w:numFmt w:val="decimal"/>
      <w:lvlText w:val="%2"/>
      <w:lvlJc w:val="left"/>
      <w:pPr>
        <w:tabs>
          <w:tab w:val="num" w:pos="1440"/>
        </w:tabs>
        <w:ind w:left="1440" w:hanging="360"/>
      </w:pPr>
    </w:lvl>
    <w:lvl w:ilvl="2" w:tplc="00001649">
      <w:start w:val="1"/>
      <w:numFmt w:val="decimal"/>
      <w:lvlText w:val="2.%3."/>
      <w:lvlJc w:val="left"/>
      <w:pPr>
        <w:tabs>
          <w:tab w:val="num" w:pos="2160"/>
        </w:tabs>
        <w:ind w:left="2160" w:hanging="360"/>
      </w:pPr>
    </w:lvl>
    <w:lvl w:ilvl="3" w:tplc="00006DF1">
      <w:start w:val="4"/>
      <w:numFmt w:val="decimal"/>
      <w:lvlText w:val="2.%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000001EB">
      <w:start w:val="3"/>
      <w:numFmt w:val="decimal"/>
      <w:lvlText w:val="%2."/>
      <w:lvlJc w:val="left"/>
      <w:pPr>
        <w:tabs>
          <w:tab w:val="num" w:pos="1440"/>
        </w:tabs>
        <w:ind w:left="1440" w:hanging="360"/>
      </w:pPr>
    </w:lvl>
    <w:lvl w:ilvl="2" w:tplc="00000BB3">
      <w:start w:val="1"/>
      <w:numFmt w:val="decimal"/>
      <w:lvlText w:val="3.%3."/>
      <w:lvlJc w:val="left"/>
      <w:pPr>
        <w:tabs>
          <w:tab w:val="num" w:pos="2160"/>
        </w:tabs>
        <w:ind w:left="2160" w:hanging="360"/>
      </w:pPr>
    </w:lvl>
    <w:lvl w:ilvl="3" w:tplc="00002EA6">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AE077E1"/>
    <w:multiLevelType w:val="hybridMultilevel"/>
    <w:tmpl w:val="A29255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220883"/>
    <w:multiLevelType w:val="hybridMultilevel"/>
    <w:tmpl w:val="6A222032"/>
    <w:lvl w:ilvl="0" w:tplc="40090001">
      <w:start w:val="1"/>
      <w:numFmt w:val="bullet"/>
      <w:lvlText w:val=""/>
      <w:lvlJc w:val="left"/>
      <w:pPr>
        <w:ind w:left="738" w:hanging="360"/>
      </w:pPr>
      <w:rPr>
        <w:rFonts w:ascii="Symbol" w:hAnsi="Symbol" w:hint="default"/>
      </w:rPr>
    </w:lvl>
    <w:lvl w:ilvl="1" w:tplc="40090003">
      <w:start w:val="1"/>
      <w:numFmt w:val="bullet"/>
      <w:lvlText w:val="o"/>
      <w:lvlJc w:val="left"/>
      <w:pPr>
        <w:ind w:left="1458" w:hanging="360"/>
      </w:pPr>
      <w:rPr>
        <w:rFonts w:ascii="Courier New" w:hAnsi="Courier New" w:cs="Courier New" w:hint="default"/>
      </w:rPr>
    </w:lvl>
    <w:lvl w:ilvl="2" w:tplc="40090005">
      <w:start w:val="1"/>
      <w:numFmt w:val="bullet"/>
      <w:lvlText w:val=""/>
      <w:lvlJc w:val="left"/>
      <w:pPr>
        <w:ind w:left="2178" w:hanging="360"/>
      </w:pPr>
      <w:rPr>
        <w:rFonts w:ascii="Wingdings" w:hAnsi="Wingdings" w:hint="default"/>
      </w:rPr>
    </w:lvl>
    <w:lvl w:ilvl="3" w:tplc="40090001">
      <w:start w:val="1"/>
      <w:numFmt w:val="bullet"/>
      <w:lvlText w:val=""/>
      <w:lvlJc w:val="left"/>
      <w:pPr>
        <w:ind w:left="2898" w:hanging="360"/>
      </w:pPr>
      <w:rPr>
        <w:rFonts w:ascii="Symbol" w:hAnsi="Symbol" w:hint="default"/>
      </w:rPr>
    </w:lvl>
    <w:lvl w:ilvl="4" w:tplc="40090003">
      <w:start w:val="1"/>
      <w:numFmt w:val="bullet"/>
      <w:lvlText w:val="o"/>
      <w:lvlJc w:val="left"/>
      <w:pPr>
        <w:ind w:left="3618" w:hanging="360"/>
      </w:pPr>
      <w:rPr>
        <w:rFonts w:ascii="Courier New" w:hAnsi="Courier New" w:cs="Courier New" w:hint="default"/>
      </w:rPr>
    </w:lvl>
    <w:lvl w:ilvl="5" w:tplc="40090005">
      <w:start w:val="1"/>
      <w:numFmt w:val="bullet"/>
      <w:lvlText w:val=""/>
      <w:lvlJc w:val="left"/>
      <w:pPr>
        <w:ind w:left="4338" w:hanging="360"/>
      </w:pPr>
      <w:rPr>
        <w:rFonts w:ascii="Wingdings" w:hAnsi="Wingdings" w:hint="default"/>
      </w:rPr>
    </w:lvl>
    <w:lvl w:ilvl="6" w:tplc="40090001">
      <w:start w:val="1"/>
      <w:numFmt w:val="bullet"/>
      <w:lvlText w:val=""/>
      <w:lvlJc w:val="left"/>
      <w:pPr>
        <w:ind w:left="5058" w:hanging="360"/>
      </w:pPr>
      <w:rPr>
        <w:rFonts w:ascii="Symbol" w:hAnsi="Symbol" w:hint="default"/>
      </w:rPr>
    </w:lvl>
    <w:lvl w:ilvl="7" w:tplc="40090003">
      <w:start w:val="1"/>
      <w:numFmt w:val="bullet"/>
      <w:lvlText w:val="o"/>
      <w:lvlJc w:val="left"/>
      <w:pPr>
        <w:ind w:left="5778" w:hanging="360"/>
      </w:pPr>
      <w:rPr>
        <w:rFonts w:ascii="Courier New" w:hAnsi="Courier New" w:cs="Courier New" w:hint="default"/>
      </w:rPr>
    </w:lvl>
    <w:lvl w:ilvl="8" w:tplc="40090005">
      <w:start w:val="1"/>
      <w:numFmt w:val="bullet"/>
      <w:lvlText w:val=""/>
      <w:lvlJc w:val="left"/>
      <w:pPr>
        <w:ind w:left="6498" w:hanging="360"/>
      </w:pPr>
      <w:rPr>
        <w:rFonts w:ascii="Wingdings" w:hAnsi="Wingdings" w:hint="default"/>
      </w:rPr>
    </w:lvl>
  </w:abstractNum>
  <w:abstractNum w:abstractNumId="8" w15:restartNumberingAfterBreak="0">
    <w:nsid w:val="369A7C13"/>
    <w:multiLevelType w:val="hybridMultilevel"/>
    <w:tmpl w:val="8F40F57C"/>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72667F8"/>
    <w:multiLevelType w:val="hybridMultilevel"/>
    <w:tmpl w:val="CB949A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F516D8"/>
    <w:multiLevelType w:val="hybridMultilevel"/>
    <w:tmpl w:val="CB949A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F3E09D7"/>
    <w:multiLevelType w:val="hybridMultilevel"/>
    <w:tmpl w:val="34806C02"/>
    <w:lvl w:ilvl="0" w:tplc="4009000F">
      <w:start w:val="1"/>
      <w:numFmt w:val="decimal"/>
      <w:lvlText w:val="%1."/>
      <w:lvlJc w:val="left"/>
      <w:pPr>
        <w:ind w:left="3320" w:hanging="360"/>
      </w:pPr>
    </w:lvl>
    <w:lvl w:ilvl="1" w:tplc="40090019" w:tentative="1">
      <w:start w:val="1"/>
      <w:numFmt w:val="lowerLetter"/>
      <w:lvlText w:val="%2."/>
      <w:lvlJc w:val="left"/>
      <w:pPr>
        <w:ind w:left="4040" w:hanging="360"/>
      </w:pPr>
    </w:lvl>
    <w:lvl w:ilvl="2" w:tplc="4009001B" w:tentative="1">
      <w:start w:val="1"/>
      <w:numFmt w:val="lowerRoman"/>
      <w:lvlText w:val="%3."/>
      <w:lvlJc w:val="right"/>
      <w:pPr>
        <w:ind w:left="4760" w:hanging="180"/>
      </w:pPr>
    </w:lvl>
    <w:lvl w:ilvl="3" w:tplc="4009000F" w:tentative="1">
      <w:start w:val="1"/>
      <w:numFmt w:val="decimal"/>
      <w:lvlText w:val="%4."/>
      <w:lvlJc w:val="left"/>
      <w:pPr>
        <w:ind w:left="5480" w:hanging="360"/>
      </w:pPr>
    </w:lvl>
    <w:lvl w:ilvl="4" w:tplc="40090019" w:tentative="1">
      <w:start w:val="1"/>
      <w:numFmt w:val="lowerLetter"/>
      <w:lvlText w:val="%5."/>
      <w:lvlJc w:val="left"/>
      <w:pPr>
        <w:ind w:left="6200" w:hanging="360"/>
      </w:pPr>
    </w:lvl>
    <w:lvl w:ilvl="5" w:tplc="4009001B" w:tentative="1">
      <w:start w:val="1"/>
      <w:numFmt w:val="lowerRoman"/>
      <w:lvlText w:val="%6."/>
      <w:lvlJc w:val="right"/>
      <w:pPr>
        <w:ind w:left="6920" w:hanging="180"/>
      </w:pPr>
    </w:lvl>
    <w:lvl w:ilvl="6" w:tplc="4009000F" w:tentative="1">
      <w:start w:val="1"/>
      <w:numFmt w:val="decimal"/>
      <w:lvlText w:val="%7."/>
      <w:lvlJc w:val="left"/>
      <w:pPr>
        <w:ind w:left="7640" w:hanging="360"/>
      </w:pPr>
    </w:lvl>
    <w:lvl w:ilvl="7" w:tplc="40090019" w:tentative="1">
      <w:start w:val="1"/>
      <w:numFmt w:val="lowerLetter"/>
      <w:lvlText w:val="%8."/>
      <w:lvlJc w:val="left"/>
      <w:pPr>
        <w:ind w:left="8360" w:hanging="360"/>
      </w:pPr>
    </w:lvl>
    <w:lvl w:ilvl="8" w:tplc="4009001B" w:tentative="1">
      <w:start w:val="1"/>
      <w:numFmt w:val="lowerRoman"/>
      <w:lvlText w:val="%9."/>
      <w:lvlJc w:val="right"/>
      <w:pPr>
        <w:ind w:left="9080" w:hanging="180"/>
      </w:pPr>
    </w:lvl>
  </w:abstractNum>
  <w:abstractNum w:abstractNumId="12" w15:restartNumberingAfterBreak="0">
    <w:nsid w:val="6F4F7960"/>
    <w:multiLevelType w:val="hybridMultilevel"/>
    <w:tmpl w:val="3648DD2C"/>
    <w:lvl w:ilvl="0" w:tplc="4009000F">
      <w:start w:val="1"/>
      <w:numFmt w:val="decimal"/>
      <w:lvlText w:val="%1."/>
      <w:lvlJc w:val="left"/>
      <w:pPr>
        <w:ind w:left="4072" w:hanging="360"/>
      </w:pPr>
    </w:lvl>
    <w:lvl w:ilvl="1" w:tplc="40090019" w:tentative="1">
      <w:start w:val="1"/>
      <w:numFmt w:val="lowerLetter"/>
      <w:lvlText w:val="%2."/>
      <w:lvlJc w:val="left"/>
      <w:pPr>
        <w:ind w:left="4792" w:hanging="360"/>
      </w:pPr>
    </w:lvl>
    <w:lvl w:ilvl="2" w:tplc="4009001B" w:tentative="1">
      <w:start w:val="1"/>
      <w:numFmt w:val="lowerRoman"/>
      <w:lvlText w:val="%3."/>
      <w:lvlJc w:val="right"/>
      <w:pPr>
        <w:ind w:left="5512" w:hanging="180"/>
      </w:pPr>
    </w:lvl>
    <w:lvl w:ilvl="3" w:tplc="4009000F" w:tentative="1">
      <w:start w:val="1"/>
      <w:numFmt w:val="decimal"/>
      <w:lvlText w:val="%4."/>
      <w:lvlJc w:val="left"/>
      <w:pPr>
        <w:ind w:left="6232" w:hanging="360"/>
      </w:pPr>
    </w:lvl>
    <w:lvl w:ilvl="4" w:tplc="40090019" w:tentative="1">
      <w:start w:val="1"/>
      <w:numFmt w:val="lowerLetter"/>
      <w:lvlText w:val="%5."/>
      <w:lvlJc w:val="left"/>
      <w:pPr>
        <w:ind w:left="6952" w:hanging="360"/>
      </w:pPr>
    </w:lvl>
    <w:lvl w:ilvl="5" w:tplc="4009001B" w:tentative="1">
      <w:start w:val="1"/>
      <w:numFmt w:val="lowerRoman"/>
      <w:lvlText w:val="%6."/>
      <w:lvlJc w:val="right"/>
      <w:pPr>
        <w:ind w:left="7672" w:hanging="180"/>
      </w:pPr>
    </w:lvl>
    <w:lvl w:ilvl="6" w:tplc="4009000F" w:tentative="1">
      <w:start w:val="1"/>
      <w:numFmt w:val="decimal"/>
      <w:lvlText w:val="%7."/>
      <w:lvlJc w:val="left"/>
      <w:pPr>
        <w:ind w:left="8392" w:hanging="360"/>
      </w:pPr>
    </w:lvl>
    <w:lvl w:ilvl="7" w:tplc="40090019" w:tentative="1">
      <w:start w:val="1"/>
      <w:numFmt w:val="lowerLetter"/>
      <w:lvlText w:val="%8."/>
      <w:lvlJc w:val="left"/>
      <w:pPr>
        <w:ind w:left="9112" w:hanging="360"/>
      </w:pPr>
    </w:lvl>
    <w:lvl w:ilvl="8" w:tplc="4009001B" w:tentative="1">
      <w:start w:val="1"/>
      <w:numFmt w:val="lowerRoman"/>
      <w:lvlText w:val="%9."/>
      <w:lvlJc w:val="right"/>
      <w:pPr>
        <w:ind w:left="9832" w:hanging="180"/>
      </w:pPr>
    </w:lvl>
  </w:abstractNum>
  <w:num w:numId="1" w16cid:durableId="1721443513">
    <w:abstractNumId w:val="0"/>
  </w:num>
  <w:num w:numId="2" w16cid:durableId="628511214">
    <w:abstractNumId w:val="1"/>
  </w:num>
  <w:num w:numId="3" w16cid:durableId="1560434343">
    <w:abstractNumId w:val="2"/>
  </w:num>
  <w:num w:numId="4" w16cid:durableId="464738888">
    <w:abstractNumId w:val="3"/>
  </w:num>
  <w:num w:numId="5" w16cid:durableId="1377849141">
    <w:abstractNumId w:val="4"/>
  </w:num>
  <w:num w:numId="6" w16cid:durableId="2060667946">
    <w:abstractNumId w:val="5"/>
  </w:num>
  <w:num w:numId="7" w16cid:durableId="273830806">
    <w:abstractNumId w:val="7"/>
  </w:num>
  <w:num w:numId="8" w16cid:durableId="543256787">
    <w:abstractNumId w:val="7"/>
  </w:num>
  <w:num w:numId="9" w16cid:durableId="1481187979">
    <w:abstractNumId w:val="12"/>
  </w:num>
  <w:num w:numId="10" w16cid:durableId="1975985646">
    <w:abstractNumId w:val="11"/>
  </w:num>
  <w:num w:numId="11" w16cid:durableId="1965456570">
    <w:abstractNumId w:val="9"/>
  </w:num>
  <w:num w:numId="12" w16cid:durableId="361711526">
    <w:abstractNumId w:val="10"/>
  </w:num>
  <w:num w:numId="13" w16cid:durableId="1164934497">
    <w:abstractNumId w:val="8"/>
  </w:num>
  <w:num w:numId="14" w16cid:durableId="12786847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52C"/>
    <w:rsid w:val="001034CE"/>
    <w:rsid w:val="00112719"/>
    <w:rsid w:val="00121B94"/>
    <w:rsid w:val="001777A9"/>
    <w:rsid w:val="001C2309"/>
    <w:rsid w:val="00221D4F"/>
    <w:rsid w:val="002470D9"/>
    <w:rsid w:val="002877A9"/>
    <w:rsid w:val="00294C5F"/>
    <w:rsid w:val="002E0F5A"/>
    <w:rsid w:val="0032343D"/>
    <w:rsid w:val="00346603"/>
    <w:rsid w:val="00380C4C"/>
    <w:rsid w:val="003909B3"/>
    <w:rsid w:val="003B052C"/>
    <w:rsid w:val="00407821"/>
    <w:rsid w:val="0041197E"/>
    <w:rsid w:val="00424F76"/>
    <w:rsid w:val="00425AE5"/>
    <w:rsid w:val="00426652"/>
    <w:rsid w:val="00445A6E"/>
    <w:rsid w:val="004907EF"/>
    <w:rsid w:val="004C578F"/>
    <w:rsid w:val="004D0C26"/>
    <w:rsid w:val="004E438A"/>
    <w:rsid w:val="00500EF0"/>
    <w:rsid w:val="006C6067"/>
    <w:rsid w:val="00723C14"/>
    <w:rsid w:val="00762B05"/>
    <w:rsid w:val="00792285"/>
    <w:rsid w:val="007F436E"/>
    <w:rsid w:val="00877D06"/>
    <w:rsid w:val="00883569"/>
    <w:rsid w:val="00894CCF"/>
    <w:rsid w:val="008C3764"/>
    <w:rsid w:val="008C7851"/>
    <w:rsid w:val="008F0E92"/>
    <w:rsid w:val="009167DB"/>
    <w:rsid w:val="00964AEB"/>
    <w:rsid w:val="00964E3E"/>
    <w:rsid w:val="00970333"/>
    <w:rsid w:val="00982577"/>
    <w:rsid w:val="009C0FB4"/>
    <w:rsid w:val="009F7A30"/>
    <w:rsid w:val="00A868DF"/>
    <w:rsid w:val="00A91D28"/>
    <w:rsid w:val="00A93723"/>
    <w:rsid w:val="00AF1930"/>
    <w:rsid w:val="00B6415B"/>
    <w:rsid w:val="00B94ADD"/>
    <w:rsid w:val="00B951F3"/>
    <w:rsid w:val="00BD47A6"/>
    <w:rsid w:val="00BE1F60"/>
    <w:rsid w:val="00BE5F94"/>
    <w:rsid w:val="00C21A8F"/>
    <w:rsid w:val="00C27FD7"/>
    <w:rsid w:val="00CC3BC6"/>
    <w:rsid w:val="00CE6FAC"/>
    <w:rsid w:val="00CF09ED"/>
    <w:rsid w:val="00D42995"/>
    <w:rsid w:val="00DC5070"/>
    <w:rsid w:val="00E04B88"/>
    <w:rsid w:val="00E06891"/>
    <w:rsid w:val="00E173BE"/>
    <w:rsid w:val="00E22F04"/>
    <w:rsid w:val="00E25F0C"/>
    <w:rsid w:val="00ED002D"/>
    <w:rsid w:val="00F154E0"/>
    <w:rsid w:val="00F24930"/>
    <w:rsid w:val="00F2543A"/>
    <w:rsid w:val="00F472A3"/>
    <w:rsid w:val="00F57974"/>
    <w:rsid w:val="00F91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288B5D"/>
  <w15:chartTrackingRefBased/>
  <w15:docId w15:val="{3C8F87C7-8EA4-4FC0-8D58-359DC80F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52C"/>
    <w:pPr>
      <w:spacing w:after="0" w:line="240" w:lineRule="auto"/>
    </w:pPr>
    <w:rPr>
      <w:rFonts w:ascii="Calibri" w:eastAsia="Calibri" w:hAnsi="Calibri" w:cs="Arial"/>
      <w:kern w:val="0"/>
      <w:sz w:val="20"/>
      <w:szCs w:val="20"/>
      <w:lang w:val="en-US"/>
      <w14:ligatures w14:val="none"/>
    </w:rPr>
  </w:style>
  <w:style w:type="paragraph" w:styleId="Heading1">
    <w:name w:val="heading 1"/>
    <w:basedOn w:val="Normal"/>
    <w:next w:val="Normal"/>
    <w:link w:val="Heading1Char"/>
    <w:uiPriority w:val="9"/>
    <w:qFormat/>
    <w:rsid w:val="003B0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5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5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5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5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0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52C"/>
    <w:rPr>
      <w:rFonts w:eastAsiaTheme="majorEastAsia" w:cstheme="majorBidi"/>
      <w:color w:val="272727" w:themeColor="text1" w:themeTint="D8"/>
    </w:rPr>
  </w:style>
  <w:style w:type="paragraph" w:styleId="Title">
    <w:name w:val="Title"/>
    <w:basedOn w:val="Normal"/>
    <w:next w:val="Normal"/>
    <w:link w:val="TitleChar"/>
    <w:uiPriority w:val="10"/>
    <w:qFormat/>
    <w:rsid w:val="003B05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52C"/>
    <w:pPr>
      <w:spacing w:before="160"/>
      <w:jc w:val="center"/>
    </w:pPr>
    <w:rPr>
      <w:i/>
      <w:iCs/>
      <w:color w:val="404040" w:themeColor="text1" w:themeTint="BF"/>
    </w:rPr>
  </w:style>
  <w:style w:type="character" w:customStyle="1" w:styleId="QuoteChar">
    <w:name w:val="Quote Char"/>
    <w:basedOn w:val="DefaultParagraphFont"/>
    <w:link w:val="Quote"/>
    <w:uiPriority w:val="29"/>
    <w:rsid w:val="003B052C"/>
    <w:rPr>
      <w:i/>
      <w:iCs/>
      <w:color w:val="404040" w:themeColor="text1" w:themeTint="BF"/>
    </w:rPr>
  </w:style>
  <w:style w:type="paragraph" w:styleId="ListParagraph">
    <w:name w:val="List Paragraph"/>
    <w:basedOn w:val="Normal"/>
    <w:uiPriority w:val="34"/>
    <w:qFormat/>
    <w:rsid w:val="003B052C"/>
    <w:pPr>
      <w:ind w:left="720"/>
      <w:contextualSpacing/>
    </w:pPr>
  </w:style>
  <w:style w:type="character" w:styleId="IntenseEmphasis">
    <w:name w:val="Intense Emphasis"/>
    <w:basedOn w:val="DefaultParagraphFont"/>
    <w:uiPriority w:val="21"/>
    <w:qFormat/>
    <w:rsid w:val="003B052C"/>
    <w:rPr>
      <w:i/>
      <w:iCs/>
      <w:color w:val="0F4761" w:themeColor="accent1" w:themeShade="BF"/>
    </w:rPr>
  </w:style>
  <w:style w:type="paragraph" w:styleId="IntenseQuote">
    <w:name w:val="Intense Quote"/>
    <w:basedOn w:val="Normal"/>
    <w:next w:val="Normal"/>
    <w:link w:val="IntenseQuoteChar"/>
    <w:uiPriority w:val="30"/>
    <w:qFormat/>
    <w:rsid w:val="003B0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52C"/>
    <w:rPr>
      <w:i/>
      <w:iCs/>
      <w:color w:val="0F4761" w:themeColor="accent1" w:themeShade="BF"/>
    </w:rPr>
  </w:style>
  <w:style w:type="character" w:styleId="IntenseReference">
    <w:name w:val="Intense Reference"/>
    <w:basedOn w:val="DefaultParagraphFont"/>
    <w:uiPriority w:val="32"/>
    <w:qFormat/>
    <w:rsid w:val="003B052C"/>
    <w:rPr>
      <w:b/>
      <w:bCs/>
      <w:smallCaps/>
      <w:color w:val="0F4761" w:themeColor="accent1" w:themeShade="BF"/>
      <w:spacing w:val="5"/>
    </w:rPr>
  </w:style>
  <w:style w:type="paragraph" w:styleId="NormalWeb">
    <w:name w:val="Normal (Web)"/>
    <w:basedOn w:val="Normal"/>
    <w:uiPriority w:val="99"/>
    <w:semiHidden/>
    <w:unhideWhenUsed/>
    <w:rsid w:val="003B052C"/>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8C7851"/>
    <w:pPr>
      <w:spacing w:after="0" w:line="240" w:lineRule="auto"/>
    </w:pPr>
    <w:rPr>
      <w:rFonts w:eastAsiaTheme="minorEastAsia"/>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CE6FAC"/>
    <w:rPr>
      <w:color w:val="467886"/>
      <w:u w:val="single"/>
    </w:rPr>
  </w:style>
  <w:style w:type="character" w:styleId="Emphasis">
    <w:name w:val="Emphasis"/>
    <w:basedOn w:val="DefaultParagraphFont"/>
    <w:uiPriority w:val="20"/>
    <w:qFormat/>
    <w:rsid w:val="00CE6FAC"/>
    <w:rPr>
      <w:i/>
      <w:iCs/>
    </w:rPr>
  </w:style>
  <w:style w:type="paragraph" w:styleId="PlainText">
    <w:name w:val="Plain Text"/>
    <w:basedOn w:val="Normal"/>
    <w:link w:val="PlainTextChar"/>
    <w:uiPriority w:val="99"/>
    <w:unhideWhenUsed/>
    <w:rsid w:val="00CE6FAC"/>
    <w:rPr>
      <w:rFonts w:ascii="Consolas" w:eastAsiaTheme="minorHAnsi" w:hAnsi="Consolas" w:cstheme="minorBidi"/>
      <w:kern w:val="2"/>
      <w:sz w:val="21"/>
      <w:szCs w:val="21"/>
      <w:lang w:val="en-IN"/>
      <w14:ligatures w14:val="standardContextual"/>
    </w:rPr>
  </w:style>
  <w:style w:type="character" w:customStyle="1" w:styleId="PlainTextChar">
    <w:name w:val="Plain Text Char"/>
    <w:basedOn w:val="DefaultParagraphFont"/>
    <w:link w:val="PlainText"/>
    <w:uiPriority w:val="99"/>
    <w:rsid w:val="00CE6FAC"/>
    <w:rPr>
      <w:rFonts w:ascii="Consolas" w:hAnsi="Consolas"/>
      <w:sz w:val="21"/>
      <w:szCs w:val="21"/>
    </w:rPr>
  </w:style>
  <w:style w:type="character" w:styleId="UnresolvedMention">
    <w:name w:val="Unresolved Mention"/>
    <w:basedOn w:val="DefaultParagraphFont"/>
    <w:uiPriority w:val="99"/>
    <w:semiHidden/>
    <w:unhideWhenUsed/>
    <w:rsid w:val="00CE6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promise.site.uottawa.ca/SERepository/datasets-pag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cademia.edu/" TargetMode="External"/><Relationship Id="rId5" Type="http://schemas.openxmlformats.org/officeDocument/2006/relationships/webSettings" Target="webSettings.xml"/><Relationship Id="rId10" Type="http://schemas.openxmlformats.org/officeDocument/2006/relationships/hyperlink" Target="https://doi.org/10.1016/j.infsof.2013.02.009"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4624B-F0D7-4DDC-B387-3DE7FB1C5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15</Pages>
  <Words>2990</Words>
  <Characters>20011</Characters>
  <Application>Microsoft Office Word</Application>
  <DocSecurity>0</DocSecurity>
  <Lines>833</Lines>
  <Paragraphs>328</Paragraphs>
  <ScaleCrop>false</ScaleCrop>
  <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dc:creator>
  <cp:keywords/>
  <dc:description/>
  <cp:lastModifiedBy>Harsh Raj</cp:lastModifiedBy>
  <cp:revision>64</cp:revision>
  <dcterms:created xsi:type="dcterms:W3CDTF">2024-05-13T18:08:00Z</dcterms:created>
  <dcterms:modified xsi:type="dcterms:W3CDTF">2024-05-15T03:23:00Z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6e85869c-5e6b-4704-bf8a-7853c8096d7f</vt:lpwstr>
  </property>
</Properties>
</file>